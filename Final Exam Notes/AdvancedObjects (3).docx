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241B" w:rsidRDefault="00B9241B">
      <w:pPr>
        <w:jc w:val="center"/>
        <w:rPr>
          <w:rFonts w:ascii="Impact" w:hAnsi="Impact"/>
          <w:sz w:val="100"/>
          <w:szCs w:val="100"/>
        </w:rPr>
      </w:pPr>
      <w:r>
        <w:rPr>
          <w:rFonts w:ascii="Impact" w:hAnsi="Impact"/>
          <w:sz w:val="100"/>
          <w:szCs w:val="100"/>
        </w:rPr>
        <w:t>Advanced Objects</w:t>
      </w:r>
    </w:p>
    <w:p w:rsidR="00B9241B" w:rsidRDefault="00B9241B"/>
    <w:p w:rsidR="00B9241B" w:rsidRDefault="00B9241B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Class constructors – my favorite shortcut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  <w:shd w:val="clear" w:color="auto" w:fill="FFFF00"/>
        </w:rPr>
      </w:pPr>
      <w:r>
        <w:rPr>
          <w:rFonts w:ascii="Times New Roman" w:hAnsi="Times New Roman"/>
          <w:sz w:val="32"/>
        </w:rPr>
        <w:t xml:space="preserve">A CONSTRUCTOR is a shortcut method that fills values into an INSTANCE </w:t>
      </w:r>
      <w:r>
        <w:rPr>
          <w:rFonts w:ascii="Times New Roman" w:hAnsi="Times New Roman"/>
          <w:sz w:val="32"/>
          <w:shd w:val="clear" w:color="auto" w:fill="FFFF00"/>
        </w:rPr>
        <w:t>all in ONE line of code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b/>
          <w:i/>
          <w:color w:val="FF0000"/>
          <w:sz w:val="32"/>
          <w:szCs w:val="32"/>
          <w:u w:val="single"/>
        </w:rPr>
      </w:pPr>
      <w:proofErr w:type="gramStart"/>
      <w:r>
        <w:rPr>
          <w:rFonts w:ascii="Times New Roman" w:hAnsi="Times New Roman"/>
          <w:sz w:val="32"/>
          <w:szCs w:val="32"/>
        </w:rPr>
        <w:t>called</w:t>
      </w:r>
      <w:proofErr w:type="gramEnd"/>
      <w:r>
        <w:rPr>
          <w:rFonts w:ascii="Times New Roman" w:hAnsi="Times New Roman"/>
          <w:sz w:val="32"/>
          <w:szCs w:val="32"/>
        </w:rPr>
        <w:t xml:space="preserve"> as soon as you create an instance, </w:t>
      </w:r>
      <w:r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>AND ONLY THEN!!!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name of constructor method MATCHES the class it belongs to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instance’s data </w:t>
      </w:r>
      <w:r>
        <w:rPr>
          <w:rFonts w:ascii="Times New Roman" w:hAnsi="Times New Roman"/>
          <w:b/>
          <w:i/>
          <w:sz w:val="32"/>
          <w:szCs w:val="32"/>
          <w:u w:val="single"/>
        </w:rPr>
        <w:t>is empty</w:t>
      </w:r>
      <w:r>
        <w:rPr>
          <w:rFonts w:ascii="Times New Roman" w:hAnsi="Times New Roman"/>
          <w:sz w:val="32"/>
          <w:szCs w:val="32"/>
        </w:rPr>
        <w:t xml:space="preserve"> until we set each member variable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 need to CREATE the constructors</w:t>
      </w:r>
    </w:p>
    <w:p w:rsidR="00B9241B" w:rsidRDefault="00B9241B">
      <w:pPr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default</w:t>
      </w:r>
    </w:p>
    <w:p w:rsidR="00B9241B" w:rsidRDefault="00B9241B">
      <w:pPr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complete programmer defined</w:t>
      </w:r>
    </w:p>
    <w:p w:rsidR="00B9241B" w:rsidRDefault="00B9241B">
      <w:pPr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partial programmer defined</w:t>
      </w:r>
    </w:p>
    <w:p w:rsidR="00B9241B" w:rsidRDefault="00B9241B">
      <w:pPr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uses overloading, since all have the same name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constructors are placed INSIDE the class they belong to</w:t>
      </w:r>
    </w:p>
    <w:p w:rsidR="00B9241B" w:rsidRDefault="00B9241B">
      <w:pPr>
        <w:ind w:left="720"/>
        <w:rPr>
          <w:rFonts w:ascii="Times New Roman" w:hAnsi="Times New Roman"/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508"/>
        <w:gridCol w:w="5518"/>
      </w:tblGrid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C00000"/>
                <w:sz w:val="36"/>
              </w:rPr>
            </w:pPr>
            <w:r>
              <w:rPr>
                <w:rFonts w:ascii="Courier New" w:hAnsi="Courier New" w:cs="Courier New"/>
                <w:b/>
                <w:color w:val="C00000"/>
                <w:sz w:val="36"/>
              </w:rPr>
              <w:t>Constructors are our friends</w:t>
            </w:r>
          </w:p>
        </w:tc>
      </w:tr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Without</w:t>
            </w:r>
            <w:r>
              <w:rPr>
                <w:sz w:val="32"/>
              </w:rPr>
              <w:t xml:space="preserve"> </w:t>
            </w:r>
            <w:r>
              <w:rPr>
                <w:rFonts w:ascii="Arial Black" w:hAnsi="Arial Black"/>
                <w:color w:val="008000"/>
                <w:sz w:val="32"/>
              </w:rPr>
              <w:t>Constructors</w:t>
            </w:r>
          </w:p>
        </w:tc>
      </w:tr>
      <w:tr w:rsidR="00B9241B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  <w:r>
              <w:rPr>
                <w:sz w:val="32"/>
              </w:rPr>
              <w:t>Student S0001 = new Student();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S0001.setTest1(100);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S0001.setTest2(100);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S0001.setTest3(100);</w:t>
            </w:r>
          </w:p>
          <w:p w:rsidR="00B9241B" w:rsidRDefault="00B9241B">
            <w:pPr>
              <w:rPr>
                <w:sz w:val="32"/>
              </w:rPr>
            </w:pPr>
          </w:p>
          <w:p w:rsidR="00B9241B" w:rsidRDefault="00B9241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Times New Roman" w:hAnsi="Times New Roman"/>
                <w:sz w:val="20"/>
                <w:szCs w:val="32"/>
              </w:rPr>
            </w:pPr>
            <w:r>
              <w:rPr>
                <w:rFonts w:ascii="Times New Roman" w:hAnsi="Times New Roman"/>
                <w:sz w:val="20"/>
                <w:szCs w:val="32"/>
              </w:rPr>
              <w:t>EM001.setTitle(“Assistant Professor”);</w:t>
            </w:r>
          </w:p>
          <w:p w:rsidR="00B9241B" w:rsidRDefault="00B9241B">
            <w:pPr>
              <w:rPr>
                <w:rFonts w:ascii="Times New Roman" w:hAnsi="Times New Roman"/>
                <w:sz w:val="20"/>
                <w:szCs w:val="32"/>
              </w:rPr>
            </w:pPr>
            <w:r>
              <w:rPr>
                <w:rFonts w:ascii="Times New Roman" w:hAnsi="Times New Roman"/>
                <w:sz w:val="20"/>
                <w:szCs w:val="32"/>
              </w:rPr>
              <w:t>EM001.setSalary(-1);</w:t>
            </w:r>
          </w:p>
          <w:p w:rsidR="00B9241B" w:rsidRDefault="00B9241B">
            <w:pPr>
              <w:rPr>
                <w:rFonts w:ascii="Times New Roman" w:hAnsi="Times New Roman"/>
                <w:color w:val="008000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20"/>
                <w:szCs w:val="32"/>
              </w:rPr>
              <w:t xml:space="preserve">(EM001); </w:t>
            </w:r>
            <w:r>
              <w:rPr>
                <w:rFonts w:ascii="Times New Roman" w:hAnsi="Times New Roman"/>
                <w:color w:val="008000"/>
                <w:sz w:val="20"/>
              </w:rPr>
              <w:t xml:space="preserve">// uses </w:t>
            </w:r>
            <w:proofErr w:type="spellStart"/>
            <w:r>
              <w:rPr>
                <w:rFonts w:ascii="Times New Roman" w:hAnsi="Times New Roman"/>
                <w:color w:val="008000"/>
                <w:sz w:val="20"/>
              </w:rPr>
              <w:t>toString</w:t>
            </w:r>
            <w:proofErr w:type="spellEnd"/>
            <w:r>
              <w:rPr>
                <w:rFonts w:ascii="Times New Roman" w:hAnsi="Times New Roman"/>
                <w:color w:val="008000"/>
                <w:sz w:val="20"/>
              </w:rPr>
              <w:t xml:space="preserve"> method in class</w:t>
            </w:r>
          </w:p>
          <w:p w:rsidR="00B9241B" w:rsidRDefault="00B9241B">
            <w:pPr>
              <w:rPr>
                <w:rFonts w:ascii="Times New Roman" w:hAnsi="Times New Roman"/>
                <w:sz w:val="20"/>
                <w:szCs w:val="32"/>
              </w:rPr>
            </w:pPr>
            <w:r>
              <w:rPr>
                <w:rFonts w:ascii="Times New Roman" w:hAnsi="Times New Roman"/>
                <w:sz w:val="20"/>
                <w:szCs w:val="32"/>
              </w:rPr>
              <w:t xml:space="preserve">Employee EM001 = </w:t>
            </w:r>
            <w:r>
              <w:rPr>
                <w:rFonts w:ascii="Times New Roman" w:hAnsi="Times New Roman"/>
                <w:color w:val="0000FF"/>
                <w:sz w:val="20"/>
              </w:rPr>
              <w:t>new</w:t>
            </w:r>
            <w:r>
              <w:rPr>
                <w:rFonts w:ascii="Times New Roman" w:hAnsi="Times New Roman"/>
                <w:sz w:val="20"/>
                <w:szCs w:val="32"/>
              </w:rPr>
              <w:t xml:space="preserve"> Employee();</w:t>
            </w:r>
          </w:p>
          <w:p w:rsidR="00B9241B" w:rsidRDefault="00B9241B">
            <w:pPr>
              <w:rPr>
                <w:rFonts w:ascii="Times New Roman" w:hAnsi="Times New Roman"/>
                <w:sz w:val="20"/>
                <w:szCs w:val="32"/>
              </w:rPr>
            </w:pPr>
            <w:r>
              <w:rPr>
                <w:rFonts w:ascii="Times New Roman" w:hAnsi="Times New Roman"/>
                <w:sz w:val="20"/>
                <w:szCs w:val="32"/>
              </w:rPr>
              <w:t xml:space="preserve">EM001.setName(“Mr. </w:t>
            </w:r>
            <w:proofErr w:type="spellStart"/>
            <w:r>
              <w:rPr>
                <w:rFonts w:ascii="Times New Roman" w:hAnsi="Times New Roman"/>
                <w:sz w:val="20"/>
                <w:szCs w:val="32"/>
              </w:rPr>
              <w:t>Lupoli</w:t>
            </w:r>
            <w:proofErr w:type="spellEnd"/>
            <w:r>
              <w:rPr>
                <w:rFonts w:ascii="Times New Roman" w:hAnsi="Times New Roman"/>
                <w:sz w:val="20"/>
                <w:szCs w:val="32"/>
              </w:rPr>
              <w:t>”);</w:t>
            </w:r>
          </w:p>
          <w:p w:rsidR="00B9241B" w:rsidRDefault="00B9241B">
            <w:pPr>
              <w:rPr>
                <w:rFonts w:ascii="Times New Roman" w:hAnsi="Times New Roman"/>
                <w:sz w:val="20"/>
                <w:szCs w:val="32"/>
              </w:rPr>
            </w:pPr>
            <w:r>
              <w:rPr>
                <w:rFonts w:ascii="Times New Roman" w:hAnsi="Times New Roman"/>
                <w:sz w:val="20"/>
                <w:szCs w:val="32"/>
              </w:rPr>
              <w:t>EM001.setDepartment(“Computer Science”);</w:t>
            </w:r>
          </w:p>
        </w:tc>
      </w:tr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With Constructors</w:t>
            </w:r>
          </w:p>
        </w:tc>
      </w:tr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Student S0001 = new Student(100,100,100);</w:t>
            </w:r>
          </w:p>
          <w:p w:rsidR="00B9241B" w:rsidRDefault="00B9241B">
            <w:pPr>
              <w:rPr>
                <w:sz w:val="32"/>
              </w:rPr>
            </w:pPr>
          </w:p>
          <w:p w:rsidR="00B9241B" w:rsidRDefault="00B9241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Employee EM001 = new Employee(“Mr.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Lupoli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”,“Computer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Science”,“Assistant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Professor”,-1);</w:t>
            </w:r>
          </w:p>
          <w:p w:rsidR="00B9241B" w:rsidRDefault="00B9241B">
            <w:pPr>
              <w:rPr>
                <w:rFonts w:ascii="Times New Roman" w:hAnsi="Times New Roman"/>
                <w:color w:val="008000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(EM001); </w:t>
            </w:r>
            <w:r>
              <w:rPr>
                <w:rFonts w:ascii="Times New Roman" w:hAnsi="Times New Roman"/>
                <w:color w:val="008000"/>
                <w:sz w:val="32"/>
              </w:rPr>
              <w:t xml:space="preserve">// uses </w:t>
            </w:r>
            <w:proofErr w:type="spellStart"/>
            <w:r>
              <w:rPr>
                <w:rFonts w:ascii="Times New Roman" w:hAnsi="Times New Roman"/>
                <w:color w:val="008000"/>
                <w:sz w:val="32"/>
              </w:rPr>
              <w:t>toString</w:t>
            </w:r>
            <w:proofErr w:type="spellEnd"/>
            <w:r>
              <w:rPr>
                <w:rFonts w:ascii="Times New Roman" w:hAnsi="Times New Roman"/>
                <w:color w:val="008000"/>
                <w:sz w:val="32"/>
              </w:rPr>
              <w:t xml:space="preserve"> method in class</w:t>
            </w:r>
          </w:p>
          <w:p w:rsidR="00B9241B" w:rsidRDefault="00B9241B">
            <w:pPr>
              <w:rPr>
                <w:sz w:val="32"/>
              </w:rPr>
            </w:pPr>
          </w:p>
        </w:tc>
      </w:tr>
    </w:tbl>
    <w:p w:rsidR="00B9241B" w:rsidRDefault="00B9241B">
      <w:pPr>
        <w:rPr>
          <w:sz w:val="32"/>
        </w:rPr>
      </w:pPr>
    </w:p>
    <w:p w:rsidR="00B9241B" w:rsidRDefault="00B9241B">
      <w:pPr>
        <w:pageBreakBefore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Class Default Constructors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  <w:shd w:val="clear" w:color="auto" w:fill="FFFF00"/>
        </w:rPr>
      </w:pPr>
      <w:r>
        <w:rPr>
          <w:rFonts w:ascii="Times New Roman" w:hAnsi="Times New Roman"/>
          <w:sz w:val="32"/>
          <w:shd w:val="clear" w:color="auto" w:fill="FFFF00"/>
        </w:rPr>
        <w:t>A method INSIDE the class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  <w:shd w:val="clear" w:color="auto" w:fill="00FF00"/>
        </w:rPr>
      </w:pPr>
      <w:r>
        <w:rPr>
          <w:rFonts w:ascii="Times New Roman" w:hAnsi="Times New Roman"/>
          <w:sz w:val="32"/>
          <w:shd w:val="clear" w:color="auto" w:fill="00FF00"/>
        </w:rPr>
        <w:t>default constructor ALREADY created</w:t>
      </w:r>
    </w:p>
    <w:p w:rsidR="00B9241B" w:rsidRDefault="00B9241B">
      <w:pPr>
        <w:numPr>
          <w:ilvl w:val="1"/>
          <w:numId w:val="3"/>
        </w:numPr>
        <w:rPr>
          <w:rFonts w:ascii="Times New Roman" w:hAnsi="Times New Roman"/>
          <w:sz w:val="32"/>
          <w:shd w:val="clear" w:color="auto" w:fill="00FF00"/>
        </w:rPr>
      </w:pPr>
      <w:r>
        <w:rPr>
          <w:rFonts w:ascii="Times New Roman" w:hAnsi="Times New Roman"/>
          <w:sz w:val="32"/>
          <w:shd w:val="clear" w:color="auto" w:fill="00FF00"/>
        </w:rPr>
        <w:t xml:space="preserve">sets values to a DEFAULT value called </w:t>
      </w:r>
      <w:proofErr w:type="spellStart"/>
      <w:r>
        <w:rPr>
          <w:rFonts w:ascii="Times New Roman" w:hAnsi="Times New Roman"/>
          <w:sz w:val="32"/>
          <w:shd w:val="clear" w:color="auto" w:fill="00FF00"/>
        </w:rPr>
        <w:t>autoinitialization</w:t>
      </w:r>
      <w:proofErr w:type="spellEnd"/>
    </w:p>
    <w:p w:rsidR="00B9241B" w:rsidRDefault="00B9241B">
      <w:pPr>
        <w:rPr>
          <w:rFonts w:ascii="Times New Roman" w:hAnsi="Times New Roman"/>
          <w:sz w:val="32"/>
        </w:rPr>
      </w:pPr>
    </w:p>
    <w:tbl>
      <w:tblPr>
        <w:tblW w:w="0" w:type="auto"/>
        <w:tblInd w:w="2443" w:type="dxa"/>
        <w:tblLayout w:type="fixed"/>
        <w:tblLook w:val="0000" w:firstRow="0" w:lastRow="0" w:firstColumn="0" w:lastColumn="0" w:noHBand="0" w:noVBand="0"/>
      </w:tblPr>
      <w:tblGrid>
        <w:gridCol w:w="3204"/>
        <w:gridCol w:w="2386"/>
      </w:tblGrid>
      <w:tr w:rsidR="00B9241B">
        <w:tc>
          <w:tcPr>
            <w:tcW w:w="5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Autoinitialization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 Chart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Data Type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Initial Value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byte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0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short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0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0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long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0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double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0.0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double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0.0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char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space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Boolean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false</w:t>
            </w:r>
          </w:p>
        </w:tc>
      </w:tr>
      <w:tr w:rsidR="00B9241B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  <w:r>
              <w:t>object reference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0E709B">
            <w:pPr>
              <w:snapToGrid w:val="0"/>
            </w:pPr>
            <w:r>
              <w:t>n</w:t>
            </w:r>
            <w:r w:rsidR="00B9241B">
              <w:t>ull</w:t>
            </w:r>
          </w:p>
        </w:tc>
      </w:tr>
      <w:tr w:rsidR="00B36D44"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44" w:rsidRDefault="00B36D44">
            <w:pPr>
              <w:snapToGrid w:val="0"/>
            </w:pPr>
            <w:r>
              <w:t>String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44" w:rsidRDefault="00B36D44">
            <w:pPr>
              <w:snapToGrid w:val="0"/>
            </w:pPr>
            <w:r>
              <w:t>null</w:t>
            </w:r>
          </w:p>
        </w:tc>
      </w:tr>
    </w:tbl>
    <w:p w:rsidR="00B9241B" w:rsidRDefault="00B9241B">
      <w:pPr>
        <w:rPr>
          <w:rFonts w:ascii="Times New Roman" w:hAnsi="Times New Roman"/>
          <w:sz w:val="32"/>
        </w:rPr>
      </w:pP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b/>
          <w:i/>
          <w:color w:val="FF0000"/>
          <w:sz w:val="32"/>
          <w:szCs w:val="32"/>
          <w:u w:val="single"/>
        </w:rPr>
      </w:pPr>
      <w:proofErr w:type="gramStart"/>
      <w:r>
        <w:rPr>
          <w:rFonts w:ascii="Times New Roman" w:hAnsi="Times New Roman"/>
          <w:sz w:val="32"/>
          <w:szCs w:val="32"/>
        </w:rPr>
        <w:t>called</w:t>
      </w:r>
      <w:proofErr w:type="gramEnd"/>
      <w:r>
        <w:rPr>
          <w:rFonts w:ascii="Times New Roman" w:hAnsi="Times New Roman"/>
          <w:sz w:val="32"/>
          <w:szCs w:val="32"/>
        </w:rPr>
        <w:t xml:space="preserve"> as soon as you create an instance, </w:t>
      </w:r>
      <w:r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>AND ONLY THEN!!!</w:t>
      </w:r>
    </w:p>
    <w:p w:rsidR="00B9241B" w:rsidRDefault="00B9241B">
      <w:pPr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Employee EM002 = </w:t>
      </w:r>
      <w:r>
        <w:rPr>
          <w:rFonts w:ascii="Times New Roman" w:hAnsi="Times New Roman"/>
          <w:color w:val="0000FF"/>
          <w:sz w:val="32"/>
          <w:szCs w:val="32"/>
        </w:rPr>
        <w:t>new</w:t>
      </w:r>
      <w:r>
        <w:rPr>
          <w:rFonts w:ascii="Times New Roman" w:hAnsi="Times New Roman"/>
          <w:sz w:val="32"/>
          <w:szCs w:val="32"/>
        </w:rPr>
        <w:t xml:space="preserve"> Employee();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you may create your own default constructor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name of constructor method MATCHES the class it belongs to</w:t>
      </w:r>
    </w:p>
    <w:p w:rsidR="00B9241B" w:rsidRDefault="00B9241B">
      <w:pPr>
        <w:numPr>
          <w:ilvl w:val="0"/>
          <w:numId w:val="3"/>
        </w:numPr>
        <w:rPr>
          <w:rFonts w:ascii="Times New Roman" w:hAnsi="Times New Roman"/>
          <w:sz w:val="32"/>
          <w:shd w:val="clear" w:color="auto" w:fill="00FF00"/>
        </w:rPr>
      </w:pPr>
      <w:r>
        <w:rPr>
          <w:rFonts w:ascii="Times New Roman" w:hAnsi="Times New Roman"/>
          <w:sz w:val="32"/>
        </w:rPr>
        <w:t xml:space="preserve">also notice no parameters </w:t>
      </w:r>
      <w:r>
        <w:rPr>
          <w:rFonts w:ascii="Times New Roman" w:hAnsi="Times New Roman"/>
          <w:sz w:val="32"/>
          <w:shd w:val="clear" w:color="auto" w:fill="00FF00"/>
        </w:rPr>
        <w:t>( )</w:t>
      </w:r>
    </w:p>
    <w:p w:rsidR="00B9241B" w:rsidRDefault="00B9241B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C00000"/>
                <w:sz w:val="36"/>
                <w:szCs w:val="28"/>
              </w:rPr>
            </w:pPr>
            <w:r>
              <w:rPr>
                <w:rFonts w:ascii="Courier New" w:hAnsi="Courier New" w:cs="Courier New"/>
                <w:b/>
                <w:color w:val="C00000"/>
                <w:sz w:val="36"/>
                <w:szCs w:val="28"/>
              </w:rPr>
              <w:t>Example Default Constructor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Code in class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Student</w:t>
            </w:r>
            <w:r>
              <w:rPr>
                <w:rFonts w:ascii="Courier New" w:hAnsi="Courier New" w:cs="Courier New"/>
                <w:sz w:val="28"/>
                <w:szCs w:val="28"/>
                <w:shd w:val="clear" w:color="auto" w:fill="00FF00"/>
              </w:rPr>
              <w:t>( 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// this code goes into Student.java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  <w:t>test1 = -1;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  <w:t>test2 = -1;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  <w:t>test3 = -1;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  <w:t xml:space="preserve">average = -1; 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Code to USE constructor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// in main()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Student Hardy = new Student</w:t>
            </w:r>
            <w:r w:rsidRPr="000E709B">
              <w:rPr>
                <w:rFonts w:ascii="Courier New" w:hAnsi="Courier New" w:cs="Courier New"/>
                <w:sz w:val="28"/>
                <w:szCs w:val="28"/>
                <w:highlight w:val="green"/>
              </w:rPr>
              <w:t>()</w:t>
            </w:r>
            <w:r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B9241B" w:rsidRDefault="008D0A5B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(Hardy); //would show all -1, </w:t>
            </w:r>
            <w:r w:rsidRPr="008D0A5B">
              <w:rPr>
                <w:rFonts w:ascii="Courier New" w:hAnsi="Courier New" w:cs="Courier New"/>
                <w:b/>
                <w:sz w:val="28"/>
                <w:szCs w:val="28"/>
              </w:rPr>
              <w:t xml:space="preserve">using a </w:t>
            </w:r>
            <w:proofErr w:type="spellStart"/>
            <w:r w:rsidRPr="008D0A5B">
              <w:rPr>
                <w:rFonts w:ascii="Courier New" w:hAnsi="Courier New" w:cs="Courier New"/>
                <w:b/>
                <w:sz w:val="28"/>
                <w:szCs w:val="28"/>
              </w:rPr>
              <w:t>toString</w:t>
            </w:r>
            <w:proofErr w:type="spellEnd"/>
          </w:p>
        </w:tc>
      </w:tr>
    </w:tbl>
    <w:p w:rsidR="00B9241B" w:rsidRPr="008D0A5B" w:rsidRDefault="00B9241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D0A5B">
        <w:rPr>
          <w:rFonts w:ascii="Times New Roman" w:hAnsi="Times New Roman" w:cs="Times New Roman"/>
          <w:sz w:val="32"/>
          <w:szCs w:val="32"/>
          <w:highlight w:val="cyan"/>
          <w:shd w:val="clear" w:color="auto" w:fill="FF00FF"/>
        </w:rPr>
        <w:t xml:space="preserve">// </w:t>
      </w:r>
      <w:proofErr w:type="gramStart"/>
      <w:r w:rsidRPr="008D0A5B">
        <w:rPr>
          <w:rFonts w:ascii="Times New Roman" w:hAnsi="Times New Roman" w:cs="Times New Roman"/>
          <w:sz w:val="32"/>
          <w:szCs w:val="32"/>
          <w:highlight w:val="cyan"/>
          <w:shd w:val="clear" w:color="auto" w:fill="FF00FF"/>
        </w:rPr>
        <w:t>Create</w:t>
      </w:r>
      <w:proofErr w:type="gramEnd"/>
      <w:r w:rsidRPr="008D0A5B">
        <w:rPr>
          <w:rFonts w:ascii="Times New Roman" w:hAnsi="Times New Roman" w:cs="Times New Roman"/>
          <w:sz w:val="32"/>
          <w:szCs w:val="32"/>
          <w:highlight w:val="cyan"/>
          <w:shd w:val="clear" w:color="auto" w:fill="FF00FF"/>
        </w:rPr>
        <w:t xml:space="preserve"> a SIMPLE default constructor for </w:t>
      </w:r>
      <w:r w:rsidRPr="008D0A5B">
        <w:rPr>
          <w:rFonts w:ascii="Times New Roman" w:hAnsi="Times New Roman" w:cs="Times New Roman"/>
          <w:sz w:val="32"/>
          <w:szCs w:val="32"/>
          <w:highlight w:val="cyan"/>
        </w:rPr>
        <w:t>Employee</w:t>
      </w:r>
      <w:r w:rsidRPr="008D0A5B">
        <w:rPr>
          <w:rFonts w:ascii="Times New Roman" w:hAnsi="Times New Roman" w:cs="Times New Roman"/>
          <w:sz w:val="32"/>
          <w:szCs w:val="32"/>
        </w:rPr>
        <w:t xml:space="preserve"> </w:t>
      </w:r>
      <w:r w:rsidR="008D0A5B" w:rsidRPr="008D0A5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8D0A5B" w:rsidRPr="008D0A5B">
        <w:rPr>
          <w:rFonts w:ascii="Times New Roman" w:hAnsi="Times New Roman" w:cs="Times New Roman"/>
          <w:color w:val="FF0000"/>
          <w:sz w:val="32"/>
          <w:szCs w:val="32"/>
        </w:rPr>
        <w:t>Answer</w:t>
      </w:r>
      <w:r w:rsidR="008D0A5B" w:rsidRPr="008D0A5B">
        <w:rPr>
          <w:rFonts w:ascii="Times New Roman" w:hAnsi="Times New Roman" w:cs="Times New Roman"/>
          <w:color w:val="FF0000"/>
          <w:sz w:val="32"/>
          <w:szCs w:val="32"/>
          <w:vertAlign w:val="subscript"/>
        </w:rPr>
        <w:t>b</w:t>
      </w:r>
      <w:proofErr w:type="spellEnd"/>
      <w:r w:rsidR="008D0A5B" w:rsidRPr="008D0A5B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B9241B" w:rsidRDefault="00B9241B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Complete Programmer Defined Constructors</w:t>
      </w:r>
    </w:p>
    <w:p w:rsidR="00B9241B" w:rsidRDefault="00B9241B">
      <w:pPr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Programmer gets to place a value for EVERY single data member in the object</w:t>
      </w:r>
    </w:p>
    <w:p w:rsidR="00B9241B" w:rsidRDefault="00B9241B">
      <w:pPr>
        <w:numPr>
          <w:ilvl w:val="1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notice parameters have values </w:t>
      </w:r>
      <w:r>
        <w:rPr>
          <w:rFonts w:ascii="Times New Roman" w:hAnsi="Times New Roman"/>
          <w:sz w:val="32"/>
          <w:shd w:val="clear" w:color="auto" w:fill="00FF00"/>
        </w:rPr>
        <w:t>(x, y, z)</w:t>
      </w:r>
      <w:r>
        <w:rPr>
          <w:rFonts w:ascii="Times New Roman" w:hAnsi="Times New Roman"/>
          <w:sz w:val="32"/>
        </w:rPr>
        <w:t xml:space="preserve"> for each data member</w:t>
      </w:r>
    </w:p>
    <w:p w:rsidR="00B9241B" w:rsidRDefault="00B9241B">
      <w:pPr>
        <w:rPr>
          <w:rFonts w:ascii="Times New Roman" w:hAnsi="Times New Roman"/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C00000"/>
                <w:sz w:val="36"/>
                <w:szCs w:val="28"/>
              </w:rPr>
            </w:pPr>
            <w:r>
              <w:rPr>
                <w:rFonts w:ascii="Courier New" w:hAnsi="Courier New" w:cs="Courier New"/>
                <w:b/>
                <w:color w:val="C00000"/>
                <w:sz w:val="36"/>
                <w:szCs w:val="28"/>
              </w:rPr>
              <w:t>Example Complete Programmer Defined Constructor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Code in class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Student</w:t>
            </w:r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>(</w:t>
            </w:r>
            <w:proofErr w:type="spellStart"/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>int</w:t>
            </w:r>
            <w:proofErr w:type="spellEnd"/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 xml:space="preserve"> t1, </w:t>
            </w:r>
            <w:proofErr w:type="spellStart"/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>int</w:t>
            </w:r>
            <w:proofErr w:type="spellEnd"/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 xml:space="preserve"> t2, </w:t>
            </w:r>
            <w:proofErr w:type="spellStart"/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>int</w:t>
            </w:r>
            <w:proofErr w:type="spellEnd"/>
            <w:r>
              <w:rPr>
                <w:rFonts w:ascii="Courier" w:hAnsi="Courier"/>
                <w:sz w:val="28"/>
                <w:szCs w:val="28"/>
                <w:shd w:val="clear" w:color="auto" w:fill="00FF00"/>
              </w:rPr>
              <w:t xml:space="preserve"> t3)</w:t>
            </w:r>
            <w:r>
              <w:rPr>
                <w:rFonts w:ascii="Courier" w:hAnsi="Courier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// this goes into Student.java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{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ab/>
              <w:t>test1 = t1;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ab/>
              <w:t>test2 = t2;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ab/>
              <w:t>test3 = t3;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Code to USE constructor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Student Hardy = new Student(50, 75, 80);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(Hardy); // would show all 50, 75, 80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B9241B" w:rsidRDefault="00B9241B" w:rsidP="008D0A5B">
            <w:pPr>
              <w:rPr>
                <w:rFonts w:ascii="Courier New" w:hAnsi="Courier New" w:cs="Courier New"/>
                <w:sz w:val="28"/>
                <w:szCs w:val="28"/>
                <w:shd w:val="clear" w:color="auto" w:fill="FF00FF"/>
              </w:rPr>
            </w:pPr>
            <w:r w:rsidRPr="00207F3C">
              <w:rPr>
                <w:rFonts w:ascii="Courier New" w:hAnsi="Courier New" w:cs="Courier New"/>
                <w:sz w:val="28"/>
                <w:szCs w:val="28"/>
                <w:highlight w:val="cyan"/>
                <w:shd w:val="clear" w:color="auto" w:fill="FF00FF"/>
              </w:rPr>
              <w:t>// Complete a full constructor for Employee</w:t>
            </w:r>
            <w:r w:rsidR="008D0A5B">
              <w:t xml:space="preserve">  </w:t>
            </w:r>
            <w:proofErr w:type="spellStart"/>
            <w:r w:rsidR="008D0A5B" w:rsidRPr="008D0A5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Answer</w:t>
            </w:r>
            <w:r w:rsidR="008D0A5B" w:rsidRPr="008D0A5B">
              <w:rPr>
                <w:rFonts w:ascii="Times New Roman" w:hAnsi="Times New Roman" w:cs="Times New Roman"/>
                <w:color w:val="FF0000"/>
                <w:sz w:val="32"/>
                <w:szCs w:val="32"/>
                <w:vertAlign w:val="subscript"/>
              </w:rPr>
              <w:t>b</w:t>
            </w:r>
            <w:proofErr w:type="spellEnd"/>
            <w:r w:rsidR="008D0A5B" w:rsidRPr="008D0A5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:</w:t>
            </w:r>
          </w:p>
        </w:tc>
      </w:tr>
    </w:tbl>
    <w:p w:rsidR="00B9241B" w:rsidRDefault="00B9241B">
      <w:pPr>
        <w:rPr>
          <w:sz w:val="32"/>
        </w:rPr>
      </w:pPr>
    </w:p>
    <w:p w:rsidR="00B9241B" w:rsidRDefault="00B9241B">
      <w:pPr>
        <w:rPr>
          <w:rFonts w:ascii="Arial Black" w:hAnsi="Arial Black"/>
          <w:sz w:val="44"/>
        </w:rPr>
      </w:pPr>
      <w:r w:rsidRPr="00A65197">
        <w:rPr>
          <w:rFonts w:ascii="Arial Black" w:hAnsi="Arial Black"/>
          <w:sz w:val="44"/>
          <w:u w:val="single"/>
        </w:rPr>
        <w:t>Partial</w:t>
      </w:r>
      <w:r>
        <w:rPr>
          <w:rFonts w:ascii="Arial Black" w:hAnsi="Arial Black"/>
          <w:sz w:val="44"/>
        </w:rPr>
        <w:t xml:space="preserve"> Programmer Defined Constructors</w:t>
      </w:r>
    </w:p>
    <w:p w:rsidR="00B9241B" w:rsidRDefault="00B9241B">
      <w:pPr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Programmer gets to place a value for SOME data members in the object</w:t>
      </w:r>
    </w:p>
    <w:p w:rsidR="00B9241B" w:rsidRDefault="00B9241B">
      <w:pPr>
        <w:rPr>
          <w:rFonts w:ascii="Times New Roman" w:hAnsi="Times New Roman"/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 w:rsidP="0079644A">
            <w:pPr>
              <w:pStyle w:val="TableTitle"/>
            </w:pPr>
            <w:r>
              <w:t>Example Partial Pro. Defined Constructor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 w:rsidP="00397581">
            <w:pPr>
              <w:pStyle w:val="SubTableTitle"/>
            </w:pPr>
            <w:r>
              <w:t>Code in class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Student(</w:t>
            </w:r>
            <w:proofErr w:type="spellStart"/>
            <w:r>
              <w:rPr>
                <w:rFonts w:ascii="Courier" w:hAnsi="Courier"/>
                <w:sz w:val="28"/>
                <w:szCs w:val="28"/>
              </w:rPr>
              <w:t>int</w:t>
            </w:r>
            <w:proofErr w:type="spellEnd"/>
            <w:r>
              <w:rPr>
                <w:rFonts w:ascii="Courier" w:hAnsi="Courier"/>
                <w:sz w:val="28"/>
                <w:szCs w:val="28"/>
              </w:rPr>
              <w:t xml:space="preserve"> t1) </w:t>
            </w:r>
            <w:r>
              <w:rPr>
                <w:rFonts w:ascii="Courier New" w:hAnsi="Courier New" w:cs="Courier New"/>
                <w:sz w:val="28"/>
                <w:szCs w:val="28"/>
              </w:rPr>
              <w:t>// this goes into Student.java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{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ab/>
              <w:t>test1 = t1;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ab/>
              <w:t>test2 = -1;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ab/>
              <w:t>test3 = -1;</w:t>
            </w:r>
          </w:p>
          <w:p w:rsidR="00B9241B" w:rsidRDefault="00B9241B">
            <w:pPr>
              <w:ind w:left="720"/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average = -1;</w:t>
            </w:r>
          </w:p>
          <w:p w:rsidR="00B9241B" w:rsidRDefault="00B9241B">
            <w:pPr>
              <w:rPr>
                <w:rFonts w:ascii="Courier" w:hAnsi="Courier"/>
                <w:sz w:val="28"/>
                <w:szCs w:val="28"/>
              </w:rPr>
            </w:pPr>
            <w:r>
              <w:rPr>
                <w:rFonts w:ascii="Courier" w:hAnsi="Courier"/>
                <w:sz w:val="28"/>
                <w:szCs w:val="28"/>
              </w:rPr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</w:rPr>
            </w:pPr>
            <w:r>
              <w:rPr>
                <w:rFonts w:ascii="Arial Black" w:hAnsi="Arial Black"/>
                <w:color w:val="008000"/>
                <w:sz w:val="32"/>
              </w:rPr>
              <w:t>Code to USE constructor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Student Hardy = new Student(50);</w:t>
            </w: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B9241B" w:rsidRDefault="00B9241B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(Hardy); // would show all 50, -1, -1</w:t>
            </w:r>
          </w:p>
        </w:tc>
      </w:tr>
    </w:tbl>
    <w:p w:rsidR="00B9241B" w:rsidRDefault="00B9241B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Final Word on Constructors</w:t>
      </w:r>
    </w:p>
    <w:p w:rsidR="00B9241B" w:rsidRDefault="00B9241B">
      <w:pPr>
        <w:numPr>
          <w:ilvl w:val="0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you can have all three types of constructors in ONE program</w:t>
      </w:r>
    </w:p>
    <w:p w:rsidR="00B9241B" w:rsidRDefault="00B9241B">
      <w:pPr>
        <w:numPr>
          <w:ilvl w:val="1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easy to figure out by counting the parameters</w:t>
      </w:r>
    </w:p>
    <w:p w:rsidR="00B9241B" w:rsidRDefault="00B9241B">
      <w:pPr>
        <w:numPr>
          <w:ilvl w:val="1"/>
          <w:numId w:val="7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but the name of the method will be the same since they use overloading</w:t>
      </w:r>
    </w:p>
    <w:p w:rsidR="00B9241B" w:rsidRDefault="00FB01DF">
      <w:pPr>
        <w:rPr>
          <w:sz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114300" simplePos="0" relativeHeight="251657216" behindDoc="0" locked="0" layoutInCell="1" allowOverlap="1" wp14:anchorId="2414BF14" wp14:editId="4AF3325D">
                <wp:simplePos x="0" y="0"/>
                <wp:positionH relativeFrom="margin">
                  <wp:posOffset>-71755</wp:posOffset>
                </wp:positionH>
                <wp:positionV relativeFrom="paragraph">
                  <wp:posOffset>84455</wp:posOffset>
                </wp:positionV>
                <wp:extent cx="7000875" cy="1168400"/>
                <wp:effectExtent l="4445" t="8255" r="5080" b="4445"/>
                <wp:wrapSquare wrapText="largest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1168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07"/>
                              <w:gridCol w:w="2196"/>
                              <w:gridCol w:w="2212"/>
                              <w:gridCol w:w="2202"/>
                              <w:gridCol w:w="2199"/>
                              <w:gridCol w:w="10"/>
                            </w:tblGrid>
                            <w:tr w:rsidR="00E32F22">
                              <w:trPr>
                                <w:gridAfter w:val="1"/>
                                <w:wAfter w:w="10" w:type="dxa"/>
                              </w:trPr>
                              <w:tc>
                                <w:tcPr>
                                  <w:tcW w:w="220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</w:rPr>
                                    <w:t>Lupoli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Kim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Angela</w:t>
                                  </w:r>
                                </w:p>
                              </w:tc>
                              <w:tc>
                                <w:tcPr>
                                  <w:tcW w:w="220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Chris</w:t>
                                  </w:r>
                                </w:p>
                              </w:tc>
                              <w:tc>
                                <w:tcPr>
                                  <w:tcW w:w="219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00FFFF"/>
                                </w:tcPr>
                                <w:p w:rsidR="00E32F22" w:rsidRDefault="00E32F22">
                                  <w:pPr>
                                    <w:pStyle w:val="Heading2"/>
                                    <w:snapToGrid w:val="0"/>
                                    <w:jc w:val="center"/>
                                  </w:pPr>
                                  <w:r>
                                    <w:t>Andy</w:t>
                                  </w:r>
                                </w:p>
                              </w:tc>
                            </w:tr>
                            <w:tr w:rsidR="00E32F22"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22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-100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00FFFF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2F22"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00FFFF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2F22"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00FF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-80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00FFFF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32F22" w:rsidRDefault="00E32F2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6.65pt;width:551.25pt;height:92pt;z-index:251657216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07"/>
                        <w:gridCol w:w="2196"/>
                        <w:gridCol w:w="2212"/>
                        <w:gridCol w:w="2202"/>
                        <w:gridCol w:w="2199"/>
                        <w:gridCol w:w="10"/>
                      </w:tblGrid>
                      <w:tr w:rsidR="00E32F22">
                        <w:trPr>
                          <w:gridAfter w:val="1"/>
                          <w:wAfter w:w="10" w:type="dxa"/>
                        </w:trPr>
                        <w:tc>
                          <w:tcPr>
                            <w:tcW w:w="2207" w:type="dxa"/>
                            <w:tcBorders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Lupoli</w:t>
                            </w:r>
                            <w:proofErr w:type="spellEnd"/>
                          </w:p>
                        </w:tc>
                        <w:tc>
                          <w:tcPr>
                            <w:tcW w:w="2196" w:type="dxa"/>
                            <w:tcBorders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Kim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Angela</w:t>
                            </w:r>
                          </w:p>
                        </w:tc>
                        <w:tc>
                          <w:tcPr>
                            <w:tcW w:w="2202" w:type="dxa"/>
                            <w:tcBorders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Chris</w:t>
                            </w:r>
                          </w:p>
                        </w:tc>
                        <w:tc>
                          <w:tcPr>
                            <w:tcW w:w="2199" w:type="dxa"/>
                            <w:tcBorders>
                              <w:bottom w:val="single" w:sz="4" w:space="0" w:color="000000"/>
                            </w:tcBorders>
                            <w:shd w:val="clear" w:color="auto" w:fill="00FFFF"/>
                          </w:tcPr>
                          <w:p w:rsidR="00E32F22" w:rsidRDefault="00E32F22">
                            <w:pPr>
                              <w:pStyle w:val="Heading2"/>
                              <w:snapToGrid w:val="0"/>
                              <w:jc w:val="center"/>
                            </w:pPr>
                            <w:r>
                              <w:t>Andy</w:t>
                            </w:r>
                          </w:p>
                        </w:tc>
                      </w:tr>
                      <w:tr w:rsidR="00E32F22">
                        <w:tc>
                          <w:tcPr>
                            <w:tcW w:w="22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22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-100</w:t>
                            </w:r>
                          </w:p>
                        </w:tc>
                        <w:tc>
                          <w:tcPr>
                            <w:tcW w:w="220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00FFFF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c>
                      </w:tr>
                      <w:tr w:rsidR="00E32F22">
                        <w:tc>
                          <w:tcPr>
                            <w:tcW w:w="22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-10</w:t>
                            </w:r>
                          </w:p>
                        </w:tc>
                        <w:tc>
                          <w:tcPr>
                            <w:tcW w:w="220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00FFFF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c>
                      </w:tr>
                      <w:tr w:rsidR="00E32F22">
                        <w:tc>
                          <w:tcPr>
                            <w:tcW w:w="22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2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00FF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-80</w:t>
                            </w:r>
                          </w:p>
                        </w:tc>
                        <w:tc>
                          <w:tcPr>
                            <w:tcW w:w="220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00FFFF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32F22" w:rsidRDefault="00E32F22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05"/>
        <w:gridCol w:w="10521"/>
      </w:tblGrid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b/>
                <w:color w:val="4F6228"/>
                <w:sz w:val="28"/>
                <w:szCs w:val="28"/>
              </w:rPr>
            </w:pPr>
            <w:r>
              <w:rPr>
                <w:rFonts w:ascii="Arial Black" w:hAnsi="Arial Black"/>
                <w:b/>
                <w:color w:val="4F6228"/>
                <w:sz w:val="28"/>
                <w:szCs w:val="28"/>
              </w:rPr>
              <w:t>In main</w:t>
            </w:r>
          </w:p>
        </w:tc>
      </w:tr>
      <w:tr w:rsidR="00B9241B">
        <w:trPr>
          <w:trHeight w:val="273"/>
        </w:trPr>
        <w:tc>
          <w:tcPr>
            <w:tcW w:w="110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9241B">
              <w:rPr>
                <w:rFonts w:ascii="Courier New" w:hAnsi="Courier New" w:cs="Courier New"/>
              </w:rPr>
              <w:t>Lupoli</w:t>
            </w:r>
            <w:proofErr w:type="spellEnd"/>
            <w:r w:rsidR="00B9241B">
              <w:rPr>
                <w:rFonts w:ascii="Courier New" w:hAnsi="Courier New" w:cs="Courier New"/>
              </w:rPr>
              <w:t xml:space="preserve"> = new </w:t>
            </w: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>(100, 100, 100); // automatically fills</w:t>
            </w:r>
          </w:p>
          <w:p w:rsidR="00B9241B" w:rsidRDefault="00B43D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Kim = new </w:t>
            </w: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(100, 90, 80);</w:t>
            </w:r>
          </w:p>
          <w:p w:rsidR="00B9241B" w:rsidRDefault="00B43D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Angela = new </w:t>
            </w: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(88); </w:t>
            </w:r>
          </w:p>
          <w:p w:rsidR="00B9241B" w:rsidRDefault="00B43D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Chris = new </w:t>
            </w: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 xml:space="preserve"> (-100, -10, -80);</w:t>
            </w:r>
          </w:p>
          <w:p w:rsidR="00B9241B" w:rsidRDefault="00B43D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hd w:val="clear" w:color="auto" w:fill="FFFF00"/>
              </w:rPr>
              <w:t>Student</w:t>
            </w:r>
            <w:r w:rsidR="00B9241B">
              <w:rPr>
                <w:rFonts w:ascii="Courier New" w:hAnsi="Courier New" w:cs="Courier New"/>
                <w:shd w:val="clear" w:color="auto" w:fill="FFFF00"/>
              </w:rPr>
              <w:t xml:space="preserve"> Andy = new </w:t>
            </w:r>
            <w:r>
              <w:rPr>
                <w:rFonts w:ascii="Courier New" w:hAnsi="Courier New" w:cs="Courier New"/>
                <w:shd w:val="clear" w:color="auto" w:fill="FFFF00"/>
              </w:rPr>
              <w:t>Student</w:t>
            </w:r>
            <w:r w:rsidR="00B9241B">
              <w:rPr>
                <w:rFonts w:ascii="Courier New" w:hAnsi="Courier New" w:cs="Courier New"/>
                <w:shd w:val="clear" w:color="auto" w:fill="FFFF00"/>
              </w:rPr>
              <w:t>();</w:t>
            </w:r>
            <w:r w:rsidR="00B9241B">
              <w:rPr>
                <w:rFonts w:ascii="Courier New" w:hAnsi="Courier New" w:cs="Courier New"/>
              </w:rPr>
              <w:t xml:space="preserve">  // WILL CALL DEFAULT CONSTRUCTOR (OVERLOAD)</w:t>
            </w:r>
          </w:p>
          <w:p w:rsidR="00B9241B" w:rsidRDefault="00B9241B">
            <w:pPr>
              <w:rPr>
                <w:rFonts w:ascii="Courier New" w:hAnsi="Courier New" w:cs="Courier New"/>
                <w:shd w:val="clear" w:color="auto" w:fill="FF00FF"/>
              </w:rPr>
            </w:pPr>
            <w:r w:rsidRPr="00207F3C">
              <w:rPr>
                <w:rFonts w:ascii="Courier New" w:hAnsi="Courier New" w:cs="Courier New"/>
                <w:highlight w:val="cyan"/>
                <w:shd w:val="clear" w:color="auto" w:fill="FF00FF"/>
              </w:rPr>
              <w:t>//Which constructor did it call??</w:t>
            </w:r>
          </w:p>
        </w:tc>
      </w:tr>
      <w:tr w:rsidR="00B9241B">
        <w:trPr>
          <w:trHeight w:val="363"/>
        </w:trPr>
        <w:tc>
          <w:tcPr>
            <w:tcW w:w="110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32"/>
              </w:rPr>
            </w:pPr>
          </w:p>
        </w:tc>
      </w:tr>
      <w:tr w:rsidR="00B9241B">
        <w:trPr>
          <w:trHeight w:val="363"/>
        </w:trPr>
        <w:tc>
          <w:tcPr>
            <w:tcW w:w="110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32"/>
              </w:rPr>
            </w:pPr>
          </w:p>
        </w:tc>
      </w:tr>
      <w:tr w:rsidR="00B9241B">
        <w:trPr>
          <w:trHeight w:val="363"/>
        </w:trPr>
        <w:tc>
          <w:tcPr>
            <w:tcW w:w="110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32"/>
              </w:rPr>
            </w:pPr>
          </w:p>
        </w:tc>
      </w:tr>
      <w:tr w:rsidR="00B9241B">
        <w:trPr>
          <w:trHeight w:val="363"/>
        </w:trPr>
        <w:tc>
          <w:tcPr>
            <w:tcW w:w="110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sz w:val="32"/>
              </w:rPr>
            </w:pPr>
          </w:p>
        </w:tc>
      </w:tr>
      <w:tr w:rsidR="00B9241B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#1</w:t>
            </w:r>
          </w:p>
        </w:tc>
        <w:tc>
          <w:tcPr>
            <w:tcW w:w="10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>( )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Test1 = 0;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Test2 = 0;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Test3 = 0;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average = 0; </w:t>
            </w:r>
          </w:p>
          <w:p w:rsidR="00B9241B" w:rsidRDefault="00B9241B">
            <w:pPr>
              <w:rPr>
                <w:shd w:val="clear" w:color="auto" w:fill="FF00FF"/>
              </w:rPr>
            </w:pPr>
            <w:r>
              <w:t>}</w:t>
            </w:r>
            <w:r w:rsidRPr="00207F3C">
              <w:rPr>
                <w:highlight w:val="cyan"/>
              </w:rPr>
              <w:t xml:space="preserve"> </w:t>
            </w:r>
            <w:r w:rsidRPr="00207F3C">
              <w:rPr>
                <w:highlight w:val="cyan"/>
                <w:shd w:val="clear" w:color="auto" w:fill="FF00FF"/>
              </w:rPr>
              <w:t>// how many parameters does this constructor take?? Then which students above called this one?</w:t>
            </w:r>
          </w:p>
        </w:tc>
      </w:tr>
      <w:tr w:rsidR="00B9241B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#2</w:t>
            </w:r>
          </w:p>
        </w:tc>
        <w:tc>
          <w:tcPr>
            <w:tcW w:w="10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>(</w:t>
            </w:r>
            <w:proofErr w:type="spellStart"/>
            <w:r w:rsidR="00B9241B">
              <w:rPr>
                <w:rFonts w:ascii="Courier New" w:hAnsi="Courier New" w:cs="Courier New"/>
              </w:rPr>
              <w:t>int</w:t>
            </w:r>
            <w:proofErr w:type="spellEnd"/>
            <w:r w:rsidR="00B9241B">
              <w:rPr>
                <w:rFonts w:ascii="Courier New" w:hAnsi="Courier New" w:cs="Courier New"/>
              </w:rPr>
              <w:t xml:space="preserve"> T1)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Test1 = T1;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Test2 = 0;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Test3 = 0;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average = 0; </w:t>
            </w:r>
          </w:p>
          <w:p w:rsidR="00B9241B" w:rsidRDefault="00B9241B">
            <w:pPr>
              <w:rPr>
                <w:shd w:val="clear" w:color="auto" w:fill="FF00FF"/>
              </w:rPr>
            </w:pPr>
            <w:r>
              <w:t xml:space="preserve">} </w:t>
            </w:r>
            <w:r w:rsidRPr="00207F3C">
              <w:rPr>
                <w:highlight w:val="cyan"/>
                <w:shd w:val="clear" w:color="auto" w:fill="FF00FF"/>
              </w:rPr>
              <w:t>// how many parameters does this constructor take?? Then which students above called this one?</w:t>
            </w:r>
          </w:p>
        </w:tc>
      </w:tr>
      <w:tr w:rsidR="00B9241B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#3</w:t>
            </w:r>
          </w:p>
        </w:tc>
        <w:tc>
          <w:tcPr>
            <w:tcW w:w="10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Student</w:t>
            </w:r>
            <w:r w:rsidR="00B9241B">
              <w:rPr>
                <w:rFonts w:ascii="Courier New" w:hAnsi="Courier New" w:cs="Courier New"/>
              </w:rPr>
              <w:t>(</w:t>
            </w:r>
            <w:proofErr w:type="spellStart"/>
            <w:r w:rsidR="00B9241B">
              <w:rPr>
                <w:rFonts w:ascii="Courier New" w:hAnsi="Courier New" w:cs="Courier New"/>
              </w:rPr>
              <w:t>int</w:t>
            </w:r>
            <w:proofErr w:type="spellEnd"/>
            <w:r w:rsidR="00B9241B">
              <w:rPr>
                <w:rFonts w:ascii="Courier New" w:hAnsi="Courier New" w:cs="Courier New"/>
              </w:rPr>
              <w:t xml:space="preserve"> T1, </w:t>
            </w:r>
            <w:proofErr w:type="spellStart"/>
            <w:r w:rsidR="00B9241B">
              <w:rPr>
                <w:rFonts w:ascii="Courier New" w:hAnsi="Courier New" w:cs="Courier New"/>
              </w:rPr>
              <w:t>int</w:t>
            </w:r>
            <w:proofErr w:type="spellEnd"/>
            <w:r w:rsidR="00B9241B">
              <w:rPr>
                <w:rFonts w:ascii="Courier New" w:hAnsi="Courier New" w:cs="Courier New"/>
              </w:rPr>
              <w:t xml:space="preserve"> T2, </w:t>
            </w:r>
            <w:proofErr w:type="spellStart"/>
            <w:r w:rsidR="00B9241B">
              <w:rPr>
                <w:rFonts w:ascii="Courier New" w:hAnsi="Courier New" w:cs="Courier New"/>
              </w:rPr>
              <w:t>int</w:t>
            </w:r>
            <w:proofErr w:type="spellEnd"/>
            <w:r w:rsidR="00B9241B">
              <w:rPr>
                <w:rFonts w:ascii="Courier New" w:hAnsi="Courier New" w:cs="Courier New"/>
              </w:rPr>
              <w:t xml:space="preserve"> T3)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Test1 </w:t>
            </w:r>
            <w:r>
              <w:rPr>
                <w:rFonts w:ascii="Courier New" w:hAnsi="Courier New" w:cs="Courier New"/>
                <w:shd w:val="clear" w:color="auto" w:fill="00FFFF"/>
              </w:rPr>
              <w:t xml:space="preserve">= </w:t>
            </w:r>
            <w:r>
              <w:rPr>
                <w:rFonts w:ascii="Courier New" w:hAnsi="Courier New" w:cs="Courier New"/>
              </w:rPr>
              <w:t>T1;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Test2 </w:t>
            </w:r>
            <w:r>
              <w:rPr>
                <w:rFonts w:ascii="Courier New" w:hAnsi="Courier New" w:cs="Courier New"/>
                <w:shd w:val="clear" w:color="auto" w:fill="00FFFF"/>
              </w:rPr>
              <w:t xml:space="preserve">= </w:t>
            </w:r>
            <w:r>
              <w:rPr>
                <w:rFonts w:ascii="Courier New" w:hAnsi="Courier New" w:cs="Courier New"/>
              </w:rPr>
              <w:t>T2;</w:t>
            </w:r>
          </w:p>
          <w:p w:rsidR="00B9241B" w:rsidRDefault="00B924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Test3 </w:t>
            </w:r>
            <w:r>
              <w:rPr>
                <w:rFonts w:ascii="Courier New" w:hAnsi="Courier New" w:cs="Courier New"/>
                <w:shd w:val="clear" w:color="auto" w:fill="00FFFF"/>
              </w:rPr>
              <w:t xml:space="preserve">= </w:t>
            </w:r>
            <w:r>
              <w:rPr>
                <w:rFonts w:ascii="Courier New" w:hAnsi="Courier New" w:cs="Courier New"/>
              </w:rPr>
              <w:t>T3;</w:t>
            </w:r>
          </w:p>
          <w:p w:rsidR="00B9241B" w:rsidRDefault="00B9241B">
            <w:pPr>
              <w:rPr>
                <w:shd w:val="clear" w:color="auto" w:fill="FF00FF"/>
              </w:rPr>
            </w:pPr>
            <w:r>
              <w:t xml:space="preserve">} </w:t>
            </w:r>
            <w:r w:rsidRPr="00207F3C">
              <w:rPr>
                <w:highlight w:val="cyan"/>
                <w:shd w:val="clear" w:color="auto" w:fill="FF00FF"/>
              </w:rPr>
              <w:t>// how many parameters does this constructor take?? Then which students above called this one?</w:t>
            </w:r>
          </w:p>
        </w:tc>
      </w:tr>
    </w:tbl>
    <w:p w:rsidR="00B9241B" w:rsidRDefault="00B9241B">
      <w:pPr>
        <w:rPr>
          <w:sz w:val="32"/>
        </w:rPr>
      </w:pPr>
    </w:p>
    <w:p w:rsidR="00B9241B" w:rsidRDefault="00B9241B"/>
    <w:p w:rsidR="00B9241B" w:rsidRDefault="00B9241B"/>
    <w:p w:rsidR="00B9241B" w:rsidRDefault="00B9241B"/>
    <w:p w:rsidR="00B9241B" w:rsidRDefault="00B9241B" w:rsidP="00397581">
      <w:pPr>
        <w:pStyle w:val="TopicHeader"/>
      </w:pPr>
      <w:r>
        <w:lastRenderedPageBreak/>
        <w:t>Completing a</w:t>
      </w:r>
      <w:r w:rsidR="00397581">
        <w:t>n</w:t>
      </w:r>
      <w:r>
        <w:t xml:space="preserve"> Advanced Class Profile</w:t>
      </w:r>
    </w:p>
    <w:p w:rsidR="00B9241B" w:rsidRDefault="00B9241B">
      <w:pPr>
        <w:pStyle w:val="ListParagraph"/>
        <w:numPr>
          <w:ilvl w:val="0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before any of the Advanced Data Structure can be used to their full potential for CUSTOM data types</w:t>
      </w:r>
    </w:p>
    <w:p w:rsidR="00B9241B" w:rsidRDefault="00B9241B">
      <w:pPr>
        <w:pStyle w:val="ListParagraph"/>
        <w:numPr>
          <w:ilvl w:val="0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base class, no matter of what type must have shown below</w:t>
      </w:r>
    </w:p>
    <w:p w:rsidR="00B9241B" w:rsidRDefault="00B9241B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interesting</w:t>
      </w:r>
      <w:proofErr w:type="gramEnd"/>
      <w:r>
        <w:rPr>
          <w:rFonts w:ascii="Times New Roman" w:hAnsi="Times New Roman"/>
          <w:sz w:val="32"/>
          <w:szCs w:val="32"/>
        </w:rPr>
        <w:t xml:space="preserve"> parts, </w:t>
      </w:r>
      <w:proofErr w:type="spellStart"/>
      <w:r>
        <w:rPr>
          <w:rFonts w:ascii="Times New Roman" w:hAnsi="Times New Roman"/>
          <w:sz w:val="32"/>
          <w:szCs w:val="32"/>
        </w:rPr>
        <w:t>compareTo</w:t>
      </w:r>
      <w:proofErr w:type="spellEnd"/>
      <w:r>
        <w:rPr>
          <w:rFonts w:ascii="Times New Roman" w:hAnsi="Times New Roman"/>
          <w:sz w:val="32"/>
          <w:szCs w:val="32"/>
        </w:rPr>
        <w:t>, &lt;, !=</w:t>
      </w:r>
    </w:p>
    <w:p w:rsidR="00B9241B" w:rsidRDefault="00B9241B">
      <w:pPr>
        <w:pStyle w:val="ListParagraph"/>
        <w:numPr>
          <w:ilvl w:val="0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Questions to ask yourself</w:t>
      </w:r>
    </w:p>
    <w:p w:rsidR="00B9241B" w:rsidRDefault="00B9241B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what</w:t>
      </w:r>
      <w:proofErr w:type="gramEnd"/>
      <w:r>
        <w:rPr>
          <w:rFonts w:ascii="Times New Roman" w:hAnsi="Times New Roman"/>
          <w:sz w:val="32"/>
          <w:szCs w:val="32"/>
        </w:rPr>
        <w:t xml:space="preserve"> is public/private accessible?</w:t>
      </w:r>
    </w:p>
    <w:p w:rsidR="00B9241B" w:rsidRDefault="00B9241B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will</w:t>
      </w:r>
      <w:proofErr w:type="gramEnd"/>
      <w:r>
        <w:rPr>
          <w:rFonts w:ascii="Times New Roman" w:hAnsi="Times New Roman"/>
          <w:sz w:val="32"/>
          <w:szCs w:val="32"/>
        </w:rPr>
        <w:t xml:space="preserve"> individual instances be compared or sorted?</w:t>
      </w:r>
    </w:p>
    <w:p w:rsidR="00B9241B" w:rsidRPr="00397581" w:rsidRDefault="00B9241B" w:rsidP="00397581">
      <w:pPr>
        <w:pStyle w:val="ListParagraph"/>
        <w:ind w:firstLine="0"/>
        <w:jc w:val="left"/>
        <w:rPr>
          <w:rFonts w:ascii="Times New Roman" w:hAnsi="Times New Roman"/>
          <w:sz w:val="32"/>
          <w:szCs w:val="32"/>
        </w:rPr>
      </w:pPr>
    </w:p>
    <w:p w:rsidR="00B9241B" w:rsidRDefault="00B9241B">
      <w:pPr>
        <w:rPr>
          <w:b/>
          <w:i/>
          <w:color w:val="FF0000"/>
          <w:sz w:val="32"/>
          <w:szCs w:val="32"/>
          <w:u w:val="single"/>
        </w:rPr>
      </w:pPr>
    </w:p>
    <w:p w:rsidR="00B9241B" w:rsidRDefault="00FB01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498C9" wp14:editId="58265F8A">
                <wp:simplePos x="0" y="0"/>
                <wp:positionH relativeFrom="margin">
                  <wp:align>center</wp:align>
                </wp:positionH>
                <wp:positionV relativeFrom="paragraph">
                  <wp:posOffset>-227330</wp:posOffset>
                </wp:positionV>
                <wp:extent cx="2017395" cy="1208405"/>
                <wp:effectExtent l="635" t="1270" r="1270" b="0"/>
                <wp:wrapSquare wrapText="largest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08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68"/>
                              <w:gridCol w:w="10"/>
                            </w:tblGrid>
                            <w:tr w:rsidR="00E32F22">
                              <w:trPr>
                                <w:gridAfter w:val="1"/>
                                <w:wAfter w:w="10" w:type="dxa"/>
                              </w:trPr>
                              <w:tc>
                                <w:tcPr>
                                  <w:tcW w:w="316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00CCFF"/>
                                </w:tcPr>
                                <w:p w:rsidR="00E32F22" w:rsidRDefault="00E32F22">
                                  <w:pPr>
                                    <w:pStyle w:val="Heading4"/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E32F22">
                              <w:tc>
                                <w:tcPr>
                                  <w:tcW w:w="317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CC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bCs/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sz w:val="32"/>
                                    </w:rPr>
                                    <w:t>firstname</w:t>
                                  </w:r>
                                  <w:proofErr w:type="spellEnd"/>
                                </w:p>
                              </w:tc>
                            </w:tr>
                            <w:tr w:rsidR="00E32F22">
                              <w:tc>
                                <w:tcPr>
                                  <w:tcW w:w="317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CC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bCs/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Cs/>
                                      <w:sz w:val="32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</w:tr>
                            <w:tr w:rsidR="00E32F22">
                              <w:tc>
                                <w:tcPr>
                                  <w:tcW w:w="317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CC00"/>
                                </w:tcPr>
                                <w:p w:rsidR="00E32F22" w:rsidRDefault="00E32F22">
                                  <w:pPr>
                                    <w:snapToGrid w:val="0"/>
                                    <w:jc w:val="center"/>
                                    <w:rPr>
                                      <w:bCs/>
                                      <w:sz w:val="32"/>
                                    </w:rPr>
                                  </w:pPr>
                                  <w:r>
                                    <w:rPr>
                                      <w:bCs/>
                                      <w:sz w:val="32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</w:tbl>
                          <w:p w:rsidR="00E32F22" w:rsidRDefault="00E32F2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-17.9pt;width:158.85pt;height:95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168"/>
                        <w:gridCol w:w="10"/>
                      </w:tblGrid>
                      <w:tr w:rsidR="00E32F22">
                        <w:trPr>
                          <w:gridAfter w:val="1"/>
                          <w:wAfter w:w="10" w:type="dxa"/>
                        </w:trPr>
                        <w:tc>
                          <w:tcPr>
                            <w:tcW w:w="3168" w:type="dxa"/>
                            <w:tcBorders>
                              <w:bottom w:val="single" w:sz="4" w:space="0" w:color="000000"/>
                            </w:tcBorders>
                            <w:shd w:val="clear" w:color="auto" w:fill="00CCFF"/>
                          </w:tcPr>
                          <w:p w:rsidR="00E32F22" w:rsidRDefault="00E32F22">
                            <w:pPr>
                              <w:pStyle w:val="Heading4"/>
                              <w:snapToGrid w:val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Employee</w:t>
                            </w:r>
                          </w:p>
                        </w:tc>
                      </w:tr>
                      <w:tr w:rsidR="00E32F22">
                        <w:tc>
                          <w:tcPr>
                            <w:tcW w:w="317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CC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bCs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32"/>
                              </w:rPr>
                              <w:t>firstname</w:t>
                            </w:r>
                            <w:proofErr w:type="spellEnd"/>
                          </w:p>
                        </w:tc>
                      </w:tr>
                      <w:tr w:rsidR="00E32F22">
                        <w:tc>
                          <w:tcPr>
                            <w:tcW w:w="317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CC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bCs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32"/>
                              </w:rPr>
                              <w:t>lastname</w:t>
                            </w:r>
                            <w:proofErr w:type="spellEnd"/>
                          </w:p>
                        </w:tc>
                      </w:tr>
                      <w:tr w:rsidR="00E32F22">
                        <w:tc>
                          <w:tcPr>
                            <w:tcW w:w="317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CC00"/>
                          </w:tcPr>
                          <w:p w:rsidR="00E32F22" w:rsidRDefault="00E32F22">
                            <w:pPr>
                              <w:snapToGrid w:val="0"/>
                              <w:jc w:val="center"/>
                              <w:rPr>
                                <w:bCs/>
                                <w:sz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</w:rPr>
                              <w:t>age</w:t>
                            </w:r>
                          </w:p>
                        </w:tc>
                      </w:tr>
                    </w:tbl>
                    <w:p w:rsidR="00E32F22" w:rsidRDefault="00E32F22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B9241B" w:rsidRDefault="00B9241B"/>
    <w:p w:rsidR="00B9241B" w:rsidRDefault="00B9241B"/>
    <w:p w:rsidR="00B9241B" w:rsidRDefault="00B9241B"/>
    <w:p w:rsidR="00B9241B" w:rsidRDefault="00B9241B"/>
    <w:p w:rsidR="00B9241B" w:rsidRPr="00397581" w:rsidRDefault="00B9241B" w:rsidP="00397581">
      <w:pPr>
        <w:pStyle w:val="ListParagraph"/>
        <w:ind w:firstLine="0"/>
        <w:jc w:val="left"/>
        <w:rPr>
          <w:rFonts w:ascii="Times New Roman" w:hAnsi="Times New Roman"/>
          <w:sz w:val="32"/>
          <w:szCs w:val="32"/>
        </w:rPr>
      </w:pPr>
    </w:p>
    <w:p w:rsidR="00397581" w:rsidRDefault="00397581" w:rsidP="00397581">
      <w:pPr>
        <w:pStyle w:val="ListParagraph"/>
        <w:numPr>
          <w:ilvl w:val="0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file order</w:t>
      </w:r>
    </w:p>
    <w:p w:rsidR="00397581" w:rsidRDefault="00397581" w:rsidP="00397581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members</w:t>
      </w:r>
    </w:p>
    <w:p w:rsidR="00397581" w:rsidRDefault="00397581" w:rsidP="00397581">
      <w:pPr>
        <w:pStyle w:val="ListParagraph"/>
        <w:numPr>
          <w:ilvl w:val="2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Especially in Eclipse, since it can generate the code from the members</w:t>
      </w:r>
    </w:p>
    <w:p w:rsidR="00397581" w:rsidRDefault="00397581" w:rsidP="00397581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Constructors</w:t>
      </w:r>
    </w:p>
    <w:p w:rsidR="00397581" w:rsidRDefault="00397581" w:rsidP="00397581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Accessors</w:t>
      </w:r>
    </w:p>
    <w:p w:rsidR="00397581" w:rsidRDefault="00397581" w:rsidP="00397581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Mutators</w:t>
      </w:r>
      <w:proofErr w:type="spellEnd"/>
    </w:p>
    <w:p w:rsidR="00397581" w:rsidRDefault="00397581" w:rsidP="00397581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Operators (</w:t>
      </w:r>
      <w:proofErr w:type="spellStart"/>
      <w:r>
        <w:rPr>
          <w:rFonts w:ascii="Times New Roman" w:hAnsi="Times New Roman"/>
          <w:sz w:val="32"/>
          <w:szCs w:val="32"/>
        </w:rPr>
        <w:t>compareTo</w:t>
      </w:r>
      <w:proofErr w:type="spellEnd"/>
      <w:r>
        <w:rPr>
          <w:rFonts w:ascii="Times New Roman" w:hAnsi="Times New Roman"/>
          <w:sz w:val="32"/>
          <w:szCs w:val="32"/>
        </w:rPr>
        <w:t>/equals)</w:t>
      </w:r>
    </w:p>
    <w:p w:rsidR="00397581" w:rsidRDefault="00397581" w:rsidP="00397581">
      <w:pPr>
        <w:pStyle w:val="ListParagraph"/>
        <w:numPr>
          <w:ilvl w:val="1"/>
          <w:numId w:val="14"/>
        </w:numPr>
        <w:jc w:val="lef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toString</w:t>
      </w:r>
      <w:proofErr w:type="spellEnd"/>
    </w:p>
    <w:p w:rsidR="0079644A" w:rsidRDefault="0079644A">
      <w:pPr>
        <w:suppressAutoHyphens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397581" w:rsidRDefault="00397581" w:rsidP="00397581">
      <w:pPr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7581" w:rsidTr="0079644A">
        <w:tc>
          <w:tcPr>
            <w:tcW w:w="11016" w:type="dxa"/>
            <w:shd w:val="clear" w:color="auto" w:fill="FFFF00"/>
          </w:tcPr>
          <w:p w:rsidR="00397581" w:rsidRDefault="00397581" w:rsidP="0079644A">
            <w:pPr>
              <w:pStyle w:val="TableTitle"/>
            </w:pPr>
            <w:r>
              <w:t>Employee’s Class Profile</w:t>
            </w:r>
          </w:p>
        </w:tc>
      </w:tr>
      <w:tr w:rsidR="00397581" w:rsidRPr="0079644A" w:rsidTr="00397581">
        <w:tc>
          <w:tcPr>
            <w:tcW w:w="11016" w:type="dxa"/>
          </w:tcPr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import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java.util.Scanner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class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Employee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{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data members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3110F6"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private</w:t>
            </w:r>
            <w:r w:rsidR="003110F6"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lastname</w:t>
            </w:r>
            <w:proofErr w:type="spellEnd"/>
            <w:r w:rsidR="00875082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, title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3110F6"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private</w:t>
            </w:r>
            <w:r w:rsidR="003110F6"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int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age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3110F6"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="003110F6"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Scanner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sc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new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Scanner(System.</w:t>
            </w:r>
            <w:r w:rsidRPr="0079644A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in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);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constructors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Employee() {} </w:t>
            </w:r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empty constructor, fill later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gram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Employee(</w:t>
            </w:r>
            <w:proofErr w:type="gram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f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l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,</w:t>
            </w:r>
            <w:r w:rsidR="00875082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String t,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int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)         </w:t>
            </w:r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What other methods should we have??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>{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f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lastname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l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875082" w:rsidRPr="0079644A" w:rsidRDefault="00875082" w:rsidP="00875082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title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t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age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 xml:space="preserve">// </w:t>
            </w:r>
            <w:r w:rsidRPr="00C156A1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accessors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getfirstName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()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{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 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getlastName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()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{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lastname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 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int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getAge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()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{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age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 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 xml:space="preserve">// </w:t>
            </w:r>
            <w:proofErr w:type="spellStart"/>
            <w:r w:rsidRPr="0079644A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mutators</w:t>
            </w:r>
            <w:proofErr w:type="spellEnd"/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3110F6"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="003110F6"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void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setfirstName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f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) {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f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; } 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3110F6"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="003110F6"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void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setlastName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f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) {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lastname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f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 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3110F6"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="003110F6"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void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setAge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int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) { </w:t>
            </w:r>
            <w:r w:rsidRPr="0079644A">
              <w:rPr>
                <w:rFonts w:ascii="Consolas" w:eastAsia="Times New Roman" w:hAnsi="Consolas" w:cs="Consolas"/>
                <w:color w:val="0000C0"/>
                <w:sz w:val="16"/>
                <w:szCs w:val="16"/>
                <w:lang w:eastAsia="en-US"/>
              </w:rPr>
              <w:t>age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79644A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; }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public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Employee 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nextEmployee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{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System.</w:t>
            </w:r>
            <w:r w:rsidRPr="000D13B4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highlight w:val="green"/>
                <w:lang w:eastAsia="en-US"/>
              </w:rPr>
              <w:t>out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.println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r w:rsidRPr="000D13B4">
              <w:rPr>
                <w:rFonts w:ascii="Consolas" w:eastAsia="Times New Roman" w:hAnsi="Consolas" w:cs="Consolas"/>
                <w:color w:val="2A00FF"/>
                <w:sz w:val="16"/>
                <w:szCs w:val="16"/>
                <w:highlight w:val="green"/>
                <w:lang w:eastAsia="en-US"/>
              </w:rPr>
              <w:t>"Enter first name"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);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setfirstName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sc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.next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());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System.</w:t>
            </w:r>
            <w:r w:rsidRPr="000D13B4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highlight w:val="green"/>
                <w:lang w:eastAsia="en-US"/>
              </w:rPr>
              <w:t>out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.println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r w:rsidRPr="000D13B4">
              <w:rPr>
                <w:rFonts w:ascii="Consolas" w:eastAsia="Times New Roman" w:hAnsi="Consolas" w:cs="Consolas"/>
                <w:color w:val="2A00FF"/>
                <w:sz w:val="16"/>
                <w:szCs w:val="16"/>
                <w:highlight w:val="green"/>
                <w:lang w:eastAsia="en-US"/>
              </w:rPr>
              <w:t>"Enter last name"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);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setlastName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sc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.next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());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System.</w:t>
            </w:r>
            <w:r w:rsidRPr="000D13B4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highlight w:val="green"/>
                <w:lang w:eastAsia="en-US"/>
              </w:rPr>
              <w:t>out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.println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r w:rsidRPr="000D13B4">
              <w:rPr>
                <w:rFonts w:ascii="Consolas" w:eastAsia="Times New Roman" w:hAnsi="Consolas" w:cs="Consolas"/>
                <w:color w:val="2A00FF"/>
                <w:sz w:val="16"/>
                <w:szCs w:val="16"/>
                <w:highlight w:val="green"/>
                <w:lang w:eastAsia="en-US"/>
              </w:rPr>
              <w:t>"Enter age"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);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setAge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sc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.nextInt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());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return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}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3F7F5F"/>
                <w:sz w:val="16"/>
                <w:szCs w:val="16"/>
                <w:highlight w:val="green"/>
                <w:lang w:eastAsia="en-US"/>
              </w:rPr>
              <w:t>// operators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public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int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compareTo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(Employee </w:t>
            </w:r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) 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 xml:space="preserve">{ 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3F7F5F"/>
                <w:sz w:val="16"/>
                <w:szCs w:val="16"/>
                <w:highlight w:val="green"/>
                <w:lang w:eastAsia="en-US"/>
              </w:rPr>
              <w:t>// same last name, then check first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if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(</w:t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.getlastName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().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compareTo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.getlastName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()) == 0)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{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return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.getfirstName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().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compareTo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.getfirstName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()); 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}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else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r w:rsidRPr="000D13B4">
              <w:rPr>
                <w:rFonts w:ascii="Consolas" w:eastAsia="Times New Roman" w:hAnsi="Consolas" w:cs="Consolas"/>
                <w:color w:val="3F7F5F"/>
                <w:sz w:val="16"/>
                <w:szCs w:val="16"/>
                <w:highlight w:val="green"/>
                <w:lang w:eastAsia="en-US"/>
              </w:rPr>
              <w:t>// last names were different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{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return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.getlastName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().</w:t>
            </w:r>
            <w:proofErr w:type="spellStart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compareTo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.getlastName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()); 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public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boolean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equals(Employee </w:t>
            </w:r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)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{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if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</w:t>
            </w:r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firstname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.equals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</w:t>
            </w:r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firstname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) &amp;&amp; 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</w:t>
            </w:r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lastname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.equals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(</w:t>
            </w:r>
            <w:proofErr w:type="spellStart"/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</w:t>
            </w:r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lastname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) &amp;&amp;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proofErr w:type="spellStart"/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this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</w:t>
            </w:r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age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== </w:t>
            </w:r>
            <w:proofErr w:type="spellStart"/>
            <w:r w:rsidRPr="000D13B4">
              <w:rPr>
                <w:rFonts w:ascii="Consolas" w:eastAsia="Times New Roman" w:hAnsi="Consolas" w:cs="Consolas"/>
                <w:color w:val="6A3E3E"/>
                <w:sz w:val="16"/>
                <w:szCs w:val="16"/>
                <w:highlight w:val="green"/>
                <w:lang w:eastAsia="en-US"/>
              </w:rPr>
              <w:t>x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.</w:t>
            </w:r>
            <w:r w:rsidRPr="000D13B4">
              <w:rPr>
                <w:rFonts w:ascii="Consolas" w:eastAsia="Times New Roman" w:hAnsi="Consolas" w:cs="Consolas"/>
                <w:color w:val="0000C0"/>
                <w:sz w:val="16"/>
                <w:szCs w:val="16"/>
                <w:highlight w:val="green"/>
                <w:lang w:eastAsia="en-US"/>
              </w:rPr>
              <w:t>age</w:t>
            </w:r>
            <w:proofErr w:type="spellEnd"/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)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{</w:t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return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true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; }</w:t>
            </w:r>
          </w:p>
          <w:p w:rsidR="0079644A" w:rsidRPr="000D13B4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highlight w:val="green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else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{</w:t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return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 xml:space="preserve"> </w:t>
            </w:r>
            <w:r w:rsidRPr="000D13B4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highlight w:val="green"/>
                <w:lang w:eastAsia="en-US"/>
              </w:rPr>
              <w:t>false</w:t>
            </w: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>; 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0D13B4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green"/>
                <w:lang w:eastAsia="en-US"/>
              </w:rPr>
              <w:tab/>
              <w:t>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lightGray"/>
                <w:lang w:eastAsia="en-US"/>
              </w:rPr>
              <w:t>String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toString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() 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{ </w:t>
            </w:r>
            <w:r w:rsidRPr="0079644A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getlastName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() + </w:t>
            </w:r>
            <w:r w:rsidRPr="0079644A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", "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+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getfirstName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() + </w:t>
            </w:r>
            <w:r w:rsidRPr="0079644A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"\n "</w:t>
            </w: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+ </w:t>
            </w:r>
            <w:proofErr w:type="spellStart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getAge</w:t>
            </w:r>
            <w:proofErr w:type="spellEnd"/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(); }</w:t>
            </w:r>
          </w:p>
          <w:p w:rsidR="0079644A" w:rsidRPr="0079644A" w:rsidRDefault="0079644A" w:rsidP="007964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79644A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}</w:t>
            </w:r>
          </w:p>
          <w:p w:rsidR="00397581" w:rsidRPr="0079644A" w:rsidRDefault="00397581" w:rsidP="0039758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397581" w:rsidRPr="0079644A" w:rsidRDefault="00397581" w:rsidP="00397581">
      <w:pPr>
        <w:rPr>
          <w:rFonts w:ascii="Times New Roman" w:hAnsi="Times New Roman"/>
          <w:sz w:val="16"/>
          <w:szCs w:val="16"/>
        </w:rPr>
      </w:pPr>
    </w:p>
    <w:p w:rsidR="00397581" w:rsidRDefault="00397581" w:rsidP="00397581">
      <w:pPr>
        <w:rPr>
          <w:rFonts w:ascii="Times New Roman" w:hAnsi="Times New Roman"/>
          <w:sz w:val="32"/>
          <w:szCs w:val="32"/>
        </w:rPr>
      </w:pPr>
    </w:p>
    <w:p w:rsidR="00B9241B" w:rsidRDefault="00B9241B">
      <w:pPr>
        <w:jc w:val="both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Accessors versus </w:t>
      </w:r>
      <w:proofErr w:type="spellStart"/>
      <w:r>
        <w:rPr>
          <w:rFonts w:ascii="Arial Black" w:hAnsi="Arial Black"/>
          <w:sz w:val="44"/>
          <w:szCs w:val="44"/>
        </w:rPr>
        <w:t>Mutators</w:t>
      </w:r>
      <w:proofErr w:type="spellEnd"/>
    </w:p>
    <w:p w:rsidR="00B9241B" w:rsidRDefault="00B9241B">
      <w:pPr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functions within a class that access member variables</w:t>
      </w:r>
    </w:p>
    <w:p w:rsidR="00B9241B" w:rsidRDefault="00B9241B">
      <w:pPr>
        <w:numPr>
          <w:ilvl w:val="1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functions are EXTREMELY small+</w:t>
      </w:r>
    </w:p>
    <w:p w:rsidR="00B9241B" w:rsidRDefault="00B9241B">
      <w:pPr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public functions, we need to use them in other classes</w:t>
      </w:r>
    </w:p>
    <w:p w:rsidR="00B9241B" w:rsidRDefault="00B9241B">
      <w:pPr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accessors</w:t>
      </w:r>
    </w:p>
    <w:p w:rsidR="00B9241B" w:rsidRDefault="00B9241B">
      <w:pPr>
        <w:numPr>
          <w:ilvl w:val="1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“get” member values for instance</w:t>
      </w:r>
    </w:p>
    <w:p w:rsidR="00B9241B" w:rsidRDefault="00B9241B">
      <w:pPr>
        <w:numPr>
          <w:ilvl w:val="2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function names start with “get”</w:t>
      </w:r>
    </w:p>
    <w:p w:rsidR="00B9241B" w:rsidRDefault="00B9241B">
      <w:pPr>
        <w:numPr>
          <w:ilvl w:val="1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 NOT change member variable values</w:t>
      </w:r>
    </w:p>
    <w:p w:rsidR="00B9241B" w:rsidRDefault="00B9241B">
      <w:pPr>
        <w:numPr>
          <w:ilvl w:val="1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functions do not (usually) have parameter</w:t>
      </w:r>
    </w:p>
    <w:p w:rsidR="00B9241B" w:rsidRDefault="00B9241B">
      <w:pPr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mutators</w:t>
      </w:r>
      <w:proofErr w:type="spellEnd"/>
    </w:p>
    <w:p w:rsidR="00B9241B" w:rsidRDefault="00B9241B">
      <w:pPr>
        <w:numPr>
          <w:ilvl w:val="1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“set” or edit member values for instance</w:t>
      </w:r>
    </w:p>
    <w:p w:rsidR="00B9241B" w:rsidRDefault="00B9241B">
      <w:pPr>
        <w:numPr>
          <w:ilvl w:val="2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function names start with “set”</w:t>
      </w:r>
    </w:p>
    <w:p w:rsidR="00B9241B" w:rsidRDefault="00B9241B">
      <w:pPr>
        <w:numPr>
          <w:ilvl w:val="1"/>
          <w:numId w:val="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 change member variable values</w:t>
      </w:r>
    </w:p>
    <w:p w:rsidR="00B9241B" w:rsidRDefault="00B9241B">
      <w:pPr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Example Accessors and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Mutators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for Employee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accessors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mutators</w:t>
            </w:r>
            <w:proofErr w:type="spellEnd"/>
          </w:p>
          <w:p w:rsidR="00B9241B" w:rsidRPr="000D13B4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>setfirstName</w:t>
            </w:r>
            <w:proofErr w:type="spellEnd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f) { </w:t>
            </w:r>
            <w:proofErr w:type="spellStart"/>
            <w:r w:rsidRPr="000D13B4">
              <w:rPr>
                <w:rFonts w:ascii="Courier New" w:hAnsi="Courier New" w:cs="Courier New"/>
                <w:color w:val="0000C0"/>
                <w:sz w:val="20"/>
                <w:szCs w:val="20"/>
              </w:rPr>
              <w:t>firstname</w:t>
            </w:r>
            <w:proofErr w:type="spellEnd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f; }</w:t>
            </w:r>
          </w:p>
          <w:p w:rsidR="00B9241B" w:rsidRPr="000D13B4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13B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13B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>setlastName</w:t>
            </w:r>
            <w:proofErr w:type="spellEnd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l) { </w:t>
            </w:r>
            <w:proofErr w:type="spellStart"/>
            <w:r w:rsidRPr="000D13B4">
              <w:rPr>
                <w:rFonts w:ascii="Courier New" w:hAnsi="Courier New" w:cs="Courier New"/>
                <w:color w:val="0000C0"/>
                <w:sz w:val="20"/>
                <w:szCs w:val="20"/>
              </w:rPr>
              <w:t>lastname</w:t>
            </w:r>
            <w:proofErr w:type="spellEnd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l; }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13B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13B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>setAge</w:t>
            </w:r>
            <w:proofErr w:type="spellEnd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D13B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00"/>
              </w:rPr>
              <w:t>a</w:t>
            </w:r>
            <w:r w:rsidRPr="000D13B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C0C0C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:rsidR="00B9241B" w:rsidRDefault="00B9241B">
            <w:pPr>
              <w:rPr>
                <w:sz w:val="32"/>
                <w:szCs w:val="32"/>
              </w:rPr>
            </w:pPr>
          </w:p>
        </w:tc>
      </w:tr>
    </w:tbl>
    <w:p w:rsidR="00B9241B" w:rsidRDefault="00B9241B">
      <w:pPr>
        <w:rPr>
          <w:color w:val="0000FF"/>
          <w:sz w:val="32"/>
          <w:szCs w:val="32"/>
        </w:rPr>
      </w:pPr>
    </w:p>
    <w:p w:rsidR="005D49E6" w:rsidRDefault="005D49E6">
      <w:pPr>
        <w:suppressAutoHyphens w:val="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br w:type="page"/>
      </w:r>
    </w:p>
    <w:p w:rsidR="00B9241B" w:rsidRDefault="00B9241B">
      <w:pPr>
        <w:jc w:val="both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 xml:space="preserve">Review of the </w:t>
      </w:r>
      <w:proofErr w:type="spellStart"/>
      <w:r>
        <w:rPr>
          <w:rFonts w:ascii="Arial Black" w:hAnsi="Arial Black"/>
          <w:sz w:val="44"/>
          <w:szCs w:val="44"/>
        </w:rPr>
        <w:t>ToString</w:t>
      </w:r>
      <w:proofErr w:type="spellEnd"/>
      <w:r>
        <w:rPr>
          <w:rFonts w:ascii="Arial Black" w:hAnsi="Arial Black"/>
          <w:sz w:val="44"/>
          <w:szCs w:val="44"/>
        </w:rPr>
        <w:t xml:space="preserve"> Function</w:t>
      </w:r>
    </w:p>
    <w:p w:rsidR="00B9241B" w:rsidRDefault="00B9241B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overloads the String function “</w:t>
      </w:r>
      <w:proofErr w:type="spellStart"/>
      <w:r>
        <w:rPr>
          <w:rFonts w:ascii="Times New Roman" w:hAnsi="Times New Roman"/>
          <w:sz w:val="32"/>
          <w:szCs w:val="32"/>
        </w:rPr>
        <w:t>toString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B9241B" w:rsidRDefault="00B9241B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created by the programmer</w:t>
      </w:r>
    </w:p>
    <w:p w:rsidR="00B9241B" w:rsidRDefault="00B9241B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used to display the instance and all of </w:t>
      </w:r>
      <w:proofErr w:type="spellStart"/>
      <w:r>
        <w:rPr>
          <w:rFonts w:ascii="Times New Roman" w:hAnsi="Times New Roman"/>
          <w:sz w:val="32"/>
          <w:szCs w:val="32"/>
        </w:rPr>
        <w:t>it’s</w:t>
      </w:r>
      <w:proofErr w:type="spellEnd"/>
      <w:r>
        <w:rPr>
          <w:rFonts w:ascii="Times New Roman" w:hAnsi="Times New Roman"/>
          <w:sz w:val="32"/>
          <w:szCs w:val="32"/>
        </w:rPr>
        <w:t xml:space="preserve"> values</w:t>
      </w:r>
    </w:p>
    <w:p w:rsidR="00B9241B" w:rsidRDefault="00B9241B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function is added to the class</w:t>
      </w:r>
    </w:p>
    <w:p w:rsidR="00B9241B" w:rsidRDefault="00B9241B">
      <w:pPr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NOTICE no “”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toString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)” behind the instance!!</w:t>
      </w:r>
    </w:p>
    <w:p w:rsidR="00B9241B" w:rsidRDefault="00B9241B">
      <w:pPr>
        <w:numPr>
          <w:ilvl w:val="1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called automatically when </w:t>
      </w:r>
      <w:proofErr w:type="spellStart"/>
      <w:r>
        <w:rPr>
          <w:rFonts w:ascii="Times New Roman" w:hAnsi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/>
          <w:sz w:val="32"/>
          <w:szCs w:val="32"/>
        </w:rPr>
        <w:t>(String) is called</w:t>
      </w:r>
    </w:p>
    <w:p w:rsidR="00B9241B" w:rsidRDefault="00B9241B">
      <w:pPr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Function Example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Code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Called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EmployeeDriver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Employee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00"/>
              </w:rPr>
              <w:t>adjunct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"Shawn"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Lupoli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21);</w:t>
            </w:r>
          </w:p>
          <w:p w:rsidR="00B9241B" w:rsidRPr="00954984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Employee </w:t>
            </w:r>
            <w:r w:rsidRPr="0095498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dean = </w:t>
            </w:r>
            <w:r w:rsidRPr="0095498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95498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Employee(</w:t>
            </w:r>
            <w:r w:rsidRPr="00954984">
              <w:rPr>
                <w:rFonts w:ascii="Courier New" w:hAnsi="Courier New" w:cs="Courier New"/>
                <w:color w:val="2A00FF"/>
                <w:sz w:val="20"/>
                <w:szCs w:val="20"/>
              </w:rPr>
              <w:t>"Jack"</w:t>
            </w:r>
            <w:r w:rsidRPr="0095498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954984">
              <w:rPr>
                <w:rFonts w:ascii="Courier New" w:hAnsi="Courier New" w:cs="Courier New"/>
                <w:color w:val="2A00FF"/>
                <w:sz w:val="20"/>
                <w:szCs w:val="20"/>
              </w:rPr>
              <w:t>"McLaughlin"</w:t>
            </w:r>
            <w:r w:rsidRPr="00954984">
              <w:rPr>
                <w:rFonts w:ascii="Courier New" w:hAnsi="Courier New" w:cs="Courier New"/>
                <w:color w:val="000000"/>
                <w:sz w:val="20"/>
                <w:szCs w:val="20"/>
              </w:rPr>
              <w:t>, 75);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498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5498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Employee professor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"Super"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"Mario"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81);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0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shd w:val="clear" w:color="auto" w:fill="00FF0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00"/>
              </w:rPr>
              <w:t>(adjunct);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Output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Shawn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Lupoli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21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9241B" w:rsidRDefault="00B9241B">
      <w:pPr>
        <w:rPr>
          <w:rFonts w:ascii="Arial Black" w:hAnsi="Arial Black"/>
          <w:sz w:val="32"/>
          <w:szCs w:val="32"/>
        </w:rPr>
      </w:pPr>
    </w:p>
    <w:p w:rsidR="00B9241B" w:rsidRDefault="00B9241B">
      <w:pPr>
        <w:pageBreakBefore/>
        <w:jc w:val="both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 xml:space="preserve">Equals verses </w:t>
      </w:r>
      <w:proofErr w:type="spellStart"/>
      <w:r>
        <w:rPr>
          <w:rFonts w:ascii="Arial Black" w:hAnsi="Arial Black"/>
          <w:sz w:val="44"/>
          <w:szCs w:val="44"/>
        </w:rPr>
        <w:t>CompareTo</w:t>
      </w:r>
      <w:proofErr w:type="spellEnd"/>
    </w:p>
    <w:p w:rsidR="00B9241B" w:rsidRDefault="00B9241B">
      <w:pPr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both used originally for Strings</w:t>
      </w:r>
    </w:p>
    <w:p w:rsidR="00B9241B" w:rsidRDefault="00B9241B">
      <w:pPr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equals</w:t>
      </w:r>
    </w:p>
    <w:p w:rsidR="00B9241B" w:rsidRDefault="00B9241B">
      <w:pPr>
        <w:numPr>
          <w:ilvl w:val="1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return true/false</w:t>
      </w:r>
    </w:p>
    <w:p w:rsidR="00B9241B" w:rsidRDefault="00B9241B">
      <w:pPr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compareTo</w:t>
      </w:r>
      <w:proofErr w:type="spellEnd"/>
    </w:p>
    <w:p w:rsidR="00B9241B" w:rsidRDefault="00B9241B">
      <w:pPr>
        <w:numPr>
          <w:ilvl w:val="1"/>
          <w:numId w:val="8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replaces</w:t>
      </w:r>
      <w:proofErr w:type="gramEnd"/>
      <w:r>
        <w:rPr>
          <w:rFonts w:ascii="Times New Roman" w:hAnsi="Times New Roman"/>
          <w:sz w:val="32"/>
          <w:szCs w:val="32"/>
        </w:rPr>
        <w:t xml:space="preserve"> &lt;, &gt;!!!!</w:t>
      </w:r>
    </w:p>
    <w:p w:rsidR="00B9241B" w:rsidRDefault="00B9241B">
      <w:pPr>
        <w:numPr>
          <w:ilvl w:val="1"/>
          <w:numId w:val="8"/>
        </w:numPr>
        <w:autoSpaceDE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syntax </w:t>
      </w:r>
    </w:p>
    <w:p w:rsidR="00B9241B" w:rsidRDefault="00B9241B">
      <w:pPr>
        <w:numPr>
          <w:ilvl w:val="2"/>
          <w:numId w:val="8"/>
        </w:numPr>
        <w:autoSpaceDE w:val="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x.compare</w:t>
      </w:r>
      <w:proofErr w:type="spellEnd"/>
      <w:r>
        <w:rPr>
          <w:rFonts w:ascii="Times New Roman" w:hAnsi="Times New Roman"/>
          <w:sz w:val="32"/>
          <w:szCs w:val="32"/>
        </w:rPr>
        <w:t>(y)</w:t>
      </w:r>
    </w:p>
    <w:p w:rsidR="00B9241B" w:rsidRDefault="00B9241B">
      <w:pPr>
        <w:numPr>
          <w:ilvl w:val="1"/>
          <w:numId w:val="8"/>
        </w:numPr>
        <w:autoSpaceDE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returned values</w:t>
      </w:r>
    </w:p>
    <w:p w:rsidR="00B9241B" w:rsidRDefault="00B9241B">
      <w:pPr>
        <w:numPr>
          <w:ilvl w:val="2"/>
          <w:numId w:val="8"/>
        </w:numPr>
        <w:autoSpaceDE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0 == identical</w:t>
      </w:r>
    </w:p>
    <w:p w:rsidR="00B9241B" w:rsidRDefault="00B9241B">
      <w:pPr>
        <w:numPr>
          <w:ilvl w:val="2"/>
          <w:numId w:val="8"/>
        </w:numPr>
        <w:autoSpaceDE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&gt; 0 == x and y are in reserve alphabetical order</w:t>
      </w:r>
    </w:p>
    <w:p w:rsidR="00B9241B" w:rsidRDefault="00B9241B">
      <w:pPr>
        <w:numPr>
          <w:ilvl w:val="2"/>
          <w:numId w:val="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 0 == x and y are in alphabetical order</w:t>
      </w:r>
    </w:p>
    <w:p w:rsidR="00B9241B" w:rsidRDefault="00B9241B">
      <w:pPr>
        <w:ind w:left="720"/>
        <w:rPr>
          <w:rFonts w:ascii="Arial Black" w:hAnsi="Arial Black"/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508"/>
        <w:gridCol w:w="5518"/>
      </w:tblGrid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Important String Comparing Tables</w:t>
            </w:r>
          </w:p>
        </w:tc>
      </w:tr>
      <w:tr w:rsidR="00B9241B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  <w:szCs w:val="32"/>
              </w:rPr>
            </w:pPr>
            <w:proofErr w:type="spellStart"/>
            <w:r>
              <w:rPr>
                <w:rFonts w:ascii="Arial Black" w:hAnsi="Arial Black"/>
                <w:color w:val="008000"/>
                <w:sz w:val="32"/>
                <w:szCs w:val="32"/>
              </w:rPr>
              <w:t>compareTo</w:t>
            </w:r>
            <w:proofErr w:type="spellEnd"/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008000"/>
                <w:sz w:val="32"/>
                <w:szCs w:val="32"/>
              </w:rPr>
            </w:pPr>
            <w:r>
              <w:rPr>
                <w:rFonts w:ascii="Arial Black" w:hAnsi="Arial Black"/>
                <w:color w:val="008000"/>
                <w:sz w:val="32"/>
                <w:szCs w:val="32"/>
              </w:rPr>
              <w:t>equals</w:t>
            </w:r>
          </w:p>
        </w:tc>
      </w:tr>
      <w:tr w:rsidR="00B9241B"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Arial Black" w:hAnsi="Arial Black"/>
                <w:color w:val="008000"/>
                <w:sz w:val="32"/>
                <w:szCs w:val="32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638"/>
              <w:gridCol w:w="2654"/>
            </w:tblGrid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i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i/>
                      <w:sz w:val="32"/>
                      <w:szCs w:val="32"/>
                      <w:u w:val="single"/>
                    </w:rPr>
                    <w:t>Value returned</w:t>
                  </w: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i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i/>
                      <w:sz w:val="32"/>
                      <w:szCs w:val="32"/>
                      <w:u w:val="single"/>
                    </w:rPr>
                    <w:t>condition</w:t>
                  </w:r>
                </w:p>
              </w:tc>
            </w:tr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FFFF"/>
                </w:tcPr>
                <w:p w:rsidR="00B9241B" w:rsidRDefault="00B9241B">
                  <w:pPr>
                    <w:snapToGrid w:val="0"/>
                  </w:pP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 == b</w:t>
                  </w:r>
                </w:p>
              </w:tc>
            </w:tr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FFFF"/>
                </w:tcPr>
                <w:p w:rsidR="00B9241B" w:rsidRDefault="00B9241B">
                  <w:pPr>
                    <w:snapToGrid w:val="0"/>
                  </w:pP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 &lt; b</w:t>
                  </w:r>
                </w:p>
              </w:tc>
            </w:tr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FFFF"/>
                </w:tcPr>
                <w:p w:rsidR="00B9241B" w:rsidRDefault="00B9241B">
                  <w:pPr>
                    <w:snapToGrid w:val="0"/>
                  </w:pP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 &gt; b</w:t>
                  </w:r>
                </w:p>
              </w:tc>
            </w:tr>
          </w:tbl>
          <w:p w:rsidR="00B9241B" w:rsidRDefault="00B9241B"/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638"/>
              <w:gridCol w:w="2654"/>
            </w:tblGrid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i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i/>
                      <w:sz w:val="32"/>
                      <w:szCs w:val="32"/>
                      <w:u w:val="single"/>
                    </w:rPr>
                    <w:t>Value returned</w:t>
                  </w: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i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i/>
                      <w:sz w:val="32"/>
                      <w:szCs w:val="32"/>
                      <w:u w:val="single"/>
                    </w:rPr>
                    <w:t>condition</w:t>
                  </w:r>
                </w:p>
              </w:tc>
            </w:tr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FFFF"/>
                </w:tcPr>
                <w:p w:rsidR="00B9241B" w:rsidRDefault="00B9241B">
                  <w:pPr>
                    <w:snapToGrid w:val="0"/>
                  </w:pP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 == b</w:t>
                  </w:r>
                </w:p>
              </w:tc>
            </w:tr>
            <w:tr w:rsidR="00B9241B">
              <w:tc>
                <w:tcPr>
                  <w:tcW w:w="2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FFFF"/>
                </w:tcPr>
                <w:p w:rsidR="00B9241B" w:rsidRDefault="00B9241B">
                  <w:pPr>
                    <w:snapToGrid w:val="0"/>
                  </w:pPr>
                </w:p>
              </w:tc>
              <w:tc>
                <w:tcPr>
                  <w:tcW w:w="2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9241B" w:rsidRDefault="00B9241B">
                  <w:pPr>
                    <w:snapToGrid w:val="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 != b</w:t>
                  </w:r>
                </w:p>
              </w:tc>
            </w:tr>
          </w:tbl>
          <w:p w:rsidR="00B9241B" w:rsidRDefault="00B9241B">
            <w:pPr>
              <w:rPr>
                <w:rFonts w:ascii="Arial Black" w:hAnsi="Arial Black"/>
                <w:sz w:val="48"/>
                <w:szCs w:val="48"/>
              </w:rPr>
            </w:pPr>
          </w:p>
        </w:tc>
      </w:tr>
    </w:tbl>
    <w:p w:rsidR="00B9241B" w:rsidRDefault="00B9241B">
      <w:pPr>
        <w:pageBreakBefore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Overloaded “equal” method</w:t>
      </w:r>
    </w:p>
    <w:p w:rsidR="00B9241B" w:rsidRDefault="00B9241B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again, overloads the String’s “equal” method</w:t>
      </w:r>
    </w:p>
    <w:p w:rsidR="00B9241B" w:rsidRDefault="00B9241B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compares each member-wise value</w:t>
      </w:r>
    </w:p>
    <w:p w:rsidR="00B9241B" w:rsidRDefault="00B9241B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created by the programmer</w:t>
      </w:r>
    </w:p>
    <w:p w:rsidR="00B9241B" w:rsidRDefault="00B9241B">
      <w:pPr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Overloading the “equals” operator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autoSpaceDE w:val="0"/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equals(Employee x)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firstname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F91175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&amp;&amp;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F91175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&amp;&amp;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1175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924B49" w:rsidRDefault="00924B49">
            <w:pPr>
              <w:rPr>
                <w:sz w:val="20"/>
                <w:szCs w:val="32"/>
              </w:rPr>
            </w:pPr>
          </w:p>
          <w:p w:rsidR="00924B49" w:rsidRDefault="00924B49">
            <w:pPr>
              <w:rPr>
                <w:sz w:val="20"/>
                <w:szCs w:val="32"/>
              </w:rPr>
            </w:pPr>
            <w:r w:rsidRPr="00924B49">
              <w:rPr>
                <w:sz w:val="20"/>
                <w:szCs w:val="32"/>
                <w:highlight w:val="green"/>
              </w:rPr>
              <w:t>We will talk about “this” in a moment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 w:cs="Courier New"/>
                <w:color w:val="76923C"/>
                <w:sz w:val="32"/>
                <w:szCs w:val="32"/>
              </w:rPr>
            </w:pPr>
            <w:r>
              <w:rPr>
                <w:rFonts w:ascii="Arial Black" w:hAnsi="Arial Black" w:cs="Courier New"/>
                <w:color w:val="76923C"/>
                <w:sz w:val="32"/>
                <w:szCs w:val="32"/>
              </w:rPr>
              <w:t>Call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 dean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"McLaughlin"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90);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 </w:t>
            </w:r>
            <w:r w:rsidRPr="00924B49">
              <w:rPr>
                <w:rFonts w:ascii="Courier New" w:hAnsi="Courier New" w:cs="Courier New"/>
                <w:color w:val="000000"/>
                <w:sz w:val="20"/>
                <w:szCs w:val="20"/>
              </w:rPr>
              <w:t>professor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"Peter"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"Joyce"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81);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dean.equals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(dean));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dean.equals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(professor));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 w:cs="Courier New"/>
                <w:color w:val="76923C"/>
                <w:sz w:val="32"/>
                <w:szCs w:val="32"/>
              </w:rPr>
            </w:pPr>
            <w:r>
              <w:rPr>
                <w:rFonts w:ascii="Arial Black" w:hAnsi="Arial Black" w:cs="Courier New"/>
                <w:color w:val="76923C"/>
                <w:sz w:val="32"/>
                <w:szCs w:val="32"/>
              </w:rPr>
              <w:t>Result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9241B" w:rsidRDefault="00B9241B">
      <w:pPr>
        <w:rPr>
          <w:sz w:val="32"/>
          <w:szCs w:val="32"/>
        </w:rPr>
      </w:pPr>
    </w:p>
    <w:p w:rsidR="00B9241B" w:rsidRDefault="00B9241B">
      <w:pPr>
        <w:pageBreakBefore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What is “this” again?</w:t>
      </w:r>
    </w:p>
    <w:p w:rsidR="00B9241B" w:rsidRDefault="00B9241B">
      <w:pPr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really have to look at an example to explain</w:t>
      </w:r>
    </w:p>
    <w:p w:rsidR="00B9241B" w:rsidRDefault="00B9241B">
      <w:pPr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used in </w:t>
      </w:r>
      <w:proofErr w:type="spellStart"/>
      <w:r>
        <w:rPr>
          <w:rFonts w:ascii="Times New Roman" w:hAnsi="Times New Roman"/>
          <w:sz w:val="32"/>
          <w:szCs w:val="32"/>
        </w:rPr>
        <w:t>compareTo</w:t>
      </w:r>
      <w:proofErr w:type="spellEnd"/>
      <w:r>
        <w:rPr>
          <w:rFonts w:ascii="Times New Roman" w:hAnsi="Times New Roman"/>
          <w:sz w:val="32"/>
          <w:szCs w:val="32"/>
        </w:rPr>
        <w:t>/equals methods</w:t>
      </w:r>
    </w:p>
    <w:p w:rsidR="00B9241B" w:rsidRDefault="00B9241B">
      <w:pPr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used for comparison (like below)</w:t>
      </w:r>
    </w:p>
    <w:p w:rsidR="00B9241B" w:rsidRDefault="00B9241B">
      <w:pPr>
        <w:rPr>
          <w:rFonts w:ascii="Times New Roman" w:hAnsi="Times New Roman"/>
          <w:sz w:val="32"/>
          <w:szCs w:val="32"/>
        </w:rPr>
      </w:pPr>
    </w:p>
    <w:p w:rsidR="00B9241B" w:rsidRDefault="00B9241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if</w:t>
      </w:r>
      <w:proofErr w:type="gram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Lupoli.equals</w:t>
      </w:r>
      <w:proofErr w:type="spellEnd"/>
      <w:r>
        <w:rPr>
          <w:rFonts w:ascii="Times New Roman" w:hAnsi="Times New Roman"/>
          <w:sz w:val="32"/>
          <w:szCs w:val="32"/>
        </w:rPr>
        <w:t xml:space="preserve">(Jack) ) </w:t>
      </w:r>
    </w:p>
    <w:p w:rsidR="00B9241B" w:rsidRDefault="00B9241B">
      <w:pPr>
        <w:rPr>
          <w:rFonts w:ascii="Times New Roman" w:hAnsi="Times New Roman"/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Explaining “this”. All about Position.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FB01DF">
            <w:pPr>
              <w:snapToGrid w:val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32C092C" wp14:editId="5B68C73B">
                  <wp:extent cx="6863080" cy="4632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080" cy="4632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41B" w:rsidRDefault="00B9241B">
      <w:pPr>
        <w:rPr>
          <w:rFonts w:ascii="Times New Roman" w:hAnsi="Times New Roman"/>
          <w:sz w:val="32"/>
          <w:szCs w:val="32"/>
        </w:rPr>
      </w:pPr>
    </w:p>
    <w:p w:rsidR="00B9241B" w:rsidRDefault="00B9241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shd w:val="clear" w:color="auto" w:fill="00FFFF"/>
        </w:rPr>
        <w:t>Who (really) is this?? Draw who is “this”??</w:t>
      </w:r>
      <w:r>
        <w:rPr>
          <w:rFonts w:ascii="Times New Roman" w:hAnsi="Times New Roman"/>
          <w:sz w:val="32"/>
          <w:szCs w:val="32"/>
        </w:rPr>
        <w:br/>
      </w:r>
    </w:p>
    <w:p w:rsidR="00B9241B" w:rsidRDefault="00B9241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if</w:t>
      </w:r>
      <w:proofErr w:type="gram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Jack.equals</w:t>
      </w:r>
      <w:proofErr w:type="spellEnd"/>
      <w:r>
        <w:rPr>
          <w:rFonts w:ascii="Times New Roman" w:hAnsi="Times New Roman"/>
          <w:sz w:val="32"/>
          <w:szCs w:val="32"/>
        </w:rPr>
        <w:t xml:space="preserve">(Jessie) ) </w:t>
      </w:r>
    </w:p>
    <w:p w:rsidR="00B9241B" w:rsidRDefault="00B9241B">
      <w:pPr>
        <w:rPr>
          <w:rFonts w:ascii="Times New Roman" w:hAnsi="Times New Roman"/>
          <w:sz w:val="32"/>
          <w:szCs w:val="32"/>
        </w:rPr>
      </w:pPr>
    </w:p>
    <w:p w:rsidR="00B9241B" w:rsidRDefault="00B9241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if</w:t>
      </w:r>
      <w:proofErr w:type="gram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Lupoli.compareTo</w:t>
      </w:r>
      <w:proofErr w:type="spellEnd"/>
      <w:r>
        <w:rPr>
          <w:rFonts w:ascii="Times New Roman" w:hAnsi="Times New Roman"/>
          <w:sz w:val="32"/>
          <w:szCs w:val="32"/>
        </w:rPr>
        <w:t xml:space="preserve">(Matt) ) </w:t>
      </w:r>
    </w:p>
    <w:p w:rsidR="00B9241B" w:rsidRDefault="00B9241B">
      <w:pPr>
        <w:rPr>
          <w:rFonts w:ascii="Times New Roman" w:hAnsi="Times New Roman"/>
          <w:sz w:val="32"/>
          <w:szCs w:val="32"/>
        </w:rPr>
      </w:pPr>
    </w:p>
    <w:p w:rsidR="00B9241B" w:rsidRDefault="00B9241B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if</w:t>
      </w:r>
      <w:proofErr w:type="gram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Matt.equals</w:t>
      </w:r>
      <w:proofErr w:type="spellEnd"/>
      <w:r>
        <w:rPr>
          <w:rFonts w:ascii="Times New Roman" w:hAnsi="Times New Roman"/>
          <w:sz w:val="32"/>
          <w:szCs w:val="32"/>
        </w:rPr>
        <w:t xml:space="preserve">(Jack) ) </w:t>
      </w:r>
    </w:p>
    <w:p w:rsidR="00B9241B" w:rsidRDefault="00B9241B">
      <w:pPr>
        <w:pageBreakBefore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 xml:space="preserve">Overload the </w:t>
      </w:r>
      <w:proofErr w:type="spellStart"/>
      <w:r>
        <w:rPr>
          <w:rFonts w:ascii="Arial Black" w:hAnsi="Arial Black"/>
          <w:sz w:val="48"/>
          <w:szCs w:val="48"/>
        </w:rPr>
        <w:t>compareTo</w:t>
      </w:r>
      <w:proofErr w:type="spellEnd"/>
      <w:r>
        <w:rPr>
          <w:rFonts w:ascii="Arial Black" w:hAnsi="Arial Black"/>
          <w:sz w:val="48"/>
          <w:szCs w:val="48"/>
        </w:rPr>
        <w:t xml:space="preserve"> function</w:t>
      </w:r>
    </w:p>
    <w:p w:rsidR="00B9241B" w:rsidRDefault="00B9241B">
      <w:pPr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again, overloads the String’s “</w:t>
      </w:r>
      <w:proofErr w:type="spellStart"/>
      <w:r>
        <w:rPr>
          <w:rFonts w:ascii="Times New Roman" w:hAnsi="Times New Roman"/>
          <w:sz w:val="32"/>
          <w:szCs w:val="32"/>
        </w:rPr>
        <w:t>compareTo</w:t>
      </w:r>
      <w:proofErr w:type="spellEnd"/>
      <w:r>
        <w:rPr>
          <w:rFonts w:ascii="Times New Roman" w:hAnsi="Times New Roman"/>
          <w:sz w:val="32"/>
          <w:szCs w:val="32"/>
        </w:rPr>
        <w:t>” method</w:t>
      </w:r>
    </w:p>
    <w:p w:rsidR="00B9241B" w:rsidRDefault="00B9241B">
      <w:pPr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compares each member-wise value</w:t>
      </w:r>
    </w:p>
    <w:p w:rsidR="00B9241B" w:rsidRDefault="00B9241B">
      <w:pPr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created by the programmer</w:t>
      </w:r>
    </w:p>
    <w:p w:rsidR="00B9241B" w:rsidRDefault="00B9241B">
      <w:pPr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Have to ask yourself</w:t>
      </w:r>
    </w:p>
    <w:p w:rsidR="00B9241B" w:rsidRDefault="00B9241B">
      <w:pPr>
        <w:numPr>
          <w:ilvl w:val="1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What are we going to compare!!!</w:t>
      </w:r>
    </w:p>
    <w:p w:rsidR="00B9241B" w:rsidRDefault="00B9241B">
      <w:pPr>
        <w:numPr>
          <w:ilvl w:val="1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Employee</w:t>
      </w:r>
    </w:p>
    <w:p w:rsidR="00B9241B" w:rsidRDefault="00B9241B">
      <w:pPr>
        <w:numPr>
          <w:ilvl w:val="2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Age (numeric)</w:t>
      </w:r>
    </w:p>
    <w:p w:rsidR="00B9241B" w:rsidRDefault="00B9241B">
      <w:pPr>
        <w:numPr>
          <w:ilvl w:val="2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Full name (string)</w:t>
      </w:r>
    </w:p>
    <w:p w:rsidR="00B9241B" w:rsidRDefault="00B9241B">
      <w:pPr>
        <w:rPr>
          <w:rFonts w:ascii="Arial Black" w:hAnsi="Arial Black"/>
          <w:sz w:val="32"/>
          <w:szCs w:val="4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Overloading the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CompareTo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(numeric) operator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Pr="00924B49" w:rsidRDefault="00B9241B">
            <w:pPr>
              <w:snapToGrid w:val="0"/>
              <w:rPr>
                <w:rFonts w:ascii="Arial Black" w:hAnsi="Arial Black"/>
                <w:sz w:val="24"/>
                <w:szCs w:val="32"/>
              </w:rPr>
            </w:pPr>
          </w:p>
          <w:p w:rsidR="00B9241B" w:rsidRPr="00924B49" w:rsidRDefault="00B9241B">
            <w:pPr>
              <w:autoSpaceDE w:val="0"/>
              <w:rPr>
                <w:rFonts w:ascii="Courier New" w:hAnsi="Courier New" w:cs="Courier New"/>
                <w:color w:val="000000"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>public</w:t>
            </w:r>
            <w:r w:rsidRPr="00924B49">
              <w:rPr>
                <w:rFonts w:ascii="Courier New" w:hAnsi="Courier New" w:cs="Courier New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7A4C1F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  <w:highlight w:val="green"/>
              </w:rPr>
              <w:t>int</w:t>
            </w:r>
            <w:proofErr w:type="spellEnd"/>
            <w:r w:rsidRPr="007A4C1F">
              <w:rPr>
                <w:rFonts w:ascii="Courier New" w:hAnsi="Courier New" w:cs="Courier New"/>
                <w:color w:val="000000"/>
                <w:sz w:val="24"/>
                <w:szCs w:val="20"/>
                <w:highlight w:val="green"/>
              </w:rPr>
              <w:t xml:space="preserve"> </w:t>
            </w:r>
            <w:proofErr w:type="spellStart"/>
            <w:r w:rsidRPr="00924B49">
              <w:rPr>
                <w:rFonts w:ascii="Courier New" w:hAnsi="Courier New" w:cs="Courier New"/>
                <w:color w:val="000000"/>
                <w:sz w:val="24"/>
                <w:szCs w:val="20"/>
                <w:shd w:val="clear" w:color="auto" w:fill="C0C0C0"/>
              </w:rPr>
              <w:t>compareTo</w:t>
            </w:r>
            <w:proofErr w:type="spellEnd"/>
            <w:r w:rsidRPr="00924B49">
              <w:rPr>
                <w:rFonts w:ascii="Courier New" w:hAnsi="Courier New" w:cs="Courier New"/>
                <w:color w:val="000000"/>
                <w:sz w:val="24"/>
                <w:szCs w:val="20"/>
              </w:rPr>
              <w:t>(Employee x)</w:t>
            </w:r>
          </w:p>
          <w:p w:rsidR="00B9241B" w:rsidRPr="00924B49" w:rsidRDefault="00B9241B">
            <w:pPr>
              <w:autoSpaceDE w:val="0"/>
              <w:rPr>
                <w:rFonts w:ascii="Courier New" w:hAnsi="Courier New" w:cs="Courier New"/>
                <w:color w:val="000000"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color w:val="000000"/>
                <w:sz w:val="24"/>
                <w:szCs w:val="20"/>
              </w:rPr>
              <w:t xml:space="preserve">{ </w:t>
            </w:r>
          </w:p>
          <w:p w:rsidR="00B9241B" w:rsidRPr="00924B49" w:rsidRDefault="00B9241B">
            <w:pPr>
              <w:autoSpaceDE w:val="0"/>
              <w:ind w:left="720"/>
              <w:rPr>
                <w:rFonts w:ascii="Courier New" w:hAnsi="Courier New" w:cs="Courier New"/>
                <w:b/>
                <w:bCs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 xml:space="preserve">if </w:t>
            </w: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(</w:t>
            </w:r>
            <w:proofErr w:type="spellStart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this.age</w:t>
            </w:r>
            <w:proofErr w:type="spellEnd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== </w:t>
            </w:r>
            <w:proofErr w:type="spellStart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x.age</w:t>
            </w:r>
            <w:proofErr w:type="spellEnd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)</w:t>
            </w:r>
          </w:p>
          <w:p w:rsidR="00B9241B" w:rsidRPr="00924B49" w:rsidRDefault="00B9241B">
            <w:pPr>
              <w:autoSpaceDE w:val="0"/>
              <w:ind w:left="720"/>
              <w:rPr>
                <w:rFonts w:ascii="Courier New" w:hAnsi="Courier New" w:cs="Courier New"/>
                <w:b/>
                <w:bCs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{ </w:t>
            </w: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>return</w:t>
            </w: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0; }</w:t>
            </w:r>
          </w:p>
          <w:p w:rsidR="00B9241B" w:rsidRPr="00924B49" w:rsidRDefault="00B9241B">
            <w:pPr>
              <w:autoSpaceDE w:val="0"/>
              <w:ind w:left="720"/>
              <w:rPr>
                <w:rFonts w:ascii="Courier New" w:hAnsi="Courier New" w:cs="Courier New"/>
                <w:b/>
                <w:bCs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>else if</w:t>
            </w: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(</w:t>
            </w:r>
            <w:proofErr w:type="spellStart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this.age</w:t>
            </w:r>
            <w:proofErr w:type="spellEnd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&lt; </w:t>
            </w:r>
            <w:proofErr w:type="spellStart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x.age</w:t>
            </w:r>
            <w:proofErr w:type="spellEnd"/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>)</w:t>
            </w:r>
          </w:p>
          <w:p w:rsidR="00B9241B" w:rsidRPr="00924B49" w:rsidRDefault="00B9241B">
            <w:pPr>
              <w:autoSpaceDE w:val="0"/>
              <w:ind w:left="720"/>
              <w:rPr>
                <w:rFonts w:ascii="Courier New" w:hAnsi="Courier New" w:cs="Courier New"/>
                <w:b/>
                <w:bCs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{ </w:t>
            </w: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>return</w:t>
            </w: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-1; }</w:t>
            </w:r>
          </w:p>
          <w:p w:rsidR="00B9241B" w:rsidRPr="00924B49" w:rsidRDefault="00B9241B">
            <w:pPr>
              <w:autoSpaceDE w:val="0"/>
              <w:ind w:left="720"/>
              <w:rPr>
                <w:rFonts w:ascii="Courier New" w:hAnsi="Courier New" w:cs="Courier New"/>
                <w:b/>
                <w:bCs/>
                <w:color w:val="4F6228"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>else</w:t>
            </w: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</w:t>
            </w:r>
            <w:r w:rsidRPr="00924B49">
              <w:rPr>
                <w:rFonts w:ascii="Courier New" w:hAnsi="Courier New" w:cs="Courier New"/>
                <w:b/>
                <w:bCs/>
                <w:color w:val="4F6228"/>
                <w:sz w:val="24"/>
                <w:szCs w:val="20"/>
              </w:rPr>
              <w:t>// (</w:t>
            </w:r>
            <w:proofErr w:type="spellStart"/>
            <w:r w:rsidRPr="00924B49">
              <w:rPr>
                <w:rFonts w:ascii="Courier New" w:hAnsi="Courier New" w:cs="Courier New"/>
                <w:b/>
                <w:bCs/>
                <w:color w:val="4F6228"/>
                <w:sz w:val="24"/>
                <w:szCs w:val="20"/>
              </w:rPr>
              <w:t>this.age</w:t>
            </w:r>
            <w:proofErr w:type="spellEnd"/>
            <w:r w:rsidRPr="00924B49">
              <w:rPr>
                <w:rFonts w:ascii="Courier New" w:hAnsi="Courier New" w:cs="Courier New"/>
                <w:b/>
                <w:bCs/>
                <w:color w:val="4F6228"/>
                <w:sz w:val="24"/>
                <w:szCs w:val="20"/>
              </w:rPr>
              <w:t xml:space="preserve"> &gt; </w:t>
            </w:r>
            <w:proofErr w:type="spellStart"/>
            <w:r w:rsidRPr="00924B49">
              <w:rPr>
                <w:rFonts w:ascii="Courier New" w:hAnsi="Courier New" w:cs="Courier New"/>
                <w:b/>
                <w:bCs/>
                <w:color w:val="4F6228"/>
                <w:sz w:val="24"/>
                <w:szCs w:val="20"/>
              </w:rPr>
              <w:t>x.age</w:t>
            </w:r>
            <w:proofErr w:type="spellEnd"/>
            <w:r w:rsidRPr="00924B49">
              <w:rPr>
                <w:rFonts w:ascii="Courier New" w:hAnsi="Courier New" w:cs="Courier New"/>
                <w:b/>
                <w:bCs/>
                <w:color w:val="4F6228"/>
                <w:sz w:val="24"/>
                <w:szCs w:val="20"/>
              </w:rPr>
              <w:t>)</w:t>
            </w:r>
          </w:p>
          <w:p w:rsidR="00B9241B" w:rsidRPr="00924B49" w:rsidRDefault="00B9241B">
            <w:pPr>
              <w:autoSpaceDE w:val="0"/>
              <w:ind w:left="720"/>
              <w:rPr>
                <w:rFonts w:ascii="Courier New" w:hAnsi="Courier New" w:cs="Courier New"/>
                <w:b/>
                <w:bCs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{ </w:t>
            </w:r>
            <w:r w:rsidRPr="00924B49">
              <w:rPr>
                <w:rFonts w:ascii="Courier New" w:hAnsi="Courier New" w:cs="Courier New"/>
                <w:b/>
                <w:bCs/>
                <w:color w:val="7F0055"/>
                <w:sz w:val="24"/>
                <w:szCs w:val="20"/>
              </w:rPr>
              <w:t>return</w:t>
            </w:r>
            <w:r w:rsidRPr="00924B49">
              <w:rPr>
                <w:rFonts w:ascii="Courier New" w:hAnsi="Courier New" w:cs="Courier New"/>
                <w:b/>
                <w:bCs/>
                <w:sz w:val="24"/>
                <w:szCs w:val="20"/>
              </w:rPr>
              <w:t xml:space="preserve"> 1; }</w:t>
            </w:r>
          </w:p>
          <w:p w:rsidR="00B9241B" w:rsidRPr="00924B49" w:rsidRDefault="00B9241B">
            <w:pPr>
              <w:autoSpaceDE w:val="0"/>
              <w:rPr>
                <w:rFonts w:ascii="Courier New" w:hAnsi="Courier New" w:cs="Courier New"/>
                <w:color w:val="000000"/>
                <w:sz w:val="24"/>
                <w:szCs w:val="20"/>
              </w:rPr>
            </w:pPr>
            <w:r w:rsidRPr="00924B49">
              <w:rPr>
                <w:rFonts w:ascii="Courier New" w:hAnsi="Courier New" w:cs="Courier New"/>
                <w:color w:val="000000"/>
                <w:sz w:val="24"/>
                <w:szCs w:val="20"/>
              </w:rPr>
              <w:t>}</w:t>
            </w:r>
          </w:p>
          <w:p w:rsidR="00B9241B" w:rsidRPr="00924B49" w:rsidRDefault="00B9241B">
            <w:pPr>
              <w:rPr>
                <w:sz w:val="24"/>
                <w:szCs w:val="32"/>
              </w:rPr>
            </w:pPr>
          </w:p>
        </w:tc>
      </w:tr>
    </w:tbl>
    <w:p w:rsidR="00B9241B" w:rsidRDefault="00B9241B">
      <w:pPr>
        <w:rPr>
          <w:rFonts w:ascii="Arial Black" w:hAnsi="Arial Black"/>
          <w:sz w:val="32"/>
          <w:szCs w:val="4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Overloading the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CompareTo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(String) operator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Arial Black" w:hAnsi="Arial Black"/>
                <w:sz w:val="32"/>
                <w:szCs w:val="32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C1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green"/>
              </w:rPr>
              <w:t>int</w:t>
            </w:r>
            <w:proofErr w:type="spellEnd"/>
            <w:r w:rsidRPr="007A4C1F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C0C0C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(Employee x)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4B5F79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 }</w:t>
            </w:r>
            <w:r w:rsidR="004B5F7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// comparing STRINGS</w:t>
            </w:r>
          </w:p>
          <w:p w:rsidR="00B9241B" w:rsidRDefault="00B9241B">
            <w:pPr>
              <w:rPr>
                <w:sz w:val="32"/>
                <w:szCs w:val="32"/>
              </w:rPr>
            </w:pP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Call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dean.compareTo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(dean));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dean.compareTo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(professor));</w:t>
            </w:r>
          </w:p>
          <w:p w:rsidR="00B9241B" w:rsidRPr="008C6CCE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6CC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8C6CC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CCE">
              <w:rPr>
                <w:rFonts w:ascii="Courier New" w:hAnsi="Courier New" w:cs="Courier New"/>
                <w:color w:val="000000"/>
                <w:sz w:val="20"/>
                <w:szCs w:val="20"/>
              </w:rPr>
              <w:t>professor.compareTo</w:t>
            </w:r>
            <w:proofErr w:type="spellEnd"/>
            <w:r w:rsidRPr="008C6CCE">
              <w:rPr>
                <w:rFonts w:ascii="Courier New" w:hAnsi="Courier New" w:cs="Courier New"/>
                <w:color w:val="000000"/>
                <w:sz w:val="20"/>
                <w:szCs w:val="20"/>
              </w:rPr>
              <w:t>(dean))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9241B" w:rsidRDefault="00B9241B">
      <w:pPr>
        <w:rPr>
          <w:rFonts w:ascii="Times New Roman" w:hAnsi="Times New Roman"/>
          <w:sz w:val="32"/>
          <w:szCs w:val="48"/>
          <w:shd w:val="clear" w:color="auto" w:fill="00FFFF"/>
        </w:rPr>
      </w:pPr>
      <w:r w:rsidRPr="002255DD">
        <w:rPr>
          <w:rFonts w:ascii="Times New Roman" w:hAnsi="Times New Roman"/>
          <w:sz w:val="32"/>
          <w:szCs w:val="32"/>
          <w:highlight w:val="cyan"/>
        </w:rPr>
        <w:t>There is a proble</w:t>
      </w:r>
      <w:r w:rsidR="007A4C1F">
        <w:rPr>
          <w:rFonts w:ascii="Times New Roman" w:hAnsi="Times New Roman"/>
          <w:sz w:val="32"/>
          <w:szCs w:val="32"/>
          <w:highlight w:val="cyan"/>
        </w:rPr>
        <w:t xml:space="preserve">m with this </w:t>
      </w:r>
      <w:proofErr w:type="spellStart"/>
      <w:r w:rsidR="007A4C1F">
        <w:rPr>
          <w:rFonts w:ascii="Times New Roman" w:hAnsi="Times New Roman"/>
          <w:sz w:val="32"/>
          <w:szCs w:val="32"/>
          <w:highlight w:val="cyan"/>
        </w:rPr>
        <w:t>CompareTo</w:t>
      </w:r>
      <w:proofErr w:type="spellEnd"/>
      <w:r w:rsidR="007A4C1F">
        <w:rPr>
          <w:rFonts w:ascii="Times New Roman" w:hAnsi="Times New Roman"/>
          <w:sz w:val="32"/>
          <w:szCs w:val="32"/>
          <w:highlight w:val="cyan"/>
        </w:rPr>
        <w:t xml:space="preserve"> function </w:t>
      </w:r>
      <w:r w:rsidRPr="002255DD">
        <w:rPr>
          <w:rFonts w:ascii="Times New Roman" w:hAnsi="Times New Roman"/>
          <w:sz w:val="32"/>
          <w:szCs w:val="32"/>
          <w:highlight w:val="cyan"/>
        </w:rPr>
        <w:t>String (in theory</w:t>
      </w:r>
      <w:r w:rsidR="00E83965" w:rsidRPr="002255DD">
        <w:rPr>
          <w:rFonts w:ascii="Times New Roman" w:hAnsi="Times New Roman"/>
          <w:sz w:val="32"/>
          <w:szCs w:val="32"/>
          <w:highlight w:val="cyan"/>
        </w:rPr>
        <w:t>, about sorting names</w:t>
      </w:r>
      <w:r w:rsidRPr="002255DD">
        <w:rPr>
          <w:rFonts w:ascii="Times New Roman" w:hAnsi="Times New Roman"/>
          <w:sz w:val="32"/>
          <w:szCs w:val="32"/>
          <w:highlight w:val="cyan"/>
        </w:rPr>
        <w:t>). What is it? Recreate the function.</w:t>
      </w:r>
      <w:r w:rsidRPr="002255D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2255DD" w:rsidRPr="002255DD">
        <w:rPr>
          <w:rFonts w:ascii="Times New Roman" w:hAnsi="Times New Roman"/>
          <w:color w:val="FF0000"/>
          <w:sz w:val="32"/>
          <w:szCs w:val="32"/>
        </w:rPr>
        <w:t>Answer</w:t>
      </w:r>
      <w:r w:rsidR="002255DD" w:rsidRPr="002255DD">
        <w:rPr>
          <w:rFonts w:ascii="Times New Roman" w:hAnsi="Times New Roman"/>
          <w:color w:val="FF0000"/>
          <w:sz w:val="32"/>
          <w:szCs w:val="32"/>
          <w:vertAlign w:val="subscript"/>
        </w:rPr>
        <w:t>b</w:t>
      </w:r>
      <w:proofErr w:type="spellEnd"/>
      <w:r w:rsidR="002255DD" w:rsidRPr="002255DD">
        <w:rPr>
          <w:rFonts w:ascii="Times New Roman" w:hAnsi="Times New Roman"/>
          <w:color w:val="FF0000"/>
          <w:sz w:val="32"/>
          <w:szCs w:val="32"/>
        </w:rPr>
        <w:t>:</w:t>
      </w:r>
    </w:p>
    <w:p w:rsidR="00924B49" w:rsidRDefault="00924B49">
      <w:pPr>
        <w:pageBreakBefore/>
        <w:rPr>
          <w:rFonts w:ascii="Arial Black" w:hAnsi="Arial Black"/>
          <w:sz w:val="40"/>
          <w:szCs w:val="44"/>
        </w:rPr>
      </w:pPr>
      <w:r>
        <w:rPr>
          <w:rFonts w:ascii="Arial Black" w:hAnsi="Arial Black"/>
          <w:sz w:val="40"/>
          <w:szCs w:val="44"/>
        </w:rPr>
        <w:lastRenderedPageBreak/>
        <w:t>So what does this look like overall?</w:t>
      </w:r>
    </w:p>
    <w:p w:rsidR="00924B49" w:rsidRDefault="00924B49" w:rsidP="00924B49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Let’s put it all together</w:t>
      </w:r>
    </w:p>
    <w:p w:rsidR="00924B49" w:rsidRDefault="00924B49" w:rsidP="00924B49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Remember, two file system</w:t>
      </w:r>
    </w:p>
    <w:p w:rsidR="00924B49" w:rsidRDefault="00924B49" w:rsidP="00924B49">
      <w:pPr>
        <w:pStyle w:val="ListParagraph"/>
        <w:numPr>
          <w:ilvl w:val="1"/>
          <w:numId w:val="19"/>
        </w:numPr>
        <w:jc w:val="left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Driver (has main)</w:t>
      </w:r>
    </w:p>
    <w:p w:rsidR="00924B49" w:rsidRDefault="00924B49" w:rsidP="00924B49">
      <w:pPr>
        <w:pStyle w:val="ListParagraph"/>
        <w:numPr>
          <w:ilvl w:val="1"/>
          <w:numId w:val="19"/>
        </w:numPr>
        <w:jc w:val="left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Employee (class/object)</w:t>
      </w:r>
    </w:p>
    <w:p w:rsidR="00924B49" w:rsidRDefault="00924B49" w:rsidP="00924B49">
      <w:pPr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6948"/>
      </w:tblGrid>
      <w:tr w:rsidR="00397581" w:rsidTr="002255DD">
        <w:tc>
          <w:tcPr>
            <w:tcW w:w="11016" w:type="dxa"/>
            <w:gridSpan w:val="2"/>
            <w:shd w:val="clear" w:color="auto" w:fill="FFFF00"/>
          </w:tcPr>
          <w:p w:rsidR="00397581" w:rsidRDefault="002255DD" w:rsidP="002255DD">
            <w:pPr>
              <w:pStyle w:val="TableTitle"/>
            </w:pPr>
            <w:r>
              <w:t>Putting it all together now</w:t>
            </w:r>
          </w:p>
        </w:tc>
      </w:tr>
      <w:tr w:rsidR="00924B49" w:rsidTr="002255DD">
        <w:tc>
          <w:tcPr>
            <w:tcW w:w="4068" w:type="dxa"/>
            <w:shd w:val="clear" w:color="auto" w:fill="BFBFBF" w:themeFill="background1" w:themeFillShade="BF"/>
          </w:tcPr>
          <w:p w:rsidR="00924B49" w:rsidRDefault="00266FDE" w:rsidP="002255DD">
            <w:pPr>
              <w:pStyle w:val="SubTableTitle"/>
            </w:pPr>
            <w:r>
              <w:t>Class</w:t>
            </w:r>
          </w:p>
        </w:tc>
        <w:tc>
          <w:tcPr>
            <w:tcW w:w="6948" w:type="dxa"/>
            <w:shd w:val="clear" w:color="auto" w:fill="BFBFBF" w:themeFill="background1" w:themeFillShade="BF"/>
          </w:tcPr>
          <w:p w:rsidR="00924B49" w:rsidRDefault="00266FDE" w:rsidP="002255DD">
            <w:pPr>
              <w:pStyle w:val="SubTableTitle"/>
            </w:pPr>
            <w:r>
              <w:t>Driver</w:t>
            </w:r>
          </w:p>
        </w:tc>
      </w:tr>
      <w:tr w:rsidR="00266FDE" w:rsidRPr="005C4F1B" w:rsidTr="005C4F1B">
        <w:tc>
          <w:tcPr>
            <w:tcW w:w="4068" w:type="dxa"/>
          </w:tcPr>
          <w:p w:rsidR="00266FDE" w:rsidRPr="005C4F1B" w:rsidRDefault="00266FDE" w:rsidP="00F200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4F1B">
              <w:rPr>
                <w:rFonts w:ascii="Times New Roman" w:hAnsi="Times New Roman" w:cs="Times New Roman"/>
                <w:sz w:val="16"/>
                <w:szCs w:val="16"/>
              </w:rPr>
              <w:t>Same as Employee (Complete Profile)</w:t>
            </w:r>
          </w:p>
        </w:tc>
        <w:tc>
          <w:tcPr>
            <w:tcW w:w="6948" w:type="dxa"/>
          </w:tcPr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class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Driver {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static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void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main(String[] </w:t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args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) 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>{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Employee 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adjunct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new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Employee(</w:t>
            </w:r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"Shawn"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</w:t>
            </w:r>
            <w:proofErr w:type="spellStart"/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Lupoli</w:t>
            </w:r>
            <w:proofErr w:type="spellEnd"/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, 30);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Employee 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new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Employee(</w:t>
            </w:r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"Jack"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"McLaughlin"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, 90);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Employee 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professor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new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Employee(</w:t>
            </w:r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"Peter"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r w:rsidRPr="005C4F1B">
              <w:rPr>
                <w:rFonts w:ascii="Consolas" w:eastAsia="Times New Roman" w:hAnsi="Consolas" w:cs="Consolas"/>
                <w:color w:val="2A00FF"/>
                <w:sz w:val="16"/>
                <w:szCs w:val="16"/>
                <w:lang w:eastAsia="en-US"/>
              </w:rPr>
              <w:t>"Joyce"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, 60);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Employee </w:t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Lupoli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 w:rsidRPr="005C4F1B"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new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Employee();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Lupoli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.nextEmployee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 w:rsidRPr="005C4F1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Lupoli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 w:rsidRPr="005C4F1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Lupoli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.toString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());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 w:rsidRPr="005C4F1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== 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);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 w:rsidRPr="005C4F1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 xml:space="preserve"> == 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professor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);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Compare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 xml:space="preserve">// </w:t>
            </w:r>
            <w:proofErr w:type="spellStart"/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x.compare</w:t>
            </w:r>
            <w:proofErr w:type="spellEnd"/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(y)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0 == identical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&gt; 0 == x and y are in reserve alphabetical order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// &lt; 0 == x and y are in alphabetical order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 w:rsidRPr="005C4F1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.compareTo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));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 w:rsidRPr="005C4F1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dean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.compareTo</w:t>
            </w:r>
            <w:proofErr w:type="spellEnd"/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 w:rsidRPr="005C4F1B">
              <w:rPr>
                <w:rFonts w:ascii="Consolas" w:eastAsia="Times New Roman" w:hAnsi="Consolas" w:cs="Consolas"/>
                <w:color w:val="6A3E3E"/>
                <w:sz w:val="16"/>
                <w:szCs w:val="16"/>
                <w:lang w:eastAsia="en-US"/>
              </w:rPr>
              <w:t>professor</w:t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));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/*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  <w:t>if(</w:t>
            </w:r>
            <w:proofErr w:type="spellStart"/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professor.compareTo</w:t>
            </w:r>
            <w:proofErr w:type="spellEnd"/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>(dean))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  <w:t>{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  <w:t>}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</w:r>
            <w:r w:rsidRPr="005C4F1B">
              <w:rPr>
                <w:rFonts w:ascii="Consolas" w:eastAsia="Times New Roman" w:hAnsi="Consolas" w:cs="Consolas"/>
                <w:color w:val="3F7F5F"/>
                <w:sz w:val="16"/>
                <w:szCs w:val="16"/>
                <w:lang w:eastAsia="en-US"/>
              </w:rPr>
              <w:tab/>
              <w:t xml:space="preserve"> */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:rsidR="005C4F1B" w:rsidRPr="005C4F1B" w:rsidRDefault="005C4F1B" w:rsidP="005C4F1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6"/>
                <w:szCs w:val="16"/>
                <w:lang w:eastAsia="en-US"/>
              </w:rPr>
            </w:pPr>
            <w:r w:rsidRPr="005C4F1B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n-US"/>
              </w:rPr>
              <w:t>}</w:t>
            </w:r>
          </w:p>
          <w:p w:rsidR="00266FDE" w:rsidRPr="005C4F1B" w:rsidRDefault="00266FDE" w:rsidP="00924B4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24B49" w:rsidRPr="005C4F1B" w:rsidRDefault="00924B49" w:rsidP="00924B49">
      <w:pPr>
        <w:rPr>
          <w:rFonts w:ascii="Times New Roman" w:hAnsi="Times New Roman" w:cs="Times New Roman"/>
          <w:sz w:val="16"/>
          <w:szCs w:val="16"/>
        </w:rPr>
      </w:pPr>
    </w:p>
    <w:p w:rsidR="00B9241B" w:rsidRDefault="00B9241B">
      <w:pPr>
        <w:pageBreakBefore/>
        <w:rPr>
          <w:rFonts w:ascii="Arial Black" w:hAnsi="Arial Black"/>
          <w:sz w:val="40"/>
          <w:szCs w:val="44"/>
        </w:rPr>
      </w:pPr>
      <w:r>
        <w:rPr>
          <w:rFonts w:ascii="Arial Black" w:hAnsi="Arial Black"/>
          <w:sz w:val="40"/>
          <w:szCs w:val="44"/>
        </w:rPr>
        <w:lastRenderedPageBreak/>
        <w:t xml:space="preserve">Introduction to </w:t>
      </w:r>
      <w:proofErr w:type="spellStart"/>
      <w:r>
        <w:rPr>
          <w:rFonts w:ascii="Arial Black" w:hAnsi="Arial Black"/>
          <w:sz w:val="40"/>
          <w:szCs w:val="44"/>
        </w:rPr>
        <w:t>JOptionPane</w:t>
      </w:r>
      <w:proofErr w:type="spellEnd"/>
    </w:p>
    <w:p w:rsidR="00B9241B" w:rsidRDefault="00B9241B">
      <w:pPr>
        <w:numPr>
          <w:ilvl w:val="0"/>
          <w:numId w:val="12"/>
        </w:numPr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sz w:val="32"/>
        </w:rPr>
        <w:t>must</w:t>
      </w:r>
      <w:proofErr w:type="gramEnd"/>
      <w:r>
        <w:rPr>
          <w:rFonts w:ascii="Times New Roman" w:hAnsi="Times New Roman"/>
          <w:sz w:val="32"/>
        </w:rPr>
        <w:t xml:space="preserve"> import </w:t>
      </w:r>
      <w:proofErr w:type="spellStart"/>
      <w:r>
        <w:rPr>
          <w:rFonts w:ascii="Times New Roman" w:hAnsi="Times New Roman"/>
          <w:sz w:val="32"/>
        </w:rPr>
        <w:t>javax.swing</w:t>
      </w:r>
      <w:proofErr w:type="spellEnd"/>
      <w:r>
        <w:rPr>
          <w:rFonts w:ascii="Times New Roman" w:hAnsi="Times New Roman"/>
          <w:sz w:val="32"/>
        </w:rPr>
        <w:t>.*;</w:t>
      </w:r>
    </w:p>
    <w:p w:rsidR="00B9241B" w:rsidRDefault="00B9241B">
      <w:pPr>
        <w:numPr>
          <w:ilvl w:val="0"/>
          <w:numId w:val="1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two types</w:t>
      </w:r>
    </w:p>
    <w:p w:rsidR="00B9241B" w:rsidRDefault="00B9241B">
      <w:pPr>
        <w:numPr>
          <w:ilvl w:val="1"/>
          <w:numId w:val="1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input</w:t>
      </w:r>
    </w:p>
    <w:p w:rsidR="00B9241B" w:rsidRDefault="00B9241B">
      <w:pPr>
        <w:numPr>
          <w:ilvl w:val="1"/>
          <w:numId w:val="1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message</w:t>
      </w:r>
    </w:p>
    <w:p w:rsidR="00B9241B" w:rsidRDefault="00B9241B">
      <w:pPr>
        <w:rPr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688"/>
        <w:gridCol w:w="3668"/>
        <w:gridCol w:w="3670"/>
      </w:tblGrid>
      <w:tr w:rsidR="00B9241B">
        <w:tc>
          <w:tcPr>
            <w:tcW w:w="11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</w:rPr>
              <w:t>Joption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</w:rPr>
              <w:t xml:space="preserve"> MESSAGE Types</w:t>
            </w:r>
          </w:p>
        </w:tc>
      </w:tr>
      <w:tr w:rsidR="00B9241B">
        <w:tc>
          <w:tcPr>
            <w:tcW w:w="11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Code</w:t>
            </w:r>
          </w:p>
        </w:tc>
      </w:tr>
      <w:tr w:rsidR="00B9241B">
        <w:tc>
          <w:tcPr>
            <w:tcW w:w="11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INFORMATION_MESSAGE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WARNING_MESSAGE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rPr>
                <w:sz w:val="32"/>
              </w:rPr>
            </w:pPr>
          </w:p>
        </w:tc>
      </w:tr>
      <w:tr w:rsidR="00B9241B"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  <w:r>
              <w:rPr>
                <w:sz w:val="32"/>
              </w:rPr>
              <w:t>Information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  <w:r>
              <w:rPr>
                <w:sz w:val="32"/>
              </w:rPr>
              <w:t>Warning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  <w:r>
              <w:rPr>
                <w:sz w:val="32"/>
              </w:rPr>
              <w:t>Error</w:t>
            </w:r>
          </w:p>
        </w:tc>
      </w:tr>
      <w:tr w:rsidR="00B9241B"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FB01DF">
            <w:pPr>
              <w:snapToGrid w:val="0"/>
            </w:pPr>
            <w:r>
              <w:rPr>
                <w:noProof/>
                <w:sz w:val="32"/>
                <w:lang w:eastAsia="en-US"/>
              </w:rPr>
              <w:drawing>
                <wp:inline distT="0" distB="0" distL="0" distR="0" wp14:anchorId="5DB01200" wp14:editId="46AF7599">
                  <wp:extent cx="2049780" cy="88455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884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FB01DF">
            <w:pPr>
              <w:snapToGrid w:val="0"/>
            </w:pPr>
            <w:r>
              <w:rPr>
                <w:noProof/>
                <w:sz w:val="32"/>
                <w:lang w:eastAsia="en-US"/>
              </w:rPr>
              <w:drawing>
                <wp:inline distT="0" distB="0" distL="0" distR="0" wp14:anchorId="543F4220" wp14:editId="19D8B3C6">
                  <wp:extent cx="1999615" cy="86423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615" cy="864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FB01DF">
            <w:pPr>
              <w:snapToGrid w:val="0"/>
              <w:rPr>
                <w:sz w:val="32"/>
              </w:rPr>
            </w:pPr>
            <w:r>
              <w:rPr>
                <w:noProof/>
                <w:sz w:val="32"/>
                <w:lang w:eastAsia="en-US"/>
              </w:rPr>
              <w:drawing>
                <wp:inline distT="0" distB="0" distL="0" distR="0" wp14:anchorId="297566DB" wp14:editId="17F7B4AE">
                  <wp:extent cx="1979295" cy="854075"/>
                  <wp:effectExtent l="0" t="0" r="190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854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41B" w:rsidRDefault="00B9241B">
      <w:pPr>
        <w:rPr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</w:rPr>
              <w:t>JOptionPanel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</w:rPr>
              <w:t xml:space="preserve"> Input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ind w:left="720"/>
              <w:rPr>
                <w:sz w:val="32"/>
              </w:rPr>
            </w:pPr>
          </w:p>
          <w:p w:rsidR="00B9241B" w:rsidRDefault="00B9241B">
            <w:pPr>
              <w:ind w:left="720"/>
              <w:rPr>
                <w:sz w:val="32"/>
              </w:rPr>
            </w:pPr>
            <w:r>
              <w:rPr>
                <w:sz w:val="32"/>
              </w:rPr>
              <w:t xml:space="preserve">String s = </w:t>
            </w:r>
            <w:proofErr w:type="spellStart"/>
            <w:r>
              <w:rPr>
                <w:sz w:val="32"/>
                <w:shd w:val="clear" w:color="auto" w:fill="00FF00"/>
              </w:rPr>
              <w:t>JOptionPane.showInputDialog</w:t>
            </w:r>
            <w:proofErr w:type="spellEnd"/>
            <w:r>
              <w:rPr>
                <w:sz w:val="32"/>
              </w:rPr>
              <w:t>(null, “Enter an Integer:”);</w:t>
            </w:r>
          </w:p>
          <w:p w:rsidR="00B9241B" w:rsidRDefault="00B9241B">
            <w:pPr>
              <w:ind w:left="720"/>
              <w:rPr>
                <w:color w:val="76923C"/>
                <w:sz w:val="32"/>
              </w:rPr>
            </w:pPr>
            <w:proofErr w:type="spellStart"/>
            <w:r>
              <w:rPr>
                <w:sz w:val="32"/>
              </w:rPr>
              <w:t>System.out.println</w:t>
            </w:r>
            <w:proofErr w:type="spellEnd"/>
            <w:r>
              <w:rPr>
                <w:sz w:val="32"/>
              </w:rPr>
              <w:t xml:space="preserve">(“You entered “ + s); </w:t>
            </w:r>
            <w:r>
              <w:rPr>
                <w:color w:val="76923C"/>
                <w:sz w:val="32"/>
              </w:rPr>
              <w:t>// converts String to Integer</w:t>
            </w:r>
          </w:p>
          <w:p w:rsidR="00B9241B" w:rsidRDefault="00B9241B">
            <w:pPr>
              <w:ind w:left="720"/>
              <w:rPr>
                <w:sz w:val="32"/>
              </w:rPr>
            </w:pP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FB01DF">
            <w:pPr>
              <w:snapToGrid w:val="0"/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b/>
                <w:bCs/>
                <w:noProof/>
                <w:sz w:val="40"/>
                <w:lang w:eastAsia="en-US"/>
              </w:rPr>
              <w:drawing>
                <wp:inline distT="0" distB="0" distL="0" distR="0" wp14:anchorId="14DB37E1" wp14:editId="38FB5CD9">
                  <wp:extent cx="2833370" cy="1216025"/>
                  <wp:effectExtent l="0" t="0" r="508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121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41B" w:rsidRDefault="00B9241B">
      <w:pPr>
        <w:rPr>
          <w:rFonts w:ascii="Arial Black" w:hAnsi="Arial Black"/>
          <w:sz w:val="48"/>
          <w:szCs w:val="48"/>
        </w:rPr>
      </w:pPr>
    </w:p>
    <w:p w:rsidR="00B9241B" w:rsidRDefault="00B9241B">
      <w:pPr>
        <w:rPr>
          <w:rFonts w:ascii="Arial Black" w:hAnsi="Arial Black"/>
          <w:sz w:val="44"/>
          <w:szCs w:val="48"/>
        </w:rPr>
      </w:pPr>
      <w:r>
        <w:rPr>
          <w:rFonts w:ascii="Arial Black" w:hAnsi="Arial Black"/>
          <w:sz w:val="44"/>
          <w:szCs w:val="48"/>
        </w:rPr>
        <w:t>Conversion you already have (String notes)</w:t>
      </w:r>
    </w:p>
    <w:p w:rsidR="00B9241B" w:rsidRDefault="00B9241B">
      <w:pPr>
        <w:pageBreakBefore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 xml:space="preserve">Overloading </w:t>
      </w:r>
      <w:proofErr w:type="spellStart"/>
      <w:proofErr w:type="gramStart"/>
      <w:r>
        <w:rPr>
          <w:rFonts w:ascii="Arial Black" w:hAnsi="Arial Black"/>
          <w:sz w:val="48"/>
          <w:szCs w:val="48"/>
        </w:rPr>
        <w:t>next</w:t>
      </w:r>
      <w:r w:rsidRPr="002849E2">
        <w:rPr>
          <w:rFonts w:ascii="Arial Black" w:hAnsi="Arial Black"/>
          <w:i/>
          <w:sz w:val="48"/>
          <w:szCs w:val="48"/>
        </w:rPr>
        <w:t>Something</w:t>
      </w:r>
      <w:proofErr w:type="spellEnd"/>
      <w:r>
        <w:rPr>
          <w:rFonts w:ascii="Arial Black" w:hAnsi="Arial Black"/>
          <w:sz w:val="48"/>
          <w:szCs w:val="48"/>
        </w:rPr>
        <w:t>()</w:t>
      </w:r>
      <w:proofErr w:type="gramEnd"/>
    </w:p>
    <w:p w:rsidR="00B9241B" w:rsidRDefault="00B9241B">
      <w:pPr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next() is a Scanner function used to enter data</w:t>
      </w:r>
    </w:p>
    <w:p w:rsidR="00B9241B" w:rsidRDefault="00B9241B">
      <w:pPr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could use </w:t>
      </w:r>
      <w:proofErr w:type="spellStart"/>
      <w:r>
        <w:rPr>
          <w:rFonts w:ascii="Times New Roman" w:hAnsi="Times New Roman"/>
          <w:sz w:val="32"/>
          <w:szCs w:val="32"/>
        </w:rPr>
        <w:t>JOptionPane</w:t>
      </w:r>
      <w:proofErr w:type="spellEnd"/>
      <w:r>
        <w:rPr>
          <w:rFonts w:ascii="Times New Roman" w:hAnsi="Times New Roman"/>
          <w:sz w:val="32"/>
          <w:szCs w:val="32"/>
        </w:rPr>
        <w:t xml:space="preserve"> or Scanner to gather data</w:t>
      </w:r>
    </w:p>
    <w:p w:rsidR="00B9241B" w:rsidRDefault="00B9241B">
      <w:pPr>
        <w:numPr>
          <w:ilvl w:val="1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must import whatever library corresponds</w:t>
      </w:r>
    </w:p>
    <w:p w:rsidR="00B9241B" w:rsidRDefault="00B9241B">
      <w:pPr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uses </w:t>
      </w:r>
      <w:proofErr w:type="spellStart"/>
      <w:r>
        <w:rPr>
          <w:rFonts w:ascii="Times New Roman" w:hAnsi="Times New Roman"/>
          <w:sz w:val="32"/>
          <w:szCs w:val="32"/>
        </w:rPr>
        <w:t>mutators</w:t>
      </w:r>
      <w:proofErr w:type="spellEnd"/>
      <w:r>
        <w:rPr>
          <w:rFonts w:ascii="Times New Roman" w:hAnsi="Times New Roman"/>
          <w:sz w:val="32"/>
          <w:szCs w:val="32"/>
        </w:rPr>
        <w:t xml:space="preserve"> to set values</w:t>
      </w:r>
    </w:p>
    <w:p w:rsidR="00B9241B" w:rsidRDefault="00B9241B">
      <w:pPr>
        <w:numPr>
          <w:ilvl w:val="1"/>
          <w:numId w:val="1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don’t reinvent the wheel</w:t>
      </w:r>
    </w:p>
    <w:p w:rsidR="00B9241B" w:rsidRDefault="00B9241B">
      <w:pPr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nextSomething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Example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nextEmployee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first 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last 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autoSpaceDE w:val="0"/>
              <w:snapToGrid w:val="0"/>
              <w:rPr>
                <w:rFonts w:ascii="Arial Black" w:hAnsi="Arial Black" w:cs="Courier New"/>
                <w:color w:val="76923C"/>
                <w:sz w:val="32"/>
                <w:szCs w:val="32"/>
              </w:rPr>
            </w:pPr>
            <w:r>
              <w:rPr>
                <w:rFonts w:ascii="Arial Black" w:hAnsi="Arial Black" w:cs="Courier New"/>
                <w:color w:val="76923C"/>
                <w:sz w:val="32"/>
                <w:szCs w:val="32"/>
              </w:rPr>
              <w:t>Call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Employee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00"/>
              </w:rPr>
              <w:t>Lupoli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Employee();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C0C0C0"/>
              </w:rPr>
              <w:t>Lupoli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.nextEmployee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C0C0C0"/>
              </w:rPr>
              <w:t>Lupoli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9241B" w:rsidRDefault="00B9241B"/>
    <w:p w:rsidR="00084F5C" w:rsidRDefault="00084F5C">
      <w:pPr>
        <w:suppressAutoHyphens w:val="0"/>
        <w:rPr>
          <w:rFonts w:ascii="Arial Black" w:hAnsi="Arial Black"/>
          <w:sz w:val="40"/>
          <w:szCs w:val="44"/>
        </w:rPr>
      </w:pPr>
      <w:r w:rsidRPr="00084F5C">
        <w:rPr>
          <w:rFonts w:ascii="Arial Black" w:hAnsi="Arial Black"/>
          <w:sz w:val="40"/>
          <w:szCs w:val="44"/>
        </w:rPr>
        <w:sym w:font="Wingdings" w:char="F0DF"/>
      </w:r>
      <w:r>
        <w:rPr>
          <w:rFonts w:ascii="Arial Black" w:hAnsi="Arial Black"/>
          <w:sz w:val="40"/>
          <w:szCs w:val="44"/>
        </w:rPr>
        <w:t>--------- End of Advanced Classes Lab -------</w:t>
      </w:r>
      <w:r w:rsidRPr="00084F5C">
        <w:rPr>
          <w:rFonts w:ascii="Arial Black" w:hAnsi="Arial Black"/>
          <w:sz w:val="40"/>
          <w:szCs w:val="44"/>
        </w:rPr>
        <w:sym w:font="Wingdings" w:char="F0E0"/>
      </w:r>
    </w:p>
    <w:p w:rsidR="00084F5C" w:rsidRDefault="00084F5C" w:rsidP="00084F5C">
      <w:pPr>
        <w:suppressAutoHyphens w:val="0"/>
        <w:jc w:val="center"/>
        <w:rPr>
          <w:rFonts w:ascii="Arial Black" w:hAnsi="Arial Black"/>
          <w:sz w:val="40"/>
          <w:szCs w:val="44"/>
        </w:rPr>
      </w:pPr>
      <w:r>
        <w:rPr>
          <w:rFonts w:ascii="Arial Black" w:hAnsi="Arial Black"/>
          <w:sz w:val="40"/>
          <w:szCs w:val="44"/>
        </w:rPr>
        <w:t>(</w:t>
      </w:r>
      <w:proofErr w:type="gramStart"/>
      <w:r>
        <w:rPr>
          <w:rFonts w:ascii="Arial Black" w:hAnsi="Arial Black"/>
          <w:sz w:val="40"/>
          <w:szCs w:val="44"/>
        </w:rPr>
        <w:t>as</w:t>
      </w:r>
      <w:proofErr w:type="gramEnd"/>
      <w:r>
        <w:rPr>
          <w:rFonts w:ascii="Arial Black" w:hAnsi="Arial Black"/>
          <w:sz w:val="40"/>
          <w:szCs w:val="44"/>
        </w:rPr>
        <w:t xml:space="preserve"> of 4/12/16)</w:t>
      </w:r>
    </w:p>
    <w:p w:rsidR="00084F5C" w:rsidRDefault="00084F5C">
      <w:pPr>
        <w:suppressAutoHyphens w:val="0"/>
        <w:rPr>
          <w:rFonts w:ascii="Arial Black" w:hAnsi="Arial Black"/>
          <w:sz w:val="40"/>
          <w:szCs w:val="44"/>
        </w:rPr>
      </w:pPr>
      <w:r>
        <w:rPr>
          <w:rFonts w:ascii="Arial Black" w:hAnsi="Arial Black"/>
          <w:sz w:val="40"/>
          <w:szCs w:val="44"/>
        </w:rPr>
        <w:br w:type="page"/>
      </w:r>
    </w:p>
    <w:p w:rsidR="00B9241B" w:rsidRDefault="00B9241B">
      <w:pPr>
        <w:rPr>
          <w:rFonts w:ascii="Arial Black" w:hAnsi="Arial Black"/>
          <w:sz w:val="40"/>
          <w:szCs w:val="44"/>
        </w:rPr>
      </w:pPr>
      <w:r>
        <w:rPr>
          <w:rFonts w:ascii="Arial Black" w:hAnsi="Arial Black"/>
          <w:sz w:val="40"/>
          <w:szCs w:val="44"/>
        </w:rPr>
        <w:lastRenderedPageBreak/>
        <w:t>Adding Mathematical features</w:t>
      </w:r>
    </w:p>
    <w:p w:rsidR="00B9241B" w:rsidRDefault="00B9241B">
      <w:pPr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ALL INSTANCES REQUIRE MATHEMATICAL FEATURES!!</w:t>
      </w:r>
    </w:p>
    <w:p w:rsidR="00B9241B" w:rsidRDefault="00B9241B">
      <w:pPr>
        <w:numPr>
          <w:ilvl w:val="1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Employee sure doesn’t</w:t>
      </w:r>
    </w:p>
    <w:p w:rsidR="00B9241B" w:rsidRDefault="00B9241B">
      <w:pPr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C++ and other languages give the ability to </w:t>
      </w:r>
      <w:r>
        <w:rPr>
          <w:rFonts w:ascii="Times New Roman" w:hAnsi="Times New Roman"/>
          <w:b/>
          <w:i/>
          <w:sz w:val="32"/>
          <w:szCs w:val="32"/>
          <w:u w:val="single"/>
        </w:rPr>
        <w:t>overload operators</w:t>
      </w:r>
      <w:r>
        <w:rPr>
          <w:rFonts w:ascii="Times New Roman" w:hAnsi="Times New Roman"/>
          <w:sz w:val="32"/>
          <w:szCs w:val="32"/>
        </w:rPr>
        <w:t xml:space="preserve"> such as +, -, </w:t>
      </w:r>
      <w:proofErr w:type="spellStart"/>
      <w:r>
        <w:rPr>
          <w:rFonts w:ascii="Times New Roman" w:hAnsi="Times New Roman"/>
          <w:sz w:val="32"/>
          <w:szCs w:val="32"/>
        </w:rPr>
        <w:t>etc</w:t>
      </w:r>
      <w:proofErr w:type="spellEnd"/>
      <w:r>
        <w:rPr>
          <w:rFonts w:ascii="Times New Roman" w:hAnsi="Times New Roman"/>
          <w:sz w:val="32"/>
          <w:szCs w:val="32"/>
        </w:rPr>
        <w:t>…</w:t>
      </w:r>
    </w:p>
    <w:p w:rsidR="00B9241B" w:rsidRDefault="00B9241B">
      <w:pPr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Java does not</w:t>
      </w:r>
    </w:p>
    <w:p w:rsidR="00B9241B" w:rsidRDefault="00B9241B">
      <w:pPr>
        <w:numPr>
          <w:ilvl w:val="0"/>
          <w:numId w:val="16"/>
        </w:numPr>
        <w:rPr>
          <w:rFonts w:ascii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we can create and </w:t>
      </w:r>
      <w:r>
        <w:rPr>
          <w:rFonts w:ascii="Times New Roman" w:hAnsi="Times New Roman"/>
          <w:b/>
          <w:i/>
          <w:sz w:val="32"/>
          <w:szCs w:val="32"/>
          <w:u w:val="single"/>
        </w:rPr>
        <w:t>overload of functions</w:t>
      </w:r>
    </w:p>
    <w:p w:rsidR="00B9241B" w:rsidRDefault="00B9241B">
      <w:pPr>
        <w:numPr>
          <w:ilvl w:val="1"/>
          <w:numId w:val="16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we</w:t>
      </w:r>
      <w:proofErr w:type="gramEnd"/>
      <w:r>
        <w:rPr>
          <w:rFonts w:ascii="Times New Roman" w:hAnsi="Times New Roman"/>
          <w:sz w:val="32"/>
          <w:szCs w:val="32"/>
        </w:rPr>
        <w:t xml:space="preserve"> already have </w:t>
      </w:r>
      <w:proofErr w:type="spellStart"/>
      <w:r>
        <w:rPr>
          <w:rFonts w:ascii="Times New Roman" w:hAnsi="Times New Roman"/>
          <w:sz w:val="32"/>
          <w:szCs w:val="32"/>
        </w:rPr>
        <w:t>toString</w:t>
      </w:r>
      <w:proofErr w:type="spellEnd"/>
      <w:r>
        <w:rPr>
          <w:rFonts w:ascii="Times New Roman" w:hAnsi="Times New Roman"/>
          <w:sz w:val="32"/>
          <w:szCs w:val="32"/>
        </w:rPr>
        <w:t xml:space="preserve">, compare, equal, </w:t>
      </w:r>
      <w:proofErr w:type="spellStart"/>
      <w:r>
        <w:rPr>
          <w:rFonts w:ascii="Times New Roman" w:hAnsi="Times New Roman"/>
          <w:sz w:val="32"/>
          <w:szCs w:val="32"/>
        </w:rPr>
        <w:t>etc</w:t>
      </w:r>
      <w:proofErr w:type="spellEnd"/>
      <w:r>
        <w:rPr>
          <w:rFonts w:ascii="Times New Roman" w:hAnsi="Times New Roman"/>
          <w:sz w:val="32"/>
          <w:szCs w:val="32"/>
        </w:rPr>
        <w:t>…</w:t>
      </w:r>
    </w:p>
    <w:p w:rsidR="00B9241B" w:rsidRDefault="00B9241B">
      <w:pPr>
        <w:numPr>
          <w:ilvl w:val="1"/>
          <w:numId w:val="16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we</w:t>
      </w:r>
      <w:proofErr w:type="gramEnd"/>
      <w:r>
        <w:rPr>
          <w:rFonts w:ascii="Times New Roman" w:hAnsi="Times New Roman"/>
          <w:sz w:val="32"/>
          <w:szCs w:val="32"/>
        </w:rPr>
        <w:t xml:space="preserve"> MAY need to create “add”, “subtract”, </w:t>
      </w:r>
      <w:proofErr w:type="spellStart"/>
      <w:r>
        <w:rPr>
          <w:rFonts w:ascii="Times New Roman" w:hAnsi="Times New Roman"/>
          <w:sz w:val="32"/>
          <w:szCs w:val="32"/>
        </w:rPr>
        <w:t>etc</w:t>
      </w:r>
      <w:proofErr w:type="spellEnd"/>
      <w:r>
        <w:rPr>
          <w:rFonts w:ascii="Times New Roman" w:hAnsi="Times New Roman"/>
          <w:sz w:val="32"/>
          <w:szCs w:val="32"/>
        </w:rPr>
        <w:t>…</w:t>
      </w:r>
    </w:p>
    <w:p w:rsidR="00B9241B" w:rsidRDefault="00B9241B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Examples of Using overloaded operators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pStyle w:val="Subtitle"/>
              <w:snapToGrid w:val="0"/>
              <w:jc w:val="center"/>
              <w:rPr>
                <w:sz w:val="40"/>
                <w:szCs w:val="44"/>
              </w:rPr>
            </w:pPr>
            <w:r>
              <w:object w:dxaOrig="6809" w:dyaOrig="3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pt;height:167.1pt" o:ole="" filled="t">
                  <v:fill color2="black"/>
                  <v:imagedata r:id="rId14" o:title=""/>
                </v:shape>
                <o:OLEObject Type="Embed" ProgID="PBrush" ShapeID="_x0000_i1025" DrawAspect="Content" ObjectID="_1528032420" r:id="rId15"/>
              </w:object>
            </w:r>
          </w:p>
        </w:tc>
      </w:tr>
    </w:tbl>
    <w:p w:rsidR="00B9241B" w:rsidRDefault="00B9241B">
      <w:pPr>
        <w:rPr>
          <w:rFonts w:ascii="Arial Black" w:hAnsi="Arial Black"/>
          <w:sz w:val="40"/>
          <w:szCs w:val="44"/>
        </w:rPr>
      </w:pPr>
    </w:p>
    <w:p w:rsidR="002849E2" w:rsidRDefault="002849E2">
      <w:pPr>
        <w:suppressAutoHyphens w:val="0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br w:type="page"/>
      </w:r>
    </w:p>
    <w:p w:rsidR="00B9241B" w:rsidRDefault="00B9241B">
      <w:pPr>
        <w:jc w:val="both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>Introduction to Math feature with PIE class</w:t>
      </w:r>
    </w:p>
    <w:p w:rsidR="00B9241B" w:rsidRDefault="00B9241B">
      <w:pPr>
        <w:numPr>
          <w:ilvl w:val="0"/>
          <w:numId w:val="1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Pie class is a simple class with many of the complete profile functions</w:t>
      </w:r>
    </w:p>
    <w:p w:rsidR="00B9241B" w:rsidRDefault="00B9241B">
      <w:pPr>
        <w:numPr>
          <w:ilvl w:val="0"/>
          <w:numId w:val="13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 are focused on the mathematical features</w:t>
      </w:r>
    </w:p>
    <w:p w:rsidR="00B9241B" w:rsidRDefault="00B9241B">
      <w:pPr>
        <w:jc w:val="both"/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107"/>
        <w:gridCol w:w="3919"/>
      </w:tblGrid>
      <w:tr w:rsidR="00B9241B">
        <w:tc>
          <w:tcPr>
            <w:tcW w:w="1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Pie Class setup</w:t>
            </w:r>
          </w:p>
        </w:tc>
      </w:tr>
      <w:tr w:rsidR="00B9241B"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Pie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241B" w:rsidRDefault="00B9241B">
            <w:pPr>
              <w:autoSpaceDE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MAX_PIECES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t xml:space="preserve"> </w:t>
            </w:r>
          </w:p>
          <w:p w:rsidR="00B9241B" w:rsidRDefault="00B9241B">
            <w:pPr>
              <w:autoSpaceDE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t xml:space="preserve">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Pie()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//default pie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8;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MAX_PIECES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8;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Pie(String type)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//default pie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type;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8;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MAX_PIECES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8;</w:t>
            </w:r>
          </w:p>
          <w:p w:rsidR="00B9241B" w:rsidRDefault="00B9241B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241B" w:rsidRDefault="00B9241B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9241B" w:rsidRDefault="00B9241B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  <w:t>// complete class profile functions and features below</w:t>
            </w:r>
          </w:p>
          <w:p w:rsidR="00B9241B" w:rsidRDefault="00B9241B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</w:pPr>
          </w:p>
          <w:p w:rsidR="00B9241B" w:rsidRDefault="00B9241B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  <w:t xml:space="preserve">// scroll up to see what we need to have a complete class </w:t>
            </w:r>
          </w:p>
          <w:p w:rsidR="00B9241B" w:rsidRDefault="00B9241B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00FFFF"/>
              </w:rPr>
              <w:t>// profile</w:t>
            </w:r>
          </w:p>
        </w:tc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241B" w:rsidRDefault="00B9241B">
            <w:pPr>
              <w:autoSpaceDE w:val="0"/>
              <w:snapToGrid w:val="0"/>
              <w:jc w:val="center"/>
              <w:rPr>
                <w:sz w:val="32"/>
                <w:szCs w:val="32"/>
              </w:rPr>
            </w:pPr>
            <w:r>
              <w:object w:dxaOrig="1815" w:dyaOrig="1815">
                <v:shape id="_x0000_i1026" type="#_x0000_t75" style="width:91.35pt;height:91.35pt" o:ole="" filled="t">
                  <v:fill color2="black"/>
                  <v:imagedata r:id="rId16" o:title=""/>
                </v:shape>
                <o:OLEObject Type="Embed" ProgID="PBrush" ShapeID="_x0000_i1026" DrawAspect="Content" ObjectID="_1528032421" r:id="rId17"/>
              </w:object>
            </w:r>
          </w:p>
        </w:tc>
      </w:tr>
    </w:tbl>
    <w:p w:rsidR="00B9241B" w:rsidRDefault="00B9241B">
      <w:pPr>
        <w:rPr>
          <w:sz w:val="32"/>
          <w:szCs w:val="32"/>
        </w:rPr>
      </w:pPr>
    </w:p>
    <w:p w:rsidR="00B9241B" w:rsidRDefault="00B9241B">
      <w:pPr>
        <w:pageBreakBefore/>
        <w:jc w:val="both"/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lastRenderedPageBreak/>
        <w:t>Addition “overload</w:t>
      </w:r>
      <w:proofErr w:type="gramEnd"/>
      <w:r>
        <w:rPr>
          <w:rFonts w:ascii="Arial Black" w:hAnsi="Arial Black"/>
          <w:sz w:val="44"/>
          <w:szCs w:val="44"/>
        </w:rPr>
        <w:t>” method</w:t>
      </w:r>
    </w:p>
    <w:p w:rsidR="00B9241B" w:rsidRDefault="00B9241B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 call the function </w:t>
      </w:r>
      <w:r w:rsidRPr="00D16924">
        <w:rPr>
          <w:rFonts w:ascii="Times New Roman" w:hAnsi="Times New Roman"/>
          <w:sz w:val="32"/>
          <w:szCs w:val="32"/>
          <w:highlight w:val="green"/>
        </w:rPr>
        <w:t>add</w:t>
      </w:r>
    </w:p>
    <w:p w:rsidR="00B9241B" w:rsidRDefault="00B9241B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add two pies to ONE pie</w:t>
      </w:r>
    </w:p>
    <w:p w:rsidR="00B9241B" w:rsidRDefault="00B9241B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will always need to identify exactly what we are adding together in two instances</w:t>
      </w:r>
    </w:p>
    <w:p w:rsidR="00B9241B" w:rsidRDefault="00B9241B">
      <w:pPr>
        <w:numPr>
          <w:ilvl w:val="1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this case we are adding the member variable “pieces”</w:t>
      </w:r>
    </w:p>
    <w:p w:rsidR="00B9241B" w:rsidRDefault="00B9241B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make sure to add validation features</w:t>
      </w:r>
    </w:p>
    <w:p w:rsidR="00B9241B" w:rsidRDefault="00B9241B">
      <w:pPr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Adding Overload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Adding in theory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FB01DF">
            <w:pPr>
              <w:snapToGrid w:val="0"/>
              <w:jc w:val="center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US"/>
              </w:rPr>
              <w:drawing>
                <wp:inline distT="0" distB="0" distL="0" distR="0" wp14:anchorId="1E25CDD2" wp14:editId="2B55B4BA">
                  <wp:extent cx="4311015" cy="119570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1195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jc w:val="center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Adding 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Pie add(Pie x)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MAX_PIECES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"Too Full!! Cannot add to pie."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"Adding"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"Wrong types!! Cannot add to pie."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"Adding"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JOptionPane.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there is room, and same type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pieces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D1692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x.</w:t>
            </w:r>
            <w:r w:rsidRPr="00D16924">
              <w:rPr>
                <w:rFonts w:ascii="Courier New" w:hAnsi="Courier New" w:cs="Courier New"/>
                <w:color w:val="0000C0"/>
                <w:sz w:val="20"/>
                <w:szCs w:val="20"/>
                <w:highlight w:val="green"/>
              </w:rPr>
              <w:t>pieces</w:t>
            </w:r>
            <w:proofErr w:type="spellEnd"/>
            <w:r w:rsidRPr="00D1692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= 0;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169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green"/>
              </w:rPr>
              <w:t>return</w:t>
            </w:r>
            <w:r w:rsidRPr="00D1692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D1692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green"/>
              </w:rPr>
              <w:t>this</w:t>
            </w:r>
            <w:r w:rsidRPr="00D1692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;</w:t>
            </w:r>
          </w:p>
          <w:p w:rsidR="00B9241B" w:rsidRDefault="00B9241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9241B" w:rsidRDefault="00B9241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autoSpaceDE w:val="0"/>
              <w:snapToGrid w:val="0"/>
              <w:rPr>
                <w:rFonts w:ascii="Arial Black" w:hAnsi="Arial Black" w:cs="Courier New"/>
                <w:bCs/>
                <w:color w:val="76923C"/>
                <w:sz w:val="32"/>
                <w:szCs w:val="32"/>
              </w:rPr>
            </w:pPr>
            <w:r>
              <w:rPr>
                <w:rFonts w:ascii="Arial Black" w:hAnsi="Arial Black" w:cs="Courier New"/>
                <w:bCs/>
                <w:color w:val="76923C"/>
                <w:sz w:val="32"/>
                <w:szCs w:val="32"/>
              </w:rPr>
              <w:t>Adding call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autoSpaceDE w:val="0"/>
              <w:snapToGri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combine into one pie!! WRONG TYPES!!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peachPie1.add(cherryPie2);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won’t work with code above since types are different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3F7F5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combine into one pie!!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cherryPie1.add(cherryPie2);</w:t>
            </w:r>
          </w:p>
          <w:p w:rsidR="00B9241B" w:rsidRDefault="00B9241B">
            <w:pPr>
              <w:autoSpaceDE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B9241B" w:rsidRDefault="00B9241B">
      <w:pPr>
        <w:rPr>
          <w:sz w:val="32"/>
          <w:szCs w:val="32"/>
          <w:shd w:val="clear" w:color="auto" w:fill="00FFFF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shd w:val="clear" w:color="auto" w:fill="00FFFF"/>
        </w:rPr>
        <w:t xml:space="preserve">// </w:t>
      </w:r>
      <w:proofErr w:type="gramStart"/>
      <w:r>
        <w:rPr>
          <w:sz w:val="32"/>
          <w:szCs w:val="32"/>
          <w:shd w:val="clear" w:color="auto" w:fill="00FFFF"/>
        </w:rPr>
        <w:t>Create</w:t>
      </w:r>
      <w:proofErr w:type="gramEnd"/>
      <w:r>
        <w:rPr>
          <w:sz w:val="32"/>
          <w:szCs w:val="32"/>
          <w:shd w:val="clear" w:color="auto" w:fill="00FFFF"/>
        </w:rPr>
        <w:t xml:space="preserve"> the subtract method</w:t>
      </w:r>
    </w:p>
    <w:p w:rsidR="00B9241B" w:rsidRDefault="00B9241B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 xml:space="preserve">Array of Objects </w:t>
      </w:r>
    </w:p>
    <w:p w:rsidR="00B9241B" w:rsidRPr="00142198" w:rsidRDefault="00B9241B">
      <w:pPr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142198">
        <w:rPr>
          <w:rFonts w:ascii="Times New Roman" w:hAnsi="Times New Roman" w:cs="Times New Roman"/>
          <w:sz w:val="32"/>
        </w:rPr>
        <w:t>NOT THE SAME AS OBJECTS WITH ARRAYS!!!!</w:t>
      </w:r>
    </w:p>
    <w:p w:rsidR="00B9241B" w:rsidRPr="00142198" w:rsidRDefault="00B9241B">
      <w:pPr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142198">
        <w:rPr>
          <w:rFonts w:ascii="Times New Roman" w:hAnsi="Times New Roman" w:cs="Times New Roman"/>
          <w:sz w:val="32"/>
        </w:rPr>
        <w:t xml:space="preserve">An array of Objects are exactly the same as an array of </w:t>
      </w:r>
      <w:proofErr w:type="spellStart"/>
      <w:r w:rsidRPr="00142198">
        <w:rPr>
          <w:rFonts w:ascii="Times New Roman" w:hAnsi="Times New Roman" w:cs="Times New Roman"/>
          <w:sz w:val="32"/>
        </w:rPr>
        <w:t>structs</w:t>
      </w:r>
      <w:proofErr w:type="spellEnd"/>
      <w:r w:rsidRPr="00142198">
        <w:rPr>
          <w:rFonts w:ascii="Times New Roman" w:hAnsi="Times New Roman" w:cs="Times New Roman"/>
          <w:sz w:val="32"/>
        </w:rPr>
        <w:t xml:space="preserve"> just again with variables and functions</w:t>
      </w:r>
    </w:p>
    <w:p w:rsidR="00B9241B" w:rsidRPr="00142198" w:rsidRDefault="00B9241B">
      <w:pPr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142198">
        <w:rPr>
          <w:rFonts w:ascii="Times New Roman" w:hAnsi="Times New Roman" w:cs="Times New Roman"/>
          <w:sz w:val="32"/>
        </w:rPr>
        <w:t>We can use an array of Objects just like an array!!</w:t>
      </w:r>
    </w:p>
    <w:p w:rsidR="00B9241B" w:rsidRPr="00142198" w:rsidRDefault="00B9241B">
      <w:pPr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142198">
        <w:rPr>
          <w:rFonts w:ascii="Times New Roman" w:hAnsi="Times New Roman" w:cs="Times New Roman"/>
          <w:sz w:val="32"/>
        </w:rPr>
        <w:t>We can use for loops to access a huge amount of data since the Objects are identified by indices!!!</w:t>
      </w:r>
    </w:p>
    <w:p w:rsidR="00B9241B" w:rsidRPr="00142198" w:rsidRDefault="00B9241B">
      <w:pPr>
        <w:rPr>
          <w:rFonts w:ascii="Times New Roman" w:hAnsi="Times New Roman" w:cs="Times New Roman"/>
          <w:sz w:val="32"/>
          <w:szCs w:val="32"/>
        </w:rPr>
      </w:pPr>
    </w:p>
    <w:p w:rsidR="00B9241B" w:rsidRDefault="00B43D57">
      <w:pPr>
        <w:rPr>
          <w:sz w:val="32"/>
          <w:szCs w:val="32"/>
        </w:rPr>
      </w:pPr>
      <w:r>
        <w:rPr>
          <w:sz w:val="32"/>
          <w:szCs w:val="32"/>
        </w:rPr>
        <w:t>Student</w:t>
      </w:r>
      <w:r w:rsidR="00B9241B">
        <w:rPr>
          <w:sz w:val="32"/>
          <w:szCs w:val="32"/>
        </w:rPr>
        <w:t xml:space="preserve"> [] CS1044 = new </w:t>
      </w:r>
      <w:proofErr w:type="gramStart"/>
      <w:r>
        <w:rPr>
          <w:sz w:val="32"/>
          <w:szCs w:val="32"/>
        </w:rPr>
        <w:t>Student</w:t>
      </w:r>
      <w:r w:rsidR="00B9241B">
        <w:rPr>
          <w:sz w:val="32"/>
          <w:szCs w:val="32"/>
        </w:rPr>
        <w:t>[</w:t>
      </w:r>
      <w:proofErr w:type="gramEnd"/>
      <w:r w:rsidR="00B9241B">
        <w:rPr>
          <w:sz w:val="32"/>
          <w:szCs w:val="32"/>
        </w:rPr>
        <w:t xml:space="preserve">100];  </w:t>
      </w:r>
    </w:p>
    <w:p w:rsidR="00B9241B" w:rsidRDefault="00B924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CS1044.length;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B9241B" w:rsidRDefault="00B924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{ CS1044</w:t>
      </w:r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= new </w:t>
      </w:r>
      <w:r w:rsidR="00B43D57">
        <w:rPr>
          <w:sz w:val="32"/>
          <w:szCs w:val="32"/>
        </w:rPr>
        <w:t>Student</w:t>
      </w:r>
      <w:r>
        <w:rPr>
          <w:sz w:val="32"/>
          <w:szCs w:val="32"/>
        </w:rPr>
        <w:t>(); }</w:t>
      </w:r>
    </w:p>
    <w:p w:rsidR="00B9241B" w:rsidRDefault="00B9241B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0"/>
      </w:tblGrid>
      <w:tr w:rsidR="00B9241B">
        <w:trPr>
          <w:gridAfter w:val="1"/>
          <w:wAfter w:w="10" w:type="dxa"/>
        </w:trPr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0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2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3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4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5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6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7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8</w:t>
            </w:r>
          </w:p>
        </w:tc>
      </w:tr>
      <w:tr w:rsidR="00B9241B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</w:tr>
      <w:tr w:rsidR="00B9241B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</w:tr>
      <w:tr w:rsidR="00B9241B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</w:tr>
    </w:tbl>
    <w:p w:rsidR="00B9241B" w:rsidRDefault="00B9241B"/>
    <w:p w:rsidR="00B9241B" w:rsidRDefault="00B9241B">
      <w:pPr>
        <w:rPr>
          <w:color w:val="008000"/>
          <w:sz w:val="32"/>
        </w:rPr>
      </w:pPr>
      <w:proofErr w:type="gramStart"/>
      <w:r>
        <w:rPr>
          <w:sz w:val="32"/>
        </w:rPr>
        <w:t>CS1044[</w:t>
      </w:r>
      <w:proofErr w:type="gramEnd"/>
      <w:r>
        <w:rPr>
          <w:sz w:val="32"/>
        </w:rPr>
        <w:t>0].Test1 = 70</w:t>
      </w:r>
      <w:r>
        <w:rPr>
          <w:color w:val="008000"/>
          <w:sz w:val="32"/>
        </w:rPr>
        <w:t>; // student #0 got a 70 on Test1</w:t>
      </w:r>
    </w:p>
    <w:p w:rsidR="00B9241B" w:rsidRDefault="00B9241B">
      <w:pPr>
        <w:rPr>
          <w:color w:val="008000"/>
          <w:sz w:val="32"/>
        </w:rPr>
      </w:pPr>
      <w:proofErr w:type="gramStart"/>
      <w:r>
        <w:rPr>
          <w:sz w:val="32"/>
        </w:rPr>
        <w:t>CS1044[</w:t>
      </w:r>
      <w:proofErr w:type="gramEnd"/>
      <w:r>
        <w:rPr>
          <w:sz w:val="32"/>
        </w:rPr>
        <w:t xml:space="preserve">1].Test1 = 40; </w:t>
      </w:r>
      <w:r>
        <w:rPr>
          <w:color w:val="008000"/>
          <w:sz w:val="32"/>
        </w:rPr>
        <w:t>// student #1 got a 40 on Test1</w:t>
      </w:r>
    </w:p>
    <w:p w:rsidR="00B9241B" w:rsidRDefault="00B9241B">
      <w:pPr>
        <w:rPr>
          <w:color w:val="008000"/>
          <w:sz w:val="32"/>
        </w:rPr>
      </w:pPr>
      <w:proofErr w:type="gramStart"/>
      <w:r>
        <w:rPr>
          <w:sz w:val="32"/>
        </w:rPr>
        <w:t>CS1044[</w:t>
      </w:r>
      <w:proofErr w:type="gramEnd"/>
      <w:r>
        <w:rPr>
          <w:sz w:val="32"/>
        </w:rPr>
        <w:t xml:space="preserve">2].Test1 = 90; </w:t>
      </w:r>
      <w:r>
        <w:rPr>
          <w:color w:val="008000"/>
          <w:sz w:val="32"/>
        </w:rPr>
        <w:t>// student #2 got a 90 on Test1</w:t>
      </w:r>
    </w:p>
    <w:p w:rsidR="00B9241B" w:rsidRDefault="00B9241B">
      <w:pPr>
        <w:rPr>
          <w:color w:val="008000"/>
          <w:sz w:val="32"/>
        </w:rPr>
      </w:pPr>
      <w:proofErr w:type="gramStart"/>
      <w:r>
        <w:rPr>
          <w:sz w:val="32"/>
        </w:rPr>
        <w:t>CS1044[</w:t>
      </w:r>
      <w:proofErr w:type="gramEnd"/>
      <w:r>
        <w:rPr>
          <w:sz w:val="32"/>
        </w:rPr>
        <w:t>4].</w:t>
      </w:r>
      <w:proofErr w:type="spellStart"/>
      <w:r>
        <w:rPr>
          <w:sz w:val="32"/>
        </w:rPr>
        <w:t>getTestAverage</w:t>
      </w:r>
      <w:proofErr w:type="spellEnd"/>
      <w:r>
        <w:rPr>
          <w:sz w:val="32"/>
        </w:rPr>
        <w:t xml:space="preserve">( ); </w:t>
      </w:r>
      <w:r>
        <w:rPr>
          <w:color w:val="008000"/>
          <w:sz w:val="32"/>
        </w:rPr>
        <w:t>// will display the test average for student #4</w:t>
      </w:r>
    </w:p>
    <w:p w:rsidR="00B9241B" w:rsidRDefault="00B9241B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6"/>
        <w:gridCol w:w="1226"/>
        <w:gridCol w:w="1226"/>
        <w:gridCol w:w="1226"/>
        <w:gridCol w:w="1208"/>
        <w:gridCol w:w="1226"/>
        <w:gridCol w:w="1226"/>
        <w:gridCol w:w="1226"/>
        <w:gridCol w:w="1226"/>
        <w:gridCol w:w="10"/>
      </w:tblGrid>
      <w:tr w:rsidR="00B9241B">
        <w:trPr>
          <w:gridAfter w:val="1"/>
          <w:wAfter w:w="10" w:type="dxa"/>
        </w:trPr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  <w:shd w:val="clear" w:color="auto" w:fill="00FFFF"/>
              </w:rPr>
            </w:pPr>
            <w:r>
              <w:rPr>
                <w:b/>
                <w:bCs/>
                <w:sz w:val="30"/>
                <w:shd w:val="clear" w:color="auto" w:fill="00FFFF"/>
              </w:rPr>
              <w:t>0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2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3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4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5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6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7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val="clear" w:color="auto" w:fill="00CC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8</w:t>
            </w:r>
          </w:p>
        </w:tc>
      </w:tr>
      <w:tr w:rsidR="00B9241B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  <w:shd w:val="clear" w:color="auto" w:fill="FFFF00"/>
              </w:rPr>
            </w:pPr>
            <w:r>
              <w:rPr>
                <w:b/>
                <w:bCs/>
                <w:sz w:val="30"/>
                <w:shd w:val="clear" w:color="auto" w:fill="FFFF00"/>
              </w:rPr>
              <w:t>70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  <w:shd w:val="clear" w:color="auto" w:fill="FFFF00"/>
              </w:rPr>
            </w:pPr>
            <w:r>
              <w:rPr>
                <w:b/>
                <w:bCs/>
                <w:sz w:val="30"/>
                <w:shd w:val="clear" w:color="auto" w:fill="FFFF00"/>
              </w:rPr>
              <w:t>40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  <w:shd w:val="clear" w:color="auto" w:fill="FFFF00"/>
              </w:rPr>
            </w:pPr>
            <w:r>
              <w:rPr>
                <w:b/>
                <w:bCs/>
                <w:sz w:val="30"/>
                <w:shd w:val="clear" w:color="auto" w:fill="FFFF00"/>
              </w:rPr>
              <w:t>90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Test1</w:t>
            </w:r>
          </w:p>
        </w:tc>
      </w:tr>
      <w:tr w:rsidR="00B9241B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Test2</w:t>
            </w:r>
          </w:p>
        </w:tc>
      </w:tr>
      <w:tr w:rsidR="00B9241B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100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:rsidR="00B9241B" w:rsidRDefault="00B9241B">
            <w:pPr>
              <w:snapToGrid w:val="0"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Test3</w:t>
            </w:r>
          </w:p>
        </w:tc>
      </w:tr>
    </w:tbl>
    <w:p w:rsidR="00B9241B" w:rsidRDefault="00B9241B">
      <w:pPr>
        <w:rPr>
          <w:sz w:val="32"/>
        </w:rPr>
      </w:pPr>
    </w:p>
    <w:p w:rsidR="00B9241B" w:rsidRDefault="00B9241B">
      <w:pPr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(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0;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25;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++)</w:t>
      </w:r>
    </w:p>
    <w:p w:rsidR="00B9241B" w:rsidRDefault="00B9241B">
      <w:pPr>
        <w:rPr>
          <w:color w:val="008000"/>
          <w:sz w:val="32"/>
        </w:rPr>
      </w:pPr>
      <w:proofErr w:type="gramStart"/>
      <w:r>
        <w:rPr>
          <w:sz w:val="32"/>
        </w:rPr>
        <w:t xml:space="preserve">{ </w:t>
      </w:r>
      <w:r>
        <w:rPr>
          <w:sz w:val="32"/>
          <w:szCs w:val="32"/>
        </w:rPr>
        <w:t>CS1044</w:t>
      </w:r>
      <w:proofErr w:type="gramEnd"/>
      <w:r>
        <w:rPr>
          <w:sz w:val="32"/>
          <w:shd w:val="clear" w:color="auto" w:fill="00FFFF"/>
        </w:rPr>
        <w:t>[</w:t>
      </w:r>
      <w:proofErr w:type="spellStart"/>
      <w:r>
        <w:rPr>
          <w:sz w:val="32"/>
          <w:shd w:val="clear" w:color="auto" w:fill="00FFFF"/>
        </w:rPr>
        <w:t>i</w:t>
      </w:r>
      <w:proofErr w:type="spellEnd"/>
      <w:r>
        <w:rPr>
          <w:sz w:val="32"/>
          <w:shd w:val="clear" w:color="auto" w:fill="00FFFF"/>
        </w:rPr>
        <w:t>]</w:t>
      </w:r>
      <w:r>
        <w:rPr>
          <w:sz w:val="32"/>
        </w:rPr>
        <w:t>.</w:t>
      </w:r>
      <w:proofErr w:type="spellStart"/>
      <w:r>
        <w:rPr>
          <w:sz w:val="32"/>
        </w:rPr>
        <w:t>getTestAverage</w:t>
      </w:r>
      <w:proofErr w:type="spellEnd"/>
      <w:r>
        <w:rPr>
          <w:sz w:val="32"/>
        </w:rPr>
        <w:t xml:space="preserve">( ); } </w:t>
      </w:r>
      <w:r>
        <w:rPr>
          <w:color w:val="008000"/>
          <w:sz w:val="32"/>
        </w:rPr>
        <w:t>// will display test averages for the entire Period1 class</w:t>
      </w:r>
    </w:p>
    <w:p w:rsidR="00B9241B" w:rsidRDefault="00B9241B">
      <w:pPr>
        <w:rPr>
          <w:sz w:val="32"/>
        </w:rPr>
      </w:pPr>
    </w:p>
    <w:p w:rsidR="00B9241B" w:rsidRDefault="00B9241B">
      <w:pPr>
        <w:autoSpaceDE w:val="0"/>
        <w:rPr>
          <w:rFonts w:ascii="Courier New" w:hAnsi="Courier New" w:cs="Courier New"/>
          <w:color w:val="000000"/>
          <w:sz w:val="28"/>
          <w:szCs w:val="20"/>
        </w:rPr>
      </w:pPr>
      <w:proofErr w:type="gramStart"/>
      <w:r>
        <w:rPr>
          <w:rFonts w:ascii="Courier New" w:hAnsi="Courier New" w:cs="Courier New"/>
          <w:color w:val="000000"/>
          <w:sz w:val="28"/>
          <w:szCs w:val="20"/>
        </w:rPr>
        <w:t>CSIT211[</w:t>
      </w:r>
      <w:proofErr w:type="gramEnd"/>
      <w:r>
        <w:rPr>
          <w:rFonts w:ascii="Courier New" w:hAnsi="Courier New" w:cs="Courier New"/>
          <w:color w:val="000000"/>
          <w:sz w:val="28"/>
          <w:szCs w:val="20"/>
        </w:rPr>
        <w:t>0].</w:t>
      </w:r>
      <w:proofErr w:type="spellStart"/>
      <w:r>
        <w:rPr>
          <w:rFonts w:ascii="Courier New" w:hAnsi="Courier New" w:cs="Courier New"/>
          <w:color w:val="0000C0"/>
          <w:sz w:val="28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0"/>
        </w:rPr>
        <w:t>"Prof."</w:t>
      </w:r>
      <w:r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B9241B" w:rsidRDefault="00B9241B">
      <w:pPr>
        <w:rPr>
          <w:rFonts w:ascii="Courier New" w:hAnsi="Courier New" w:cs="Courier New"/>
          <w:color w:val="000000"/>
          <w:sz w:val="28"/>
          <w:szCs w:val="20"/>
        </w:rPr>
      </w:pPr>
      <w:proofErr w:type="gramStart"/>
      <w:r>
        <w:rPr>
          <w:rFonts w:ascii="Courier New" w:hAnsi="Courier New" w:cs="Courier New"/>
          <w:color w:val="000000"/>
          <w:sz w:val="28"/>
          <w:szCs w:val="20"/>
        </w:rPr>
        <w:t>CSIT211[</w:t>
      </w:r>
      <w:proofErr w:type="gramEnd"/>
      <w:r>
        <w:rPr>
          <w:rFonts w:ascii="Courier New" w:hAnsi="Courier New" w:cs="Courier New"/>
          <w:color w:val="000000"/>
          <w:sz w:val="28"/>
          <w:szCs w:val="20"/>
        </w:rPr>
        <w:t>0].</w:t>
      </w:r>
      <w:proofErr w:type="spellStart"/>
      <w:r>
        <w:rPr>
          <w:rFonts w:ascii="Courier New" w:hAnsi="Courier New" w:cs="Courier New"/>
          <w:color w:val="0000C0"/>
          <w:sz w:val="28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0"/>
        </w:rPr>
        <w:t>Lupoli</w:t>
      </w:r>
      <w:proofErr w:type="spellEnd"/>
      <w:r>
        <w:rPr>
          <w:rFonts w:ascii="Courier New" w:hAnsi="Courier New" w:cs="Courier New"/>
          <w:color w:val="2A00FF"/>
          <w:sz w:val="28"/>
          <w:szCs w:val="20"/>
        </w:rPr>
        <w:t>"</w:t>
      </w:r>
      <w:r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B9241B" w:rsidRDefault="00B9241B">
      <w:pPr>
        <w:rPr>
          <w:sz w:val="32"/>
        </w:rPr>
      </w:pPr>
    </w:p>
    <w:p w:rsidR="00B9241B" w:rsidRDefault="00B9241B">
      <w:pPr>
        <w:pageBreakBefore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Displaying an ENTIRE array of Objects</w:t>
      </w:r>
    </w:p>
    <w:p w:rsidR="00B9241B" w:rsidRDefault="00B92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REMEMBER!! It’s just an array, with a CLASS inside!! Still acts like an array!!</w:t>
      </w:r>
    </w:p>
    <w:p w:rsidR="00B9241B" w:rsidRDefault="00B9241B">
      <w:pPr>
        <w:rPr>
          <w:rFonts w:ascii="Times New Roman" w:hAnsi="Times New Roman"/>
          <w:sz w:val="32"/>
        </w:rPr>
      </w:pPr>
    </w:p>
    <w:p w:rsidR="00B9241B" w:rsidRDefault="00B9241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So, how did we display a NORMAL array of 100 elements??</w:t>
      </w:r>
    </w:p>
    <w:p w:rsidR="00B9241B" w:rsidRDefault="00B9241B">
      <w:pPr>
        <w:rPr>
          <w:rFonts w:ascii="Times New Roman" w:hAnsi="Times New Roman"/>
          <w:sz w:val="32"/>
        </w:rPr>
      </w:pPr>
    </w:p>
    <w:p w:rsidR="00B9241B" w:rsidRDefault="00B9241B">
      <w:pPr>
        <w:rPr>
          <w:rFonts w:ascii="Times New Roman" w:hAnsi="Times New Roman"/>
          <w:color w:val="008000"/>
          <w:sz w:val="32"/>
        </w:rPr>
      </w:pPr>
      <w:proofErr w:type="gramStart"/>
      <w:r>
        <w:rPr>
          <w:rFonts w:ascii="Times New Roman" w:hAnsi="Times New Roman"/>
          <w:color w:val="0000FF"/>
          <w:sz w:val="32"/>
        </w:rPr>
        <w:t>for</w:t>
      </w:r>
      <w:proofErr w:type="gramEnd"/>
      <w:r>
        <w:rPr>
          <w:rFonts w:ascii="Times New Roman" w:hAnsi="Times New Roman"/>
          <w:color w:val="0000FF"/>
          <w:sz w:val="32"/>
        </w:rPr>
        <w:t xml:space="preserve"> </w:t>
      </w:r>
      <w:r>
        <w:rPr>
          <w:rFonts w:ascii="Times New Roman" w:hAnsi="Times New Roman"/>
          <w:sz w:val="32"/>
        </w:rPr>
        <w:t>(</w:t>
      </w:r>
      <w:proofErr w:type="spellStart"/>
      <w:r>
        <w:rPr>
          <w:rFonts w:ascii="Times New Roman" w:hAnsi="Times New Roman"/>
          <w:color w:val="0000FF"/>
          <w:sz w:val="32"/>
        </w:rPr>
        <w:t>int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</w:t>
      </w:r>
      <w:proofErr w:type="spellEnd"/>
      <w:r>
        <w:rPr>
          <w:rFonts w:ascii="Times New Roman" w:hAnsi="Times New Roman"/>
          <w:sz w:val="32"/>
        </w:rPr>
        <w:t xml:space="preserve"> = 0; </w:t>
      </w:r>
      <w:proofErr w:type="spellStart"/>
      <w:r>
        <w:rPr>
          <w:rFonts w:ascii="Times New Roman" w:hAnsi="Times New Roman"/>
          <w:sz w:val="32"/>
        </w:rPr>
        <w:t>i</w:t>
      </w:r>
      <w:proofErr w:type="spellEnd"/>
      <w:r>
        <w:rPr>
          <w:rFonts w:ascii="Times New Roman" w:hAnsi="Times New Roman"/>
          <w:sz w:val="32"/>
        </w:rPr>
        <w:t xml:space="preserve"> &lt; 100; </w:t>
      </w:r>
      <w:proofErr w:type="spellStart"/>
      <w:r>
        <w:rPr>
          <w:rFonts w:ascii="Times New Roman" w:hAnsi="Times New Roman"/>
          <w:sz w:val="32"/>
        </w:rPr>
        <w:t>i</w:t>
      </w:r>
      <w:proofErr w:type="spellEnd"/>
      <w:r>
        <w:rPr>
          <w:rFonts w:ascii="Times New Roman" w:hAnsi="Times New Roman"/>
          <w:sz w:val="32"/>
        </w:rPr>
        <w:t xml:space="preserve">++) </w:t>
      </w:r>
      <w:r>
        <w:rPr>
          <w:rFonts w:ascii="Times New Roman" w:hAnsi="Times New Roman"/>
          <w:color w:val="008000"/>
          <w:sz w:val="32"/>
        </w:rPr>
        <w:t>// this is how we did this with a NORMAL array</w:t>
      </w:r>
    </w:p>
    <w:p w:rsidR="00B9241B" w:rsidRDefault="00B9241B">
      <w:pPr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sz w:val="32"/>
        </w:rPr>
        <w:t xml:space="preserve">{ </w:t>
      </w:r>
      <w:proofErr w:type="spellStart"/>
      <w:r>
        <w:rPr>
          <w:rFonts w:ascii="Times New Roman" w:hAnsi="Times New Roman"/>
          <w:sz w:val="32"/>
        </w:rPr>
        <w:t>System.out.println</w:t>
      </w:r>
      <w:proofErr w:type="spellEnd"/>
      <w:proofErr w:type="gramEnd"/>
      <w:r>
        <w:rPr>
          <w:rFonts w:ascii="Times New Roman" w:hAnsi="Times New Roman"/>
          <w:sz w:val="32"/>
        </w:rPr>
        <w:t>(array[</w:t>
      </w:r>
      <w:proofErr w:type="spellStart"/>
      <w:r>
        <w:rPr>
          <w:rFonts w:ascii="Times New Roman" w:hAnsi="Times New Roman"/>
          <w:sz w:val="32"/>
        </w:rPr>
        <w:t>i</w:t>
      </w:r>
      <w:proofErr w:type="spellEnd"/>
      <w:r>
        <w:rPr>
          <w:rFonts w:ascii="Times New Roman" w:hAnsi="Times New Roman"/>
          <w:sz w:val="32"/>
        </w:rPr>
        <w:t>]); }</w:t>
      </w:r>
    </w:p>
    <w:p w:rsidR="00B9241B" w:rsidRDefault="00B9241B">
      <w:pPr>
        <w:rPr>
          <w:rFonts w:ascii="Times New Roman" w:hAnsi="Times New Roman"/>
          <w:sz w:val="32"/>
        </w:rPr>
      </w:pPr>
    </w:p>
    <w:p w:rsidR="00B9241B" w:rsidRDefault="00B92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NOW WITH OUR STRUCTS, WE NEED TO DISPLAY EACH MEMBER VARIABLE!!</w:t>
      </w:r>
    </w:p>
    <w:p w:rsidR="00B9241B" w:rsidRDefault="00B9241B">
      <w:pPr>
        <w:rPr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554"/>
        <w:gridCol w:w="5472"/>
      </w:tblGrid>
      <w:tr w:rsidR="00B9241B"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 xml:space="preserve">code WITHOUT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 xml:space="preserve">code WITH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toString</w:t>
            </w:r>
            <w:proofErr w:type="spellEnd"/>
          </w:p>
        </w:tc>
      </w:tr>
      <w:tr w:rsidR="00B9241B"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color w:val="0000FF"/>
                <w:sz w:val="32"/>
              </w:rPr>
              <w:t>for</w:t>
            </w:r>
            <w:r>
              <w:rPr>
                <w:rFonts w:ascii="Times New Roman" w:hAnsi="Times New Roman"/>
                <w:sz w:val="3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FF"/>
                <w:sz w:val="32"/>
              </w:rPr>
              <w:t>int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= 0;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&lt; 100;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++)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{ 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32"/>
              </w:rPr>
              <w:t>(array[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].</w:t>
            </w:r>
            <w:proofErr w:type="spellStart"/>
            <w:r>
              <w:rPr>
                <w:rFonts w:ascii="Times New Roman" w:hAnsi="Times New Roman"/>
                <w:sz w:val="32"/>
              </w:rPr>
              <w:t>fname</w:t>
            </w:r>
            <w:proofErr w:type="spellEnd"/>
            <w:r>
              <w:rPr>
                <w:rFonts w:ascii="Times New Roman" w:hAnsi="Times New Roman"/>
                <w:sz w:val="32"/>
              </w:rPr>
              <w:t>);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32"/>
              </w:rPr>
              <w:t>(array[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].</w:t>
            </w:r>
            <w:proofErr w:type="spellStart"/>
            <w:r>
              <w:rPr>
                <w:rFonts w:ascii="Times New Roman" w:hAnsi="Times New Roman"/>
                <w:sz w:val="32"/>
              </w:rPr>
              <w:t>lname</w:t>
            </w:r>
            <w:proofErr w:type="spellEnd"/>
            <w:r>
              <w:rPr>
                <w:rFonts w:ascii="Times New Roman" w:hAnsi="Times New Roman"/>
                <w:sz w:val="32"/>
              </w:rPr>
              <w:t>);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32"/>
              </w:rPr>
              <w:t>(array[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].test1); 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}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color w:val="0000FF"/>
                <w:sz w:val="32"/>
              </w:rPr>
              <w:t>for</w:t>
            </w:r>
            <w:r>
              <w:rPr>
                <w:rFonts w:ascii="Times New Roman" w:hAnsi="Times New Roman"/>
                <w:sz w:val="3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FF"/>
                <w:sz w:val="32"/>
              </w:rPr>
              <w:t>int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= 0;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&lt; 100;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++)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{ </w:t>
            </w:r>
            <w:proofErr w:type="spellStart"/>
            <w:r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32"/>
              </w:rPr>
              <w:t>(array[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]); }</w:t>
            </w:r>
          </w:p>
          <w:p w:rsidR="00B9241B" w:rsidRDefault="00B9241B">
            <w:pPr>
              <w:rPr>
                <w:rFonts w:ascii="Times New Roman" w:hAnsi="Times New Roman"/>
                <w:color w:val="008000"/>
                <w:sz w:val="32"/>
                <w:szCs w:val="32"/>
              </w:rPr>
            </w:pPr>
          </w:p>
          <w:p w:rsidR="00B9241B" w:rsidRDefault="00B9241B">
            <w:pPr>
              <w:rPr>
                <w:rFonts w:ascii="Times New Roman" w:hAnsi="Times New Roman"/>
                <w:color w:val="008000"/>
                <w:sz w:val="32"/>
                <w:szCs w:val="32"/>
              </w:rPr>
            </w:pPr>
          </w:p>
        </w:tc>
      </w:tr>
    </w:tbl>
    <w:p w:rsidR="00B9241B" w:rsidRDefault="00B9241B"/>
    <w:p w:rsidR="00B9241B" w:rsidRDefault="00B9241B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Let your IDE help you!!!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IDE adjusts to array to help you fill in data faster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  <w:r>
              <w:object w:dxaOrig="7126" w:dyaOrig="4741">
                <v:shape id="_x0000_i1027" type="#_x0000_t75" style="width:297.65pt;height:197.2pt" o:ole="" filled="t">
                  <v:fill color2="black"/>
                  <v:imagedata r:id="rId19" o:title=""/>
                </v:shape>
                <o:OLEObject Type="Embed" ProgID="PBrush" ShapeID="_x0000_i1027" DrawAspect="Content" ObjectID="_1528032422" r:id="rId20"/>
              </w:object>
            </w:r>
          </w:p>
        </w:tc>
      </w:tr>
    </w:tbl>
    <w:p w:rsidR="00B9241B" w:rsidRDefault="00B9241B">
      <w:pPr>
        <w:rPr>
          <w:sz w:val="32"/>
        </w:rPr>
      </w:pPr>
    </w:p>
    <w:p w:rsidR="00B9241B" w:rsidRDefault="00B9241B">
      <w:pPr>
        <w:pageBreakBefore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Functions and Array of Objects</w:t>
      </w:r>
    </w:p>
    <w:p w:rsidR="00B9241B" w:rsidRDefault="00B9241B">
      <w:pPr>
        <w:numPr>
          <w:ilvl w:val="0"/>
          <w:numId w:val="9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can be tricky</w:t>
      </w:r>
    </w:p>
    <w:p w:rsidR="00B9241B" w:rsidRDefault="00B9241B">
      <w:pPr>
        <w:numPr>
          <w:ilvl w:val="0"/>
          <w:numId w:val="9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2 possible scenarios</w:t>
      </w:r>
    </w:p>
    <w:p w:rsidR="00B9241B" w:rsidRDefault="00B9241B">
      <w:pPr>
        <w:numPr>
          <w:ilvl w:val="1"/>
          <w:numId w:val="9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passing one element in the array of Objects</w:t>
      </w:r>
    </w:p>
    <w:p w:rsidR="00B9241B" w:rsidRDefault="00B9241B">
      <w:pPr>
        <w:numPr>
          <w:ilvl w:val="1"/>
          <w:numId w:val="9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passing the ENTIRE array of Objects</w:t>
      </w:r>
    </w:p>
    <w:p w:rsidR="00B9241B" w:rsidRDefault="00B9241B">
      <w:pPr>
        <w:rPr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</w:rPr>
              <w:t>in the main( )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Student</w:t>
            </w:r>
            <w:r w:rsidR="00B9241B">
              <w:rPr>
                <w:rFonts w:ascii="Times New Roman" w:hAnsi="Times New Roman"/>
                <w:sz w:val="32"/>
              </w:rPr>
              <w:t xml:space="preserve"> [] Period1 = new </w:t>
            </w:r>
            <w:r>
              <w:rPr>
                <w:rFonts w:ascii="Times New Roman" w:hAnsi="Times New Roman"/>
                <w:sz w:val="32"/>
              </w:rPr>
              <w:t>Student</w:t>
            </w:r>
            <w:r w:rsidR="00B9241B">
              <w:rPr>
                <w:rFonts w:ascii="Times New Roman" w:hAnsi="Times New Roman"/>
                <w:sz w:val="32"/>
              </w:rPr>
              <w:t xml:space="preserve"> [25];</w:t>
            </w:r>
          </w:p>
          <w:p w:rsidR="00B9241B" w:rsidRDefault="00B9241B">
            <w:pPr>
              <w:rPr>
                <w:rFonts w:ascii="Times New Roman" w:hAnsi="Times New Roman"/>
                <w:b/>
                <w:color w:val="008000"/>
                <w:sz w:val="32"/>
              </w:rPr>
            </w:pPr>
            <w:r>
              <w:rPr>
                <w:rFonts w:ascii="Times New Roman" w:hAnsi="Times New Roman"/>
                <w:b/>
                <w:color w:val="008000"/>
                <w:sz w:val="32"/>
              </w:rPr>
              <w:t>// students are filled in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</w:p>
          <w:p w:rsidR="00B9241B" w:rsidRDefault="00B9241B">
            <w:pPr>
              <w:rPr>
                <w:rFonts w:ascii="Times New Roman" w:hAnsi="Times New Roman"/>
                <w:b/>
                <w:color w:val="008000"/>
                <w:sz w:val="32"/>
              </w:rPr>
            </w:pPr>
            <w:r>
              <w:rPr>
                <w:rFonts w:ascii="Times New Roman" w:hAnsi="Times New Roman"/>
                <w:b/>
                <w:color w:val="008000"/>
                <w:sz w:val="32"/>
              </w:rPr>
              <w:t>// I want to display ONE person’s test average</w:t>
            </w:r>
          </w:p>
          <w:p w:rsidR="00B9241B" w:rsidRDefault="00B9241B">
            <w:pPr>
              <w:rPr>
                <w:rFonts w:ascii="Times New Roman" w:hAnsi="Times New Roman"/>
                <w:b/>
                <w:color w:val="008000"/>
                <w:sz w:val="32"/>
              </w:rPr>
            </w:pPr>
            <w:proofErr w:type="gramStart"/>
            <w:r w:rsidRPr="007A4C1F">
              <w:rPr>
                <w:rFonts w:ascii="Times New Roman" w:hAnsi="Times New Roman"/>
                <w:sz w:val="32"/>
                <w:highlight w:val="green"/>
                <w:shd w:val="clear" w:color="auto" w:fill="00FFFF"/>
              </w:rPr>
              <w:t>Period1[</w:t>
            </w:r>
            <w:proofErr w:type="gramEnd"/>
            <w:r w:rsidRPr="007A4C1F">
              <w:rPr>
                <w:rFonts w:ascii="Times New Roman" w:hAnsi="Times New Roman"/>
                <w:sz w:val="32"/>
                <w:highlight w:val="green"/>
                <w:shd w:val="clear" w:color="auto" w:fill="00FFFF"/>
              </w:rPr>
              <w:t>3].</w:t>
            </w:r>
            <w:proofErr w:type="spellStart"/>
            <w:r>
              <w:rPr>
                <w:rFonts w:ascii="Times New Roman" w:hAnsi="Times New Roman"/>
                <w:sz w:val="32"/>
              </w:rPr>
              <w:t>getTestAverage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( );  </w:t>
            </w:r>
            <w:r>
              <w:rPr>
                <w:rFonts w:ascii="Times New Roman" w:hAnsi="Times New Roman"/>
                <w:b/>
                <w:color w:val="008000"/>
                <w:sz w:val="32"/>
              </w:rPr>
              <w:t>// NOTICE NO PARAMETERS!!!!</w:t>
            </w:r>
          </w:p>
          <w:p w:rsidR="00B9241B" w:rsidRDefault="00B9241B">
            <w:pPr>
              <w:rPr>
                <w:sz w:val="32"/>
              </w:rPr>
            </w:pPr>
            <w:r w:rsidRPr="007A4C1F">
              <w:rPr>
                <w:rFonts w:ascii="Times New Roman" w:hAnsi="Times New Roman"/>
                <w:sz w:val="32"/>
                <w:highlight w:val="cyan"/>
                <w:shd w:val="clear" w:color="auto" w:fill="FF00FF"/>
              </w:rPr>
              <w:t>// What is being passed to the function???</w:t>
            </w:r>
            <w:r>
              <w:rPr>
                <w:sz w:val="32"/>
              </w:rPr>
              <w:t xml:space="preserve"> 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</w:rPr>
              <w:t>the prototype/function (in Student.java)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color w:val="0000FF"/>
                <w:sz w:val="32"/>
              </w:rPr>
              <w:t>public void</w:t>
            </w:r>
            <w:r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</w:rPr>
              <w:t>getTestAverage</w:t>
            </w:r>
            <w:proofErr w:type="spellEnd"/>
            <w:r>
              <w:rPr>
                <w:rFonts w:ascii="Times New Roman" w:hAnsi="Times New Roman"/>
                <w:sz w:val="32"/>
              </w:rPr>
              <w:t>( )</w:t>
            </w: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rFonts w:ascii="Times New Roman" w:hAnsi="Times New Roman"/>
                <w:sz w:val="32"/>
              </w:rPr>
              <w:tab/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{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        average = float(Test1 + Test2 + Test3)/3;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}</w:t>
            </w:r>
          </w:p>
        </w:tc>
      </w:tr>
    </w:tbl>
    <w:p w:rsidR="00B9241B" w:rsidRDefault="00B9241B">
      <w:pPr>
        <w:rPr>
          <w:sz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</w:rPr>
              <w:t>Passing an ENTIRE array of Objects #1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jc w:val="center"/>
              <w:rPr>
                <w:rFonts w:ascii="Arial Black" w:hAnsi="Arial Black" w:cs="Courier New"/>
                <w:b/>
                <w:color w:val="4A442A"/>
                <w:sz w:val="32"/>
              </w:rPr>
            </w:pPr>
            <w:r>
              <w:rPr>
                <w:rFonts w:ascii="Arial Black" w:hAnsi="Arial Black" w:cs="Courier New"/>
                <w:b/>
                <w:color w:val="4A442A"/>
                <w:sz w:val="32"/>
              </w:rPr>
              <w:t>in the main( )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Student</w:t>
            </w:r>
            <w:r w:rsidR="00B9241B">
              <w:rPr>
                <w:rFonts w:ascii="Times New Roman" w:hAnsi="Times New Roman"/>
                <w:sz w:val="32"/>
              </w:rPr>
              <w:t xml:space="preserve"> [] Period1 = new </w:t>
            </w:r>
            <w:r>
              <w:rPr>
                <w:rFonts w:ascii="Times New Roman" w:hAnsi="Times New Roman"/>
                <w:sz w:val="32"/>
              </w:rPr>
              <w:t>Student</w:t>
            </w:r>
            <w:r w:rsidR="00B9241B">
              <w:rPr>
                <w:rFonts w:ascii="Times New Roman" w:hAnsi="Times New Roman"/>
                <w:sz w:val="32"/>
              </w:rPr>
              <w:t xml:space="preserve"> [25];</w:t>
            </w:r>
          </w:p>
          <w:p w:rsidR="00B9241B" w:rsidRDefault="00B9241B">
            <w:pPr>
              <w:rPr>
                <w:rFonts w:ascii="Times New Roman" w:hAnsi="Times New Roman"/>
                <w:b/>
                <w:color w:val="008000"/>
                <w:sz w:val="32"/>
              </w:rPr>
            </w:pPr>
            <w:r>
              <w:rPr>
                <w:rFonts w:ascii="Times New Roman" w:hAnsi="Times New Roman"/>
                <w:b/>
                <w:color w:val="008000"/>
                <w:sz w:val="32"/>
              </w:rPr>
              <w:t>// students are filled in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display_entire_getTestAverages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( Period1); </w:t>
            </w:r>
          </w:p>
          <w:p w:rsidR="00B9241B" w:rsidRDefault="00B9241B">
            <w:pPr>
              <w:rPr>
                <w:sz w:val="32"/>
              </w:rPr>
            </w:pP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jc w:val="center"/>
              <w:rPr>
                <w:rFonts w:ascii="Arial Black" w:hAnsi="Arial Black" w:cs="Courier New"/>
                <w:b/>
                <w:color w:val="4A442A"/>
                <w:sz w:val="32"/>
              </w:rPr>
            </w:pPr>
            <w:r>
              <w:rPr>
                <w:rFonts w:ascii="Arial Black" w:hAnsi="Arial Black" w:cs="Courier New"/>
                <w:b/>
                <w:color w:val="4A442A"/>
                <w:sz w:val="32"/>
              </w:rPr>
              <w:t>the prototype/function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public void </w:t>
            </w:r>
            <w:proofErr w:type="spellStart"/>
            <w:r>
              <w:rPr>
                <w:rFonts w:ascii="Times New Roman" w:hAnsi="Times New Roman"/>
                <w:sz w:val="32"/>
              </w:rPr>
              <w:t>display_entire_getTestAverages</w:t>
            </w:r>
            <w:proofErr w:type="spellEnd"/>
            <w:r>
              <w:rPr>
                <w:rFonts w:ascii="Times New Roman" w:hAnsi="Times New Roman"/>
                <w:sz w:val="32"/>
              </w:rPr>
              <w:t>(</w:t>
            </w:r>
            <w:r w:rsidR="00B43D57">
              <w:rPr>
                <w:rFonts w:ascii="Times New Roman" w:hAnsi="Times New Roman"/>
                <w:sz w:val="32"/>
              </w:rPr>
              <w:t>Student</w:t>
            </w:r>
            <w:r>
              <w:rPr>
                <w:rFonts w:ascii="Times New Roman" w:hAnsi="Times New Roman"/>
                <w:sz w:val="32"/>
              </w:rPr>
              <w:t xml:space="preserve"> []x)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{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ab/>
            </w:r>
            <w:r>
              <w:rPr>
                <w:rFonts w:ascii="Times New Roman" w:hAnsi="Times New Roman"/>
                <w:color w:val="0000FF"/>
                <w:sz w:val="32"/>
              </w:rPr>
              <w:t>for</w:t>
            </w:r>
            <w:r>
              <w:rPr>
                <w:rFonts w:ascii="Times New Roman" w:hAnsi="Times New Roman"/>
                <w:sz w:val="32"/>
              </w:rPr>
              <w:t>(</w:t>
            </w:r>
            <w:proofErr w:type="spellStart"/>
            <w:r>
              <w:rPr>
                <w:rFonts w:ascii="Times New Roman" w:hAnsi="Times New Roman"/>
                <w:color w:val="0000FF"/>
                <w:sz w:val="32"/>
              </w:rPr>
              <w:t>int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= 0;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&lt; </w:t>
            </w:r>
            <w:proofErr w:type="spellStart"/>
            <w:r>
              <w:rPr>
                <w:rFonts w:ascii="Times New Roman" w:hAnsi="Times New Roman"/>
                <w:sz w:val="32"/>
              </w:rPr>
              <w:t>x.length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++)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     {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ab/>
              <w:t>average = float(x[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].Test1 + x[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].Test2 + x[</w:t>
            </w:r>
            <w:proofErr w:type="spellStart"/>
            <w:r>
              <w:rPr>
                <w:rFonts w:ascii="Times New Roman" w:hAnsi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/>
                <w:sz w:val="32"/>
              </w:rPr>
              <w:t>].Test3)/3;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sz w:val="32"/>
              </w:rPr>
              <w:t>System.out.println</w:t>
            </w:r>
            <w:proofErr w:type="spellEnd"/>
            <w:r>
              <w:rPr>
                <w:rFonts w:ascii="Times New Roman" w:hAnsi="Times New Roman"/>
                <w:sz w:val="32"/>
              </w:rPr>
              <w:t>(average);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        }</w:t>
            </w:r>
          </w:p>
          <w:p w:rsidR="00B9241B" w:rsidRDefault="00B9241B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}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B9241B" w:rsidRDefault="00B9241B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</w:rPr>
              <w:lastRenderedPageBreak/>
              <w:t>Passing an ENTIRE array of Objects #2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jc w:val="center"/>
              <w:rPr>
                <w:rFonts w:ascii="Arial Black" w:hAnsi="Arial Black" w:cs="Courier New"/>
                <w:b/>
                <w:color w:val="4A442A"/>
                <w:sz w:val="32"/>
              </w:rPr>
            </w:pPr>
            <w:r>
              <w:rPr>
                <w:rFonts w:ascii="Arial Black" w:hAnsi="Arial Black" w:cs="Courier New"/>
                <w:b/>
                <w:color w:val="4A442A"/>
                <w:sz w:val="32"/>
              </w:rPr>
              <w:t>in the main( )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43D57">
            <w:pPr>
              <w:snapToGrid w:val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Student</w:t>
            </w:r>
            <w:r w:rsidR="00B9241B">
              <w:rPr>
                <w:rFonts w:ascii="Times New Roman" w:hAnsi="Times New Roman"/>
                <w:sz w:val="32"/>
              </w:rPr>
              <w:t xml:space="preserve"> [] Period1 = new </w:t>
            </w:r>
            <w:r>
              <w:rPr>
                <w:rFonts w:ascii="Times New Roman" w:hAnsi="Times New Roman"/>
                <w:sz w:val="32"/>
              </w:rPr>
              <w:t>Student</w:t>
            </w:r>
            <w:r w:rsidR="00B9241B">
              <w:rPr>
                <w:rFonts w:ascii="Times New Roman" w:hAnsi="Times New Roman"/>
                <w:sz w:val="32"/>
              </w:rPr>
              <w:t xml:space="preserve"> [25];</w:t>
            </w:r>
          </w:p>
          <w:p w:rsidR="00B9241B" w:rsidRDefault="00B9241B">
            <w:pPr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// students are filled in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color w:val="0000FF"/>
                <w:sz w:val="32"/>
              </w:rPr>
              <w:t>for</w:t>
            </w:r>
            <w:r>
              <w:rPr>
                <w:sz w:val="32"/>
              </w:rPr>
              <w:t>(</w:t>
            </w:r>
            <w:proofErr w:type="spellStart"/>
            <w:r>
              <w:rPr>
                <w:color w:val="0000FF"/>
                <w:sz w:val="32"/>
              </w:rPr>
              <w:t>int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</w:t>
            </w:r>
            <w:proofErr w:type="spellEnd"/>
            <w:r>
              <w:rPr>
                <w:sz w:val="32"/>
              </w:rPr>
              <w:t xml:space="preserve"> = 0; </w:t>
            </w:r>
            <w:proofErr w:type="spellStart"/>
            <w:r>
              <w:rPr>
                <w:sz w:val="32"/>
              </w:rPr>
              <w:t>i</w:t>
            </w:r>
            <w:proofErr w:type="spellEnd"/>
            <w:r>
              <w:rPr>
                <w:sz w:val="32"/>
              </w:rPr>
              <w:t xml:space="preserve"> &lt; Period1.length); </w:t>
            </w:r>
            <w:proofErr w:type="spellStart"/>
            <w:r>
              <w:rPr>
                <w:sz w:val="32"/>
              </w:rPr>
              <w:t>i</w:t>
            </w:r>
            <w:proofErr w:type="spellEnd"/>
            <w:r>
              <w:rPr>
                <w:sz w:val="32"/>
              </w:rPr>
              <w:t>++)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{ Period1[</w:t>
            </w:r>
            <w:proofErr w:type="spellStart"/>
            <w:r>
              <w:rPr>
                <w:sz w:val="32"/>
              </w:rPr>
              <w:t>i</w:t>
            </w:r>
            <w:proofErr w:type="spellEnd"/>
            <w:r>
              <w:rPr>
                <w:sz w:val="32"/>
              </w:rPr>
              <w:t>].</w:t>
            </w:r>
            <w:proofErr w:type="spellStart"/>
            <w:r>
              <w:rPr>
                <w:sz w:val="32"/>
              </w:rPr>
              <w:t>display_entire</w:t>
            </w:r>
            <w:proofErr w:type="spellEnd"/>
            <w:r>
              <w:rPr>
                <w:sz w:val="32"/>
              </w:rPr>
              <w:t xml:space="preserve">_ </w:t>
            </w:r>
            <w:proofErr w:type="spellStart"/>
            <w:r>
              <w:rPr>
                <w:sz w:val="32"/>
              </w:rPr>
              <w:t>getTestAverages</w:t>
            </w:r>
            <w:proofErr w:type="spellEnd"/>
            <w:r>
              <w:rPr>
                <w:sz w:val="32"/>
              </w:rPr>
              <w:t>();  }</w:t>
            </w:r>
          </w:p>
          <w:p w:rsidR="00B9241B" w:rsidRDefault="00B9241B">
            <w:pPr>
              <w:rPr>
                <w:sz w:val="32"/>
              </w:rPr>
            </w:pP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9241B" w:rsidRDefault="00B9241B">
            <w:pPr>
              <w:snapToGrid w:val="0"/>
              <w:jc w:val="center"/>
              <w:rPr>
                <w:rFonts w:ascii="Arial Black" w:hAnsi="Arial Black" w:cs="Courier New"/>
                <w:b/>
                <w:color w:val="4A442A"/>
                <w:sz w:val="32"/>
              </w:rPr>
            </w:pPr>
            <w:r>
              <w:rPr>
                <w:rFonts w:ascii="Arial Black" w:hAnsi="Arial Black" w:cs="Courier New"/>
                <w:b/>
                <w:color w:val="4A442A"/>
                <w:sz w:val="32"/>
              </w:rPr>
              <w:t>the prototype/function</w:t>
            </w:r>
          </w:p>
        </w:tc>
      </w:tr>
      <w:tr w:rsidR="00B9241B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241B" w:rsidRDefault="00B9241B">
            <w:pPr>
              <w:snapToGrid w:val="0"/>
              <w:rPr>
                <w:sz w:val="32"/>
              </w:rPr>
            </w:pPr>
            <w:r>
              <w:rPr>
                <w:sz w:val="32"/>
              </w:rPr>
              <w:t xml:space="preserve">public void </w:t>
            </w:r>
            <w:proofErr w:type="spellStart"/>
            <w:r>
              <w:rPr>
                <w:sz w:val="32"/>
              </w:rPr>
              <w:t>display_entire_getTestAverages</w:t>
            </w:r>
            <w:proofErr w:type="spellEnd"/>
            <w:r>
              <w:rPr>
                <w:sz w:val="32"/>
              </w:rPr>
              <w:t>()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{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ab/>
              <w:t>average = float(Test1 + Test2 + Test3)/3;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 xml:space="preserve">          </w:t>
            </w:r>
            <w:proofErr w:type="spellStart"/>
            <w:r>
              <w:rPr>
                <w:sz w:val="32"/>
              </w:rPr>
              <w:t>System.out.println</w:t>
            </w:r>
            <w:proofErr w:type="spellEnd"/>
            <w:r>
              <w:rPr>
                <w:sz w:val="32"/>
              </w:rPr>
              <w:t>(average);</w:t>
            </w:r>
          </w:p>
          <w:p w:rsidR="00B9241B" w:rsidRDefault="00B9241B">
            <w:pPr>
              <w:rPr>
                <w:sz w:val="32"/>
              </w:rPr>
            </w:pPr>
            <w:r>
              <w:rPr>
                <w:sz w:val="32"/>
              </w:rPr>
              <w:t>}</w:t>
            </w:r>
          </w:p>
        </w:tc>
      </w:tr>
    </w:tbl>
    <w:p w:rsidR="00B9241B" w:rsidRPr="00E32F22" w:rsidRDefault="00B9241B">
      <w:pPr>
        <w:rPr>
          <w:rFonts w:ascii="Times New Roman" w:hAnsi="Times New Roman" w:cs="Times New Roman"/>
          <w:sz w:val="32"/>
        </w:rPr>
      </w:pPr>
    </w:p>
    <w:p w:rsidR="00E32F22" w:rsidRDefault="00E32F22" w:rsidP="00E667A4">
      <w:pPr>
        <w:pStyle w:val="TopicHeader"/>
      </w:pPr>
      <w:r w:rsidRPr="00E32F22">
        <w:lastRenderedPageBreak/>
        <w:t>Objects within Objects</w:t>
      </w:r>
    </w:p>
    <w:p w:rsidR="00E667A4" w:rsidRDefault="00E667A4" w:rsidP="00E32F2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is NOT inheritance!!</w:t>
      </w:r>
    </w:p>
    <w:p w:rsidR="00E32F22" w:rsidRDefault="00E32F22" w:rsidP="00E32F2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Objects themselves can have other objects </w:t>
      </w:r>
      <w:r w:rsidRPr="00E32F22">
        <w:rPr>
          <w:rFonts w:ascii="Times New Roman" w:hAnsi="Times New Roman" w:cs="Times New Roman"/>
          <w:b/>
          <w:i/>
          <w:sz w:val="32"/>
          <w:u w:val="single"/>
        </w:rPr>
        <w:t>stored</w:t>
      </w:r>
      <w:r>
        <w:rPr>
          <w:rFonts w:ascii="Times New Roman" w:hAnsi="Times New Roman" w:cs="Times New Roman"/>
          <w:sz w:val="32"/>
        </w:rPr>
        <w:t xml:space="preserve"> WITHIN them</w:t>
      </w:r>
    </w:p>
    <w:p w:rsidR="00E32F22" w:rsidRDefault="00E32F22" w:rsidP="00E32F22">
      <w:pPr>
        <w:pStyle w:val="ListParagraph"/>
        <w:numPr>
          <w:ilvl w:val="1"/>
          <w:numId w:val="20"/>
        </w:num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 for the other object is still in another file</w:t>
      </w:r>
    </w:p>
    <w:p w:rsidR="00E32F22" w:rsidRDefault="00E32F22" w:rsidP="00E32F22">
      <w:pPr>
        <w:pStyle w:val="ListParagraph"/>
        <w:numPr>
          <w:ilvl w:val="1"/>
          <w:numId w:val="20"/>
        </w:numPr>
        <w:jc w:val="lef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treat</w:t>
      </w:r>
      <w:proofErr w:type="gramEnd"/>
      <w:r>
        <w:rPr>
          <w:rFonts w:ascii="Times New Roman" w:hAnsi="Times New Roman" w:cs="Times New Roman"/>
          <w:sz w:val="32"/>
        </w:rPr>
        <w:t xml:space="preserve"> the inner object like a variable!!</w:t>
      </w:r>
    </w:p>
    <w:p w:rsidR="00780F2D" w:rsidRDefault="00780F2D" w:rsidP="00780F2D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the inner class first (Author) so Eclipse can handle it while building the outer class (Book)</w:t>
      </w:r>
    </w:p>
    <w:p w:rsidR="00E32F22" w:rsidRDefault="00E32F22" w:rsidP="00E32F22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32F22" w:rsidTr="00E667A4">
        <w:tc>
          <w:tcPr>
            <w:tcW w:w="11016" w:type="dxa"/>
            <w:shd w:val="clear" w:color="auto" w:fill="FFFF00"/>
          </w:tcPr>
          <w:p w:rsidR="00E32F22" w:rsidRPr="00E667A4" w:rsidRDefault="00E667A4" w:rsidP="00E667A4">
            <w:pPr>
              <w:pStyle w:val="TableTitle"/>
              <w:rPr>
                <w:rFonts w:ascii="Arial Black" w:hAnsi="Arial Black" w:cs="Calibri"/>
                <w:sz w:val="44"/>
              </w:rPr>
            </w:pPr>
            <w:r w:rsidRPr="00E32F22">
              <w:t>Objects within Objects</w:t>
            </w:r>
          </w:p>
        </w:tc>
      </w:tr>
      <w:tr w:rsidR="00E32F22" w:rsidTr="00E32F22">
        <w:tc>
          <w:tcPr>
            <w:tcW w:w="11016" w:type="dxa"/>
          </w:tcPr>
          <w:p w:rsidR="00E32F22" w:rsidRDefault="00E32F22" w:rsidP="00E32F2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602605" cy="3794125"/>
                  <wp:effectExtent l="0" t="0" r="0" b="0"/>
                  <wp:docPr id="9" name="Picture 9" descr="http://www.ntu.edu.sg/home/ehchua/programming/java/images/OOP_BookCl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ntu.edu.sg/home/ehchua/programming/java/images/OOP_BookCl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379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2F22" w:rsidRPr="00780F2D" w:rsidRDefault="00E32F22" w:rsidP="00E32F22">
      <w:pPr>
        <w:rPr>
          <w:rFonts w:ascii="Times New Roman" w:hAnsi="Times New Roman" w:cs="Times New Roman"/>
          <w:sz w:val="32"/>
        </w:rPr>
      </w:pPr>
    </w:p>
    <w:p w:rsidR="00780F2D" w:rsidRDefault="00780F2D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80F2D" w:rsidRPr="00780F2D" w:rsidTr="00780F2D">
        <w:tc>
          <w:tcPr>
            <w:tcW w:w="11016" w:type="dxa"/>
            <w:shd w:val="clear" w:color="auto" w:fill="FFFF00"/>
          </w:tcPr>
          <w:p w:rsidR="00780F2D" w:rsidRPr="00780F2D" w:rsidRDefault="00780F2D" w:rsidP="00780F2D">
            <w:pPr>
              <w:pStyle w:val="TableTitle"/>
            </w:pPr>
            <w:r>
              <w:lastRenderedPageBreak/>
              <w:t>Using Objects with an Object (Person &amp; Date)</w:t>
            </w:r>
          </w:p>
        </w:tc>
      </w:tr>
      <w:tr w:rsidR="00780F2D" w:rsidRPr="00780F2D" w:rsidTr="00780F2D">
        <w:tc>
          <w:tcPr>
            <w:tcW w:w="11016" w:type="dxa"/>
            <w:shd w:val="clear" w:color="auto" w:fill="BFBFBF" w:themeFill="background1" w:themeFillShade="BF"/>
          </w:tcPr>
          <w:p w:rsidR="00780F2D" w:rsidRPr="00780F2D" w:rsidRDefault="00780F2D" w:rsidP="00780F2D">
            <w:pPr>
              <w:pStyle w:val="SubTableTitle"/>
              <w:jc w:val="left"/>
            </w:pPr>
            <w:r>
              <w:t>Date Class</w:t>
            </w:r>
          </w:p>
        </w:tc>
      </w:tr>
      <w:tr w:rsidR="00780F2D" w:rsidRPr="00780F2D" w:rsidTr="00780F2D">
        <w:tc>
          <w:tcPr>
            <w:tcW w:w="11016" w:type="dxa"/>
          </w:tcPr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class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Date 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private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Date(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) 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month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day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year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>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getMonth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() {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getDay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() {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getYear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() {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setMonth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{ </w:t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month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setDay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{ </w:t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day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setYear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{ </w:t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year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646464"/>
                <w:sz w:val="20"/>
                <w:szCs w:val="28"/>
                <w:lang w:eastAsia="en-US"/>
              </w:rPr>
              <w:t>@Override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String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toString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() 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"Date [month="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", day="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", year="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"]"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>}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rPr>
                <w:rFonts w:ascii="Times New Roman" w:hAnsi="Times New Roman" w:cs="Times New Roman"/>
                <w:sz w:val="32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}</w:t>
            </w:r>
          </w:p>
        </w:tc>
      </w:tr>
      <w:tr w:rsidR="00780F2D" w:rsidRPr="00780F2D" w:rsidTr="00780F2D">
        <w:tc>
          <w:tcPr>
            <w:tcW w:w="11016" w:type="dxa"/>
            <w:shd w:val="clear" w:color="auto" w:fill="BFBFBF" w:themeFill="background1" w:themeFillShade="BF"/>
          </w:tcPr>
          <w:p w:rsidR="00780F2D" w:rsidRPr="00780F2D" w:rsidRDefault="00780F2D" w:rsidP="00780F2D">
            <w:pPr>
              <w:pStyle w:val="SubTableTitle"/>
              <w:jc w:val="left"/>
            </w:pPr>
            <w:r>
              <w:t>Person Class</w:t>
            </w:r>
          </w:p>
        </w:tc>
      </w:tr>
      <w:tr w:rsidR="00780F2D" w:rsidRPr="00780F2D" w:rsidTr="00780F2D">
        <w:tc>
          <w:tcPr>
            <w:tcW w:w="11016" w:type="dxa"/>
          </w:tcPr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class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Person 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 xml:space="preserve">String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 xml:space="preserve">String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highlight w:val="green"/>
                <w:lang w:eastAsia="en-US"/>
              </w:rPr>
              <w:t xml:space="preserve">Date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highlight w:val="green"/>
                <w:lang w:eastAsia="en-US"/>
              </w:rPr>
              <w:t>date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highlight w:val="green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shd w:val="clear" w:color="auto" w:fill="E36C0A" w:themeFill="accent6" w:themeFillShade="BF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E36C0A" w:themeFill="accent6" w:themeFillShade="BF"/>
                <w:lang w:eastAsia="en-US"/>
              </w:rPr>
              <w:t xml:space="preserve"> Person(String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E36C0A" w:themeFill="accent6" w:themeFillShade="BF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E36C0A" w:themeFill="accent6" w:themeFillShade="BF"/>
                <w:lang w:eastAsia="en-US"/>
              </w:rPr>
              <w:t xml:space="preserve">, String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E36C0A" w:themeFill="accent6" w:themeFillShade="BF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E36C0A" w:themeFill="accent6" w:themeFillShade="BF"/>
                <w:lang w:eastAsia="en-US"/>
              </w:rPr>
              <w:t xml:space="preserve">, Date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E36C0A" w:themeFill="accent6" w:themeFillShade="BF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>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first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last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date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>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shd w:val="clear" w:color="auto" w:fill="00B0F0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 Person(String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00B0F0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, String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00B0F0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shd w:val="clear" w:color="auto" w:fill="00B0F0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00B0F0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shd w:val="clear" w:color="auto" w:fill="00B0F0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00B0F0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shd w:val="clear" w:color="auto" w:fill="00B0F0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shd w:val="clear" w:color="auto" w:fill="00B0F0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shd w:val="clear" w:color="auto" w:fill="00B0F0"/>
                <w:lang w:eastAsia="en-US"/>
              </w:rPr>
              <w:t>)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>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first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last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date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new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Date(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month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day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year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>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String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getFirst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() {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String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getLast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() {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Date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getDate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() {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setFirst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(String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{ </w:t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first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setLast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(String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{ </w:t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last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protected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setDate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(Date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) { </w:t>
            </w:r>
            <w:proofErr w:type="spellStart"/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this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date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color w:val="6A3E3E"/>
                <w:sz w:val="20"/>
                <w:szCs w:val="28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 }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String </w:t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toString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() 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ab/>
              <w:t xml:space="preserve">{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8"/>
                <w:lang w:eastAsia="en-US"/>
              </w:rPr>
              <w:t>return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"Person [first="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first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", last="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last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", date="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0000C0"/>
                <w:sz w:val="20"/>
                <w:szCs w:val="28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 xml:space="preserve"> + </w:t>
            </w:r>
            <w:r w:rsidRPr="00780F2D">
              <w:rPr>
                <w:rFonts w:ascii="Consolas" w:eastAsia="Times New Roman" w:hAnsi="Consolas" w:cs="Consolas"/>
                <w:color w:val="2A00FF"/>
                <w:sz w:val="20"/>
                <w:szCs w:val="28"/>
                <w:lang w:eastAsia="en-US"/>
              </w:rPr>
              <w:t>"]"</w:t>
            </w: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;}</w:t>
            </w:r>
          </w:p>
          <w:p w:rsidR="00780F2D" w:rsidRPr="00780F2D" w:rsidRDefault="00780F2D" w:rsidP="00780F2D">
            <w:pPr>
              <w:rPr>
                <w:rFonts w:ascii="Times New Roman" w:hAnsi="Times New Roman" w:cs="Times New Roman"/>
                <w:sz w:val="32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20"/>
                <w:szCs w:val="28"/>
                <w:lang w:eastAsia="en-US"/>
              </w:rPr>
              <w:t>}</w:t>
            </w:r>
          </w:p>
        </w:tc>
      </w:tr>
      <w:tr w:rsidR="00780F2D" w:rsidRPr="00780F2D" w:rsidTr="00780F2D">
        <w:tc>
          <w:tcPr>
            <w:tcW w:w="11016" w:type="dxa"/>
            <w:shd w:val="clear" w:color="auto" w:fill="BFBFBF" w:themeFill="background1" w:themeFillShade="BF"/>
          </w:tcPr>
          <w:p w:rsidR="00780F2D" w:rsidRPr="00780F2D" w:rsidRDefault="00780F2D" w:rsidP="00780F2D">
            <w:pPr>
              <w:pStyle w:val="SubTableTitle"/>
              <w:jc w:val="left"/>
            </w:pPr>
            <w:r>
              <w:lastRenderedPageBreak/>
              <w:t>Driver</w:t>
            </w:r>
          </w:p>
        </w:tc>
      </w:tr>
      <w:tr w:rsidR="00780F2D" w:rsidRPr="00780F2D" w:rsidTr="00780F2D">
        <w:tc>
          <w:tcPr>
            <w:tcW w:w="11016" w:type="dxa"/>
          </w:tcPr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class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Driver 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public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static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void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main(String[] </w:t>
            </w:r>
            <w:proofErr w:type="spellStart"/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lang w:eastAsia="en-US"/>
              </w:rPr>
              <w:t>args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) 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  <w:t>{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  <w:t xml:space="preserve">Date 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lang w:eastAsia="en-US"/>
              </w:rPr>
              <w:t>temp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new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 xml:space="preserve"> Date((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)12,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)30,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)1976);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Person 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shd w:val="clear" w:color="auto" w:fill="E36C0A" w:themeFill="accent6" w:themeFillShade="BF"/>
                <w:lang w:eastAsia="en-US"/>
              </w:rPr>
              <w:t>Richard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E36C0A" w:themeFill="accent6" w:themeFillShade="BF"/>
                <w:lang w:eastAsia="en-US"/>
              </w:rPr>
              <w:t>new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 Person(</w:t>
            </w:r>
            <w:r w:rsidRPr="00780F2D">
              <w:rPr>
                <w:rFonts w:ascii="Consolas" w:eastAsia="Times New Roman" w:hAnsi="Consolas" w:cs="Consolas"/>
                <w:color w:val="2A00FF"/>
                <w:sz w:val="18"/>
                <w:szCs w:val="28"/>
                <w:shd w:val="clear" w:color="auto" w:fill="E36C0A" w:themeFill="accent6" w:themeFillShade="BF"/>
                <w:lang w:eastAsia="en-US"/>
              </w:rPr>
              <w:t>"Richard"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color w:val="2A00FF"/>
                <w:sz w:val="18"/>
                <w:szCs w:val="28"/>
                <w:shd w:val="clear" w:color="auto" w:fill="E36C0A" w:themeFill="accent6" w:themeFillShade="BF"/>
                <w:lang w:eastAsia="en-US"/>
              </w:rPr>
              <w:t>"Shaw"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shd w:val="clear" w:color="auto" w:fill="E36C0A" w:themeFill="accent6" w:themeFillShade="BF"/>
                <w:lang w:eastAsia="en-US"/>
              </w:rPr>
              <w:t>temp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>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System.</w:t>
            </w:r>
            <w:r w:rsidRPr="00780F2D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8"/>
                <w:szCs w:val="28"/>
                <w:lang w:eastAsia="en-US"/>
              </w:rPr>
              <w:t>out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.println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(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lang w:eastAsia="en-US"/>
              </w:rPr>
              <w:t>Richard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 xml:space="preserve">Person 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shd w:val="clear" w:color="auto" w:fill="00B0F0"/>
                <w:lang w:eastAsia="en-US"/>
              </w:rPr>
              <w:t>Ashley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00B0F0"/>
                <w:lang w:eastAsia="en-US"/>
              </w:rPr>
              <w:t>new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 xml:space="preserve"> Person(</w:t>
            </w:r>
            <w:r w:rsidRPr="00780F2D">
              <w:rPr>
                <w:rFonts w:ascii="Consolas" w:eastAsia="Times New Roman" w:hAnsi="Consolas" w:cs="Consolas"/>
                <w:color w:val="2A00FF"/>
                <w:sz w:val="18"/>
                <w:szCs w:val="28"/>
                <w:shd w:val="clear" w:color="auto" w:fill="00B0F0"/>
                <w:lang w:eastAsia="en-US"/>
              </w:rPr>
              <w:t>"Ashley"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color w:val="2A00FF"/>
                <w:sz w:val="18"/>
                <w:szCs w:val="28"/>
                <w:shd w:val="clear" w:color="auto" w:fill="00B0F0"/>
                <w:lang w:eastAsia="en-US"/>
              </w:rPr>
              <w:t>"Pitt"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>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00B0F0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>)6,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00B0F0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>)6,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00B0F0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00B0F0"/>
                <w:lang w:eastAsia="en-US"/>
              </w:rPr>
              <w:t>)2001);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System.</w:t>
            </w:r>
            <w:r w:rsidRPr="00780F2D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8"/>
                <w:szCs w:val="28"/>
                <w:lang w:eastAsia="en-US"/>
              </w:rPr>
              <w:t>out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.println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(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lang w:eastAsia="en-US"/>
              </w:rPr>
              <w:t>Ashley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Person 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shd w:val="clear" w:color="auto" w:fill="E36C0A" w:themeFill="accent6" w:themeFillShade="BF"/>
                <w:lang w:eastAsia="en-US"/>
              </w:rPr>
              <w:t>Justin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 =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E36C0A" w:themeFill="accent6" w:themeFillShade="BF"/>
                <w:lang w:eastAsia="en-US"/>
              </w:rPr>
              <w:t>new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 Person(</w:t>
            </w:r>
            <w:r w:rsidRPr="00780F2D">
              <w:rPr>
                <w:rFonts w:ascii="Consolas" w:eastAsia="Times New Roman" w:hAnsi="Consolas" w:cs="Consolas"/>
                <w:color w:val="2A00FF"/>
                <w:sz w:val="18"/>
                <w:szCs w:val="28"/>
                <w:shd w:val="clear" w:color="auto" w:fill="E36C0A" w:themeFill="accent6" w:themeFillShade="BF"/>
                <w:lang w:eastAsia="en-US"/>
              </w:rPr>
              <w:t>"Justin"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color w:val="2A00FF"/>
                <w:sz w:val="18"/>
                <w:szCs w:val="28"/>
                <w:shd w:val="clear" w:color="auto" w:fill="E36C0A" w:themeFill="accent6" w:themeFillShade="BF"/>
                <w:lang w:eastAsia="en-US"/>
              </w:rPr>
              <w:t>"Pain"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, 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E36C0A" w:themeFill="accent6" w:themeFillShade="BF"/>
                <w:lang w:eastAsia="en-US"/>
              </w:rPr>
              <w:t>new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 xml:space="preserve"> Date((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E36C0A" w:themeFill="accent6" w:themeFillShade="BF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>)2,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E36C0A" w:themeFill="accent6" w:themeFillShade="BF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>)45, 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shd w:val="clear" w:color="auto" w:fill="E36C0A" w:themeFill="accent6" w:themeFillShade="BF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shd w:val="clear" w:color="auto" w:fill="E36C0A" w:themeFill="accent6" w:themeFillShade="BF"/>
                <w:lang w:eastAsia="en-US"/>
              </w:rPr>
              <w:t>)1988));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System.</w:t>
            </w:r>
            <w:r w:rsidRPr="00780F2D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18"/>
                <w:szCs w:val="28"/>
                <w:lang w:eastAsia="en-US"/>
              </w:rPr>
              <w:t>out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.println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(</w:t>
            </w:r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lang w:eastAsia="en-US"/>
              </w:rPr>
              <w:t>Richard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);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</w:r>
            <w:proofErr w:type="spellStart"/>
            <w:r w:rsidRPr="00780F2D">
              <w:rPr>
                <w:rFonts w:ascii="Consolas" w:eastAsia="Times New Roman" w:hAnsi="Consolas" w:cs="Consolas"/>
                <w:color w:val="6A3E3E"/>
                <w:sz w:val="18"/>
                <w:szCs w:val="28"/>
                <w:lang w:eastAsia="en-US"/>
              </w:rPr>
              <w:t>Justin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.</w:t>
            </w:r>
            <w:r w:rsidRPr="00780F2D">
              <w:rPr>
                <w:rFonts w:ascii="Consolas" w:eastAsia="Times New Roman" w:hAnsi="Consolas" w:cs="Consolas"/>
                <w:color w:val="0000C0"/>
                <w:sz w:val="18"/>
                <w:szCs w:val="28"/>
                <w:lang w:eastAsia="en-US"/>
              </w:rPr>
              <w:t>date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.setDay</w:t>
            </w:r>
            <w:proofErr w:type="spellEnd"/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((</w:t>
            </w:r>
            <w:r w:rsidRPr="00780F2D"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8"/>
                <w:lang w:eastAsia="en-US"/>
              </w:rPr>
              <w:t>short</w:t>
            </w: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) 23);</w:t>
            </w:r>
          </w:p>
          <w:p w:rsidR="00780F2D" w:rsidRPr="00780F2D" w:rsidRDefault="00780F2D" w:rsidP="00780F2D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28"/>
                <w:lang w:eastAsia="en-US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ab/>
              <w:t>}</w:t>
            </w:r>
          </w:p>
          <w:p w:rsidR="00780F2D" w:rsidRDefault="00780F2D" w:rsidP="00780F2D">
            <w:pPr>
              <w:rPr>
                <w:rFonts w:ascii="Times New Roman" w:hAnsi="Times New Roman" w:cs="Times New Roman"/>
                <w:sz w:val="32"/>
              </w:rPr>
            </w:pPr>
            <w:r w:rsidRPr="00780F2D">
              <w:rPr>
                <w:rFonts w:ascii="Consolas" w:eastAsia="Times New Roman" w:hAnsi="Consolas" w:cs="Consolas"/>
                <w:color w:val="000000"/>
                <w:sz w:val="18"/>
                <w:szCs w:val="28"/>
                <w:lang w:eastAsia="en-US"/>
              </w:rPr>
              <w:t>}</w:t>
            </w:r>
          </w:p>
        </w:tc>
      </w:tr>
    </w:tbl>
    <w:p w:rsidR="00E32F22" w:rsidRPr="00780F2D" w:rsidRDefault="00E32F22">
      <w:pPr>
        <w:rPr>
          <w:rFonts w:ascii="Times New Roman" w:hAnsi="Times New Roman" w:cs="Times New Roman"/>
          <w:sz w:val="32"/>
        </w:rPr>
      </w:pPr>
    </w:p>
    <w:p w:rsidR="00B9241B" w:rsidRDefault="00142198" w:rsidP="002255DD">
      <w:pPr>
        <w:pStyle w:val="TopicHeader"/>
      </w:pPr>
      <w:r>
        <w:lastRenderedPageBreak/>
        <w:t>A</w:t>
      </w:r>
      <w:r w:rsidR="00186E8F">
        <w:t>n</w:t>
      </w:r>
      <w:r>
        <w:t>s</w:t>
      </w:r>
      <w:r w:rsidR="00186E8F">
        <w:t>wers</w:t>
      </w:r>
    </w:p>
    <w:p w:rsidR="00186E8F" w:rsidRDefault="00186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4878"/>
      </w:tblGrid>
      <w:tr w:rsidR="00F2004A" w:rsidTr="00F2004A">
        <w:tc>
          <w:tcPr>
            <w:tcW w:w="11016" w:type="dxa"/>
            <w:gridSpan w:val="2"/>
            <w:shd w:val="clear" w:color="auto" w:fill="FFFF00"/>
          </w:tcPr>
          <w:p w:rsidR="00F2004A" w:rsidRDefault="00F2004A" w:rsidP="00F2004A">
            <w:pPr>
              <w:pStyle w:val="TableTitle"/>
            </w:pPr>
            <w:r>
              <w:t>Employee Default constructor</w:t>
            </w:r>
          </w:p>
        </w:tc>
      </w:tr>
      <w:tr w:rsidR="00F2004A" w:rsidTr="00F2004A">
        <w:tc>
          <w:tcPr>
            <w:tcW w:w="6138" w:type="dxa"/>
          </w:tcPr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</w:pP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Employee() 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  <w:t>{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name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department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; 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title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salary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-1;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  <w:t>}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</w:p>
        </w:tc>
        <w:tc>
          <w:tcPr>
            <w:tcW w:w="4878" w:type="dxa"/>
          </w:tcPr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</w:pP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Employee() 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  <w:t>{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name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“”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department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title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32"/>
                <w:szCs w:val="32"/>
                <w:lang w:eastAsia="en-US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>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</w:r>
            <w:r>
              <w:rPr>
                <w:rFonts w:ascii="Consolas" w:eastAsia="Times New Roman" w:hAnsi="Consolas" w:cs="Consolas"/>
                <w:color w:val="0000C0"/>
                <w:sz w:val="32"/>
                <w:szCs w:val="32"/>
                <w:lang w:eastAsia="en-US"/>
              </w:rPr>
              <w:t>salary</w:t>
            </w: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 xml:space="preserve"> = -1;</w:t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32"/>
                <w:szCs w:val="32"/>
                <w:lang w:eastAsia="en-US"/>
              </w:rPr>
            </w:pPr>
            <w:r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  <w:tab/>
              <w:t>}</w:t>
            </w:r>
          </w:p>
          <w:p w:rsidR="00F2004A" w:rsidRDefault="00F2004A" w:rsidP="00F2004A"/>
        </w:tc>
      </w:tr>
      <w:tr w:rsidR="00F2004A" w:rsidTr="00F2004A">
        <w:tc>
          <w:tcPr>
            <w:tcW w:w="11016" w:type="dxa"/>
            <w:gridSpan w:val="2"/>
          </w:tcPr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class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Employee {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  <w:t xml:space="preserve">String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  <w:t xml:space="preserve">String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department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  <w:t xml:space="preserve">String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title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int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salary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highlight w:val="green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 xml:space="preserve"> Employee() 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highlight w:val="green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  <w:t>{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highlight w:val="green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highlight w:val="green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null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highlight w:val="green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highlight w:val="green"/>
                <w:lang w:eastAsia="en-US"/>
              </w:rPr>
              <w:t>department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null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highlight w:val="green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highlight w:val="green"/>
                <w:lang w:eastAsia="en-US"/>
              </w:rPr>
              <w:t>title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null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highlight w:val="green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highlight w:val="green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highlight w:val="green"/>
                <w:lang w:eastAsia="en-US"/>
              </w:rPr>
              <w:t>salary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 xml:space="preserve"> = -1;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highlight w:val="green"/>
                <w:lang w:eastAsia="en-US"/>
              </w:rPr>
              <w:tab/>
              <w:t>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646464"/>
                <w:szCs w:val="32"/>
                <w:lang w:eastAsia="en-US"/>
              </w:rPr>
              <w:t>@Override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String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toString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() {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return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2A00FF"/>
                <w:szCs w:val="32"/>
                <w:lang w:eastAsia="en-US"/>
              </w:rPr>
              <w:t>"Employee [name="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2A00FF"/>
                <w:szCs w:val="32"/>
                <w:lang w:eastAsia="en-US"/>
              </w:rPr>
              <w:t>", department="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department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  <w:t xml:space="preserve">+ </w:t>
            </w:r>
            <w:r w:rsidRPr="00F2004A">
              <w:rPr>
                <w:rFonts w:ascii="Consolas" w:eastAsia="Times New Roman" w:hAnsi="Consolas" w:cs="Consolas"/>
                <w:color w:val="2A00FF"/>
                <w:szCs w:val="32"/>
                <w:lang w:eastAsia="en-US"/>
              </w:rPr>
              <w:t>", title="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title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2A00FF"/>
                <w:szCs w:val="32"/>
                <w:lang w:eastAsia="en-US"/>
              </w:rPr>
              <w:t>", salary="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salary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+ </w:t>
            </w:r>
            <w:r w:rsidRPr="00F2004A">
              <w:rPr>
                <w:rFonts w:ascii="Consolas" w:eastAsia="Times New Roman" w:hAnsi="Consolas" w:cs="Consolas"/>
                <w:color w:val="2A00FF"/>
                <w:szCs w:val="32"/>
                <w:lang w:eastAsia="en-US"/>
              </w:rPr>
              <w:t>"]"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  <w:t>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String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getName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() {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return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String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getDepartment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() {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return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department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String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getTitle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() {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return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title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int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getSalary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() {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return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salary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void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setName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(String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) {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name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void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setDepartment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(String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department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) { </w:t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department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department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void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setTitle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(String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title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) { </w:t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title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title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public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void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proofErr w:type="spellStart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setSalary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(</w:t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int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salary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) { </w:t>
            </w:r>
            <w:proofErr w:type="spellStart"/>
            <w:r w:rsidRPr="00F2004A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this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.</w:t>
            </w:r>
            <w:r w:rsidRPr="00F2004A">
              <w:rPr>
                <w:rFonts w:ascii="Consolas" w:eastAsia="Times New Roman" w:hAnsi="Consolas" w:cs="Consolas"/>
                <w:color w:val="0000C0"/>
                <w:szCs w:val="32"/>
                <w:lang w:eastAsia="en-US"/>
              </w:rPr>
              <w:t>salary</w:t>
            </w:r>
            <w:proofErr w:type="spellEnd"/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= </w:t>
            </w:r>
            <w:r w:rsidRPr="00F2004A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salary</w:t>
            </w: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; }</w:t>
            </w: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</w:p>
          <w:p w:rsidR="00F2004A" w:rsidRP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</w:p>
          <w:p w:rsidR="00F2004A" w:rsidRDefault="00F2004A" w:rsidP="00F2004A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32"/>
                <w:szCs w:val="32"/>
                <w:lang w:eastAsia="en-US"/>
              </w:rPr>
            </w:pPr>
            <w:r w:rsidRPr="00F2004A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}</w:t>
            </w:r>
          </w:p>
        </w:tc>
      </w:tr>
      <w:tr w:rsidR="00D83ADB" w:rsidTr="00F2004A">
        <w:tc>
          <w:tcPr>
            <w:tcW w:w="11016" w:type="dxa"/>
            <w:gridSpan w:val="2"/>
          </w:tcPr>
          <w:p w:rsidR="00D83ADB" w:rsidRPr="00D83ADB" w:rsidRDefault="00D83ADB" w:rsidP="00D83AD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D83ADB">
              <w:rPr>
                <w:rFonts w:ascii="Consolas" w:eastAsia="Times New Roman" w:hAnsi="Consolas" w:cs="Consolas"/>
                <w:color w:val="3F7F5F"/>
                <w:szCs w:val="32"/>
                <w:lang w:eastAsia="en-US"/>
              </w:rPr>
              <w:t>// using the default constructor</w:t>
            </w:r>
          </w:p>
          <w:p w:rsidR="00D83ADB" w:rsidRPr="00D83ADB" w:rsidRDefault="00D83ADB" w:rsidP="00D83AD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  <w:t xml:space="preserve">Employee </w:t>
            </w:r>
            <w:r w:rsidRPr="00D83ADB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Ethan</w:t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= </w:t>
            </w:r>
            <w:r w:rsidRPr="00D83ADB"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  <w:t>new</w:t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 Employee();</w:t>
            </w:r>
          </w:p>
          <w:p w:rsidR="00D83ADB" w:rsidRPr="00D83ADB" w:rsidRDefault="00D83ADB" w:rsidP="00D83AD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Cs w:val="32"/>
                <w:lang w:eastAsia="en-US"/>
              </w:rPr>
            </w:pP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D83ADB">
              <w:rPr>
                <w:rFonts w:ascii="Consolas" w:eastAsia="Times New Roman" w:hAnsi="Consolas" w:cs="Consolas"/>
                <w:color w:val="3F7F5F"/>
                <w:szCs w:val="32"/>
                <w:lang w:eastAsia="en-US"/>
              </w:rPr>
              <w:t>// let's see what he's got</w:t>
            </w:r>
          </w:p>
          <w:p w:rsidR="00D83ADB" w:rsidRPr="00F2004A" w:rsidRDefault="00D83ADB" w:rsidP="00D83AD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b/>
                <w:bCs/>
                <w:color w:val="7F0055"/>
                <w:szCs w:val="32"/>
                <w:lang w:eastAsia="en-US"/>
              </w:rPr>
            </w:pP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ab/>
            </w:r>
            <w:proofErr w:type="spellStart"/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System.</w:t>
            </w:r>
            <w:r w:rsidRPr="00D83ADB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Cs w:val="32"/>
                <w:lang w:eastAsia="en-US"/>
              </w:rPr>
              <w:t>out</w:t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.println</w:t>
            </w:r>
            <w:proofErr w:type="spellEnd"/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>(</w:t>
            </w:r>
            <w:r w:rsidRPr="00D83ADB">
              <w:rPr>
                <w:rFonts w:ascii="Consolas" w:eastAsia="Times New Roman" w:hAnsi="Consolas" w:cs="Consolas"/>
                <w:color w:val="6A3E3E"/>
                <w:szCs w:val="32"/>
                <w:lang w:eastAsia="en-US"/>
              </w:rPr>
              <w:t>Ethan</w:t>
            </w:r>
            <w:r w:rsidRPr="00D83ADB">
              <w:rPr>
                <w:rFonts w:ascii="Consolas" w:eastAsia="Times New Roman" w:hAnsi="Consolas" w:cs="Consolas"/>
                <w:color w:val="000000"/>
                <w:szCs w:val="32"/>
                <w:lang w:eastAsia="en-US"/>
              </w:rPr>
              <w:t xml:space="preserve">); </w:t>
            </w:r>
            <w:r w:rsidRPr="00D83ADB">
              <w:rPr>
                <w:rFonts w:ascii="Consolas" w:eastAsia="Times New Roman" w:hAnsi="Consolas" w:cs="Consolas"/>
                <w:color w:val="3F7F5F"/>
                <w:szCs w:val="32"/>
                <w:lang w:eastAsia="en-US"/>
              </w:rPr>
              <w:t xml:space="preserve">// using the </w:t>
            </w:r>
            <w:proofErr w:type="spellStart"/>
            <w:r w:rsidRPr="00D83ADB">
              <w:rPr>
                <w:rFonts w:ascii="Consolas" w:eastAsia="Times New Roman" w:hAnsi="Consolas" w:cs="Consolas"/>
                <w:color w:val="3F7F5F"/>
                <w:szCs w:val="32"/>
                <w:lang w:eastAsia="en-US"/>
              </w:rPr>
              <w:t>toString</w:t>
            </w:r>
            <w:proofErr w:type="spellEnd"/>
          </w:p>
        </w:tc>
      </w:tr>
    </w:tbl>
    <w:p w:rsidR="00F2004A" w:rsidRDefault="00F2004A"/>
    <w:p w:rsidR="00F2004A" w:rsidRDefault="00F2004A"/>
    <w:p w:rsidR="008D0A5B" w:rsidRDefault="008D0A5B"/>
    <w:p w:rsidR="008D0A5B" w:rsidRDefault="008D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D0A5B" w:rsidTr="008D0A5B">
        <w:tc>
          <w:tcPr>
            <w:tcW w:w="11016" w:type="dxa"/>
            <w:shd w:val="clear" w:color="auto" w:fill="FFFF00"/>
          </w:tcPr>
          <w:p w:rsidR="008D0A5B" w:rsidRDefault="008D0A5B" w:rsidP="008D0A5B">
            <w:pPr>
              <w:pStyle w:val="TableTitle"/>
            </w:pPr>
            <w:r>
              <w:t>Complete Programmer Defined Constructor</w:t>
            </w:r>
          </w:p>
        </w:tc>
      </w:tr>
      <w:tr w:rsidR="008D0A5B" w:rsidTr="008D0A5B">
        <w:tc>
          <w:tcPr>
            <w:tcW w:w="11016" w:type="dxa"/>
          </w:tcPr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public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</w:t>
            </w:r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class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Employee {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  <w:t xml:space="preserve">String 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name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  <w:t xml:space="preserve">String 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department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  <w:t xml:space="preserve">String 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title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int</w:t>
            </w:r>
            <w:proofErr w:type="spellEnd"/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salary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public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 xml:space="preserve"> Employee() 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  <w:t>{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strike/>
                <w:color w:val="0000C0"/>
                <w:sz w:val="24"/>
                <w:szCs w:val="32"/>
                <w:lang w:eastAsia="en-US"/>
              </w:rPr>
              <w:t>name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null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strike/>
                <w:color w:val="0000C0"/>
                <w:sz w:val="24"/>
                <w:szCs w:val="32"/>
                <w:lang w:eastAsia="en-US"/>
              </w:rPr>
              <w:t>department</w:t>
            </w:r>
            <w:proofErr w:type="spellEnd"/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null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strike/>
                <w:color w:val="0000C0"/>
                <w:sz w:val="24"/>
                <w:szCs w:val="32"/>
                <w:lang w:eastAsia="en-US"/>
              </w:rPr>
              <w:t>title</w:t>
            </w:r>
            <w:proofErr w:type="spellEnd"/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null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strike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strike/>
                <w:color w:val="0000C0"/>
                <w:sz w:val="24"/>
                <w:szCs w:val="32"/>
                <w:lang w:eastAsia="en-US"/>
              </w:rPr>
              <w:t>salary</w:t>
            </w:r>
            <w:proofErr w:type="spellEnd"/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 xml:space="preserve"> = -1;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trike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strike/>
                <w:color w:val="000000"/>
                <w:sz w:val="24"/>
                <w:szCs w:val="32"/>
                <w:lang w:eastAsia="en-US"/>
              </w:rPr>
              <w:tab/>
              <w:t>}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public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Employee(String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name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, String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department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, String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title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, </w:t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int</w:t>
            </w:r>
            <w:proofErr w:type="spellEnd"/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salary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) {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name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name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department</w:t>
            </w:r>
            <w:proofErr w:type="spellEnd"/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department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title</w:t>
            </w:r>
            <w:proofErr w:type="spellEnd"/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title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Pr="008D0A5B" w:rsidRDefault="008D0A5B" w:rsidP="008D0A5B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4"/>
                <w:szCs w:val="32"/>
                <w:lang w:eastAsia="en-US"/>
              </w:rPr>
            </w:pP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</w:r>
            <w:proofErr w:type="spellStart"/>
            <w:r w:rsidRPr="008D0A5B"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  <w:t>this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.</w:t>
            </w:r>
            <w:r w:rsidRPr="008D0A5B">
              <w:rPr>
                <w:rFonts w:ascii="Consolas" w:eastAsia="Times New Roman" w:hAnsi="Consolas" w:cs="Consolas"/>
                <w:color w:val="0000C0"/>
                <w:sz w:val="24"/>
                <w:szCs w:val="32"/>
                <w:lang w:eastAsia="en-US"/>
              </w:rPr>
              <w:t>salary</w:t>
            </w:r>
            <w:proofErr w:type="spellEnd"/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 xml:space="preserve"> = </w:t>
            </w:r>
            <w:r w:rsidRPr="008D0A5B">
              <w:rPr>
                <w:rFonts w:ascii="Consolas" w:eastAsia="Times New Roman" w:hAnsi="Consolas" w:cs="Consolas"/>
                <w:color w:val="6A3E3E"/>
                <w:sz w:val="24"/>
                <w:szCs w:val="32"/>
                <w:lang w:eastAsia="en-US"/>
              </w:rPr>
              <w:t>salary</w:t>
            </w:r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>;</w:t>
            </w:r>
          </w:p>
          <w:p w:rsidR="008D0A5B" w:rsidRDefault="008D0A5B" w:rsidP="008D0A5B">
            <w:r w:rsidRPr="008D0A5B">
              <w:rPr>
                <w:rFonts w:ascii="Consolas" w:eastAsia="Times New Roman" w:hAnsi="Consolas" w:cs="Consolas"/>
                <w:color w:val="000000"/>
                <w:sz w:val="24"/>
                <w:szCs w:val="32"/>
                <w:lang w:eastAsia="en-US"/>
              </w:rPr>
              <w:tab/>
              <w:t>}</w:t>
            </w:r>
          </w:p>
        </w:tc>
      </w:tr>
      <w:tr w:rsidR="00D83ADB" w:rsidTr="008D0A5B">
        <w:tc>
          <w:tcPr>
            <w:tcW w:w="11016" w:type="dxa"/>
          </w:tcPr>
          <w:p w:rsidR="007E37C8" w:rsidRPr="007E37C8" w:rsidRDefault="007E37C8" w:rsidP="007E37C8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32"/>
                <w:lang w:eastAsia="en-US"/>
              </w:rPr>
            </w:pP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r w:rsidRPr="007E37C8">
              <w:rPr>
                <w:rFonts w:ascii="Consolas" w:eastAsia="Times New Roman" w:hAnsi="Consolas" w:cs="Consolas"/>
                <w:color w:val="3F7F5F"/>
                <w:sz w:val="20"/>
                <w:szCs w:val="32"/>
                <w:lang w:eastAsia="en-US"/>
              </w:rPr>
              <w:t>// using the complete programmer defined constructor</w:t>
            </w:r>
          </w:p>
          <w:p w:rsidR="007E37C8" w:rsidRPr="007E37C8" w:rsidRDefault="007E37C8" w:rsidP="007E37C8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32"/>
                <w:lang w:eastAsia="en-US"/>
              </w:rPr>
            </w:pP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  <w:t xml:space="preserve">Employee </w:t>
            </w:r>
            <w:r w:rsidRPr="007E37C8">
              <w:rPr>
                <w:rFonts w:ascii="Consolas" w:eastAsia="Times New Roman" w:hAnsi="Consolas" w:cs="Consolas"/>
                <w:color w:val="6A3E3E"/>
                <w:sz w:val="20"/>
                <w:szCs w:val="32"/>
                <w:lang w:eastAsia="en-US"/>
              </w:rPr>
              <w:t>Melanie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 xml:space="preserve"> = </w:t>
            </w:r>
            <w:r w:rsidRPr="007E37C8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32"/>
                <w:lang w:eastAsia="en-US"/>
              </w:rPr>
              <w:t>new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 xml:space="preserve"> Employee(</w:t>
            </w:r>
            <w:r w:rsidRPr="007E37C8">
              <w:rPr>
                <w:rFonts w:ascii="Consolas" w:eastAsia="Times New Roman" w:hAnsi="Consolas" w:cs="Consolas"/>
                <w:color w:val="2A00FF"/>
                <w:sz w:val="20"/>
                <w:szCs w:val="32"/>
                <w:lang w:eastAsia="en-US"/>
              </w:rPr>
              <w:t>"Melanie"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 xml:space="preserve">, </w:t>
            </w:r>
            <w:r w:rsidRPr="007E37C8">
              <w:rPr>
                <w:rFonts w:ascii="Consolas" w:eastAsia="Times New Roman" w:hAnsi="Consolas" w:cs="Consolas"/>
                <w:color w:val="2A00FF"/>
                <w:sz w:val="20"/>
                <w:szCs w:val="32"/>
                <w:lang w:eastAsia="en-US"/>
              </w:rPr>
              <w:t>"Grad School"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 xml:space="preserve">, </w:t>
            </w:r>
            <w:r w:rsidRPr="007E37C8">
              <w:rPr>
                <w:rFonts w:ascii="Consolas" w:eastAsia="Times New Roman" w:hAnsi="Consolas" w:cs="Consolas"/>
                <w:color w:val="2A00FF"/>
                <w:sz w:val="20"/>
                <w:szCs w:val="32"/>
                <w:lang w:eastAsia="en-US"/>
              </w:rPr>
              <w:t>"Director"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>, 3000000);</w:t>
            </w:r>
          </w:p>
          <w:p w:rsidR="007E37C8" w:rsidRPr="007E37C8" w:rsidRDefault="007E37C8" w:rsidP="007E37C8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32"/>
                <w:lang w:eastAsia="en-US"/>
              </w:rPr>
            </w:pP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r w:rsidRPr="007E37C8">
              <w:rPr>
                <w:rFonts w:ascii="Consolas" w:eastAsia="Times New Roman" w:hAnsi="Consolas" w:cs="Consolas"/>
                <w:color w:val="3F7F5F"/>
                <w:sz w:val="20"/>
                <w:szCs w:val="32"/>
                <w:lang w:eastAsia="en-US"/>
              </w:rPr>
              <w:t>// let's see what he's got</w:t>
            </w:r>
          </w:p>
          <w:p w:rsidR="00D83ADB" w:rsidRPr="008D0A5B" w:rsidRDefault="007E37C8" w:rsidP="007E37C8">
            <w:pPr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b/>
                <w:bCs/>
                <w:color w:val="7F0055"/>
                <w:sz w:val="24"/>
                <w:szCs w:val="32"/>
                <w:lang w:eastAsia="en-US"/>
              </w:rPr>
            </w:pP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ab/>
            </w:r>
            <w:proofErr w:type="spellStart"/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>System.</w:t>
            </w:r>
            <w:r w:rsidRPr="007E37C8">
              <w:rPr>
                <w:rFonts w:ascii="Consolas" w:eastAsia="Times New Roman" w:hAnsi="Consolas" w:cs="Consolas"/>
                <w:b/>
                <w:bCs/>
                <w:i/>
                <w:iCs/>
                <w:color w:val="0000C0"/>
                <w:sz w:val="20"/>
                <w:szCs w:val="32"/>
                <w:lang w:eastAsia="en-US"/>
              </w:rPr>
              <w:t>out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>.println</w:t>
            </w:r>
            <w:proofErr w:type="spellEnd"/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>(</w:t>
            </w:r>
            <w:r w:rsidRPr="007E37C8">
              <w:rPr>
                <w:rFonts w:ascii="Consolas" w:eastAsia="Times New Roman" w:hAnsi="Consolas" w:cs="Consolas"/>
                <w:color w:val="6A3E3E"/>
                <w:sz w:val="20"/>
                <w:szCs w:val="32"/>
                <w:lang w:eastAsia="en-US"/>
              </w:rPr>
              <w:t>Melanie</w:t>
            </w:r>
            <w:r w:rsidRPr="007E37C8">
              <w:rPr>
                <w:rFonts w:ascii="Consolas" w:eastAsia="Times New Roman" w:hAnsi="Consolas" w:cs="Consolas"/>
                <w:color w:val="000000"/>
                <w:sz w:val="20"/>
                <w:szCs w:val="32"/>
                <w:lang w:eastAsia="en-US"/>
              </w:rPr>
              <w:t xml:space="preserve">); </w:t>
            </w:r>
            <w:r w:rsidRPr="007E37C8">
              <w:rPr>
                <w:rFonts w:ascii="Consolas" w:eastAsia="Times New Roman" w:hAnsi="Consolas" w:cs="Consolas"/>
                <w:color w:val="3F7F5F"/>
                <w:sz w:val="20"/>
                <w:szCs w:val="32"/>
                <w:lang w:eastAsia="en-US"/>
              </w:rPr>
              <w:t xml:space="preserve">// using the </w:t>
            </w:r>
            <w:proofErr w:type="spellStart"/>
            <w:r w:rsidRPr="007E37C8">
              <w:rPr>
                <w:rFonts w:ascii="Consolas" w:eastAsia="Times New Roman" w:hAnsi="Consolas" w:cs="Consolas"/>
                <w:color w:val="3F7F5F"/>
                <w:sz w:val="20"/>
                <w:szCs w:val="32"/>
                <w:lang w:eastAsia="en-US"/>
              </w:rPr>
              <w:t>toString</w:t>
            </w:r>
            <w:proofErr w:type="spellEnd"/>
          </w:p>
        </w:tc>
      </w:tr>
    </w:tbl>
    <w:p w:rsidR="008D0A5B" w:rsidRDefault="008D0A5B"/>
    <w:p w:rsidR="008D0A5B" w:rsidRDefault="008D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255DD" w:rsidTr="002255DD">
        <w:tc>
          <w:tcPr>
            <w:tcW w:w="11016" w:type="dxa"/>
            <w:shd w:val="clear" w:color="auto" w:fill="FFFF00"/>
          </w:tcPr>
          <w:p w:rsidR="002255DD" w:rsidRDefault="002255DD" w:rsidP="002255DD">
            <w:pPr>
              <w:pStyle w:val="TableTitle"/>
            </w:pPr>
            <w:r>
              <w:t xml:space="preserve">Complete Employee </w:t>
            </w:r>
            <w:proofErr w:type="spellStart"/>
            <w:r>
              <w:t>compareTo</w:t>
            </w:r>
            <w:proofErr w:type="spellEnd"/>
            <w:r>
              <w:t xml:space="preserve"> (by Name)</w:t>
            </w:r>
          </w:p>
        </w:tc>
      </w:tr>
      <w:tr w:rsidR="002255DD" w:rsidTr="002255DD">
        <w:tc>
          <w:tcPr>
            <w:tcW w:w="11016" w:type="dxa"/>
          </w:tcPr>
          <w:p w:rsidR="002255DD" w:rsidRDefault="002255DD" w:rsidP="002255DD"/>
          <w:p w:rsidR="002255DD" w:rsidRDefault="002255DD" w:rsidP="002255DD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if(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 == 0) //same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lastnames</w:t>
            </w:r>
            <w:proofErr w:type="spellEnd"/>
          </w:p>
          <w:p w:rsidR="002255DD" w:rsidRDefault="002255DD" w:rsidP="002255DD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     { 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x.getFirstName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  }</w:t>
            </w:r>
          </w:p>
          <w:p w:rsidR="002255DD" w:rsidRDefault="002255DD" w:rsidP="002255DD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else // 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lastname</w:t>
            </w:r>
            <w:proofErr w:type="spellEnd"/>
          </w:p>
          <w:p w:rsidR="002255DD" w:rsidRDefault="002255DD" w:rsidP="002255DD">
            <w:pPr>
              <w:autoSpaceDE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     { 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x.getlastName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 }</w:t>
            </w:r>
          </w:p>
          <w:p w:rsidR="002255DD" w:rsidRDefault="002255DD"/>
        </w:tc>
      </w:tr>
    </w:tbl>
    <w:p w:rsidR="00186E8F" w:rsidRDefault="00186E8F"/>
    <w:p w:rsidR="00765C87" w:rsidRDefault="00765C87"/>
    <w:p w:rsidR="00765C87" w:rsidRDefault="00765C87"/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Driver {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3F5FBF"/>
          <w:sz w:val="20"/>
          <w:szCs w:val="20"/>
          <w:lang w:eastAsia="en-US"/>
        </w:rPr>
        <w:t>/**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="Times New Roman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="Times New Roman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="Times New Roman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3F5FBF"/>
          <w:sz w:val="20"/>
          <w:szCs w:val="20"/>
          <w:lang w:eastAsia="en-US"/>
        </w:rPr>
        <w:t>args</w:t>
      </w:r>
      <w:proofErr w:type="spellEnd"/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main(String[]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) {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3F7F5F"/>
          <w:sz w:val="20"/>
          <w:szCs w:val="20"/>
          <w:lang w:eastAsia="en-US"/>
        </w:rPr>
        <w:t>// set up variables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num1 = 10;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num2 = 20;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num3 = 30;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answer = </w:t>
      </w:r>
      <w:proofErr w:type="spellStart"/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en-US"/>
        </w:rPr>
        <w:t>getAverage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(num1, num2, num3);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="Times New Roman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answer);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  <w:t>}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getAverage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a,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b,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c)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  <w:t>{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(a + b + c) / 3;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  <w:t>}</w:t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ab/>
      </w: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</w:p>
    <w:p w:rsidR="00765C87" w:rsidRDefault="00765C87" w:rsidP="00765C87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  <w:lang w:eastAsia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}</w:t>
      </w:r>
    </w:p>
    <w:p w:rsidR="00765C87" w:rsidRDefault="00765C87"/>
    <w:p w:rsidR="00765C87" w:rsidRDefault="00765C87"/>
    <w:p w:rsidR="00765C87" w:rsidRDefault="00765C87"/>
    <w:sectPr w:rsidR="00765C87">
      <w:footerReference w:type="default" r:id="rId22"/>
      <w:pgSz w:w="12240" w:h="15840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BB" w:rsidRDefault="006A29BB">
      <w:r>
        <w:separator/>
      </w:r>
    </w:p>
  </w:endnote>
  <w:endnote w:type="continuationSeparator" w:id="0">
    <w:p w:rsidR="006A29BB" w:rsidRDefault="006A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F22" w:rsidRDefault="00E32F2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62283">
      <w:rPr>
        <w:noProof/>
      </w:rPr>
      <w:t>25</w:t>
    </w:r>
    <w:r>
      <w:fldChar w:fldCharType="end"/>
    </w:r>
  </w:p>
  <w:p w:rsidR="00E32F22" w:rsidRDefault="00E32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BB" w:rsidRDefault="006A29BB">
      <w:r>
        <w:separator/>
      </w:r>
    </w:p>
  </w:footnote>
  <w:footnote w:type="continuationSeparator" w:id="0">
    <w:p w:rsidR="006A29BB" w:rsidRDefault="006A2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single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5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>
    <w:nsid w:val="0599689C"/>
    <w:multiLevelType w:val="hybridMultilevel"/>
    <w:tmpl w:val="F5F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1D62B1"/>
    <w:multiLevelType w:val="hybridMultilevel"/>
    <w:tmpl w:val="F782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8F"/>
    <w:rsid w:val="00062283"/>
    <w:rsid w:val="00084F5C"/>
    <w:rsid w:val="000D13B4"/>
    <w:rsid w:val="000E709B"/>
    <w:rsid w:val="00142198"/>
    <w:rsid w:val="00186E8F"/>
    <w:rsid w:val="00207F3C"/>
    <w:rsid w:val="002255DD"/>
    <w:rsid w:val="00266FDE"/>
    <w:rsid w:val="002742A5"/>
    <w:rsid w:val="002849E2"/>
    <w:rsid w:val="003110F6"/>
    <w:rsid w:val="00397581"/>
    <w:rsid w:val="004B5F79"/>
    <w:rsid w:val="005C4F1B"/>
    <w:rsid w:val="005D49E6"/>
    <w:rsid w:val="006176D5"/>
    <w:rsid w:val="00694EDE"/>
    <w:rsid w:val="006A29BB"/>
    <w:rsid w:val="00712294"/>
    <w:rsid w:val="00765C87"/>
    <w:rsid w:val="00780F2D"/>
    <w:rsid w:val="0079644A"/>
    <w:rsid w:val="007A4C1F"/>
    <w:rsid w:val="007B067C"/>
    <w:rsid w:val="007C0153"/>
    <w:rsid w:val="007E37C8"/>
    <w:rsid w:val="00875082"/>
    <w:rsid w:val="008838D6"/>
    <w:rsid w:val="008C6CCE"/>
    <w:rsid w:val="008D0A5B"/>
    <w:rsid w:val="008D412E"/>
    <w:rsid w:val="00924B49"/>
    <w:rsid w:val="00954984"/>
    <w:rsid w:val="00A65197"/>
    <w:rsid w:val="00AF2224"/>
    <w:rsid w:val="00B07FD5"/>
    <w:rsid w:val="00B36D44"/>
    <w:rsid w:val="00B43D57"/>
    <w:rsid w:val="00B9241B"/>
    <w:rsid w:val="00C156A1"/>
    <w:rsid w:val="00D16924"/>
    <w:rsid w:val="00D83ADB"/>
    <w:rsid w:val="00E32F22"/>
    <w:rsid w:val="00E667A4"/>
    <w:rsid w:val="00E83965"/>
    <w:rsid w:val="00F2004A"/>
    <w:rsid w:val="00F91175"/>
    <w:rsid w:val="00FB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ubtitleChar">
    <w:name w:val="Subtitle Char"/>
    <w:rPr>
      <w:rFonts w:ascii="Arial Black" w:eastAsia="Times New Roman" w:hAnsi="Arial Black"/>
      <w:sz w:val="4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 w:hanging="86"/>
      <w:jc w:val="right"/>
    </w:pPr>
  </w:style>
  <w:style w:type="paragraph" w:styleId="Subtitle">
    <w:name w:val="Subtitle"/>
    <w:basedOn w:val="Normal"/>
    <w:next w:val="BodyText"/>
    <w:qFormat/>
    <w:rPr>
      <w:rFonts w:ascii="Arial Black" w:eastAsia="Times New Roman" w:hAnsi="Arial Black"/>
      <w:sz w:val="4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207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3C"/>
    <w:rPr>
      <w:rFonts w:ascii="Tahoma" w:eastAsia="Calibri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92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Header">
    <w:name w:val="Topic Header"/>
    <w:basedOn w:val="Normal"/>
    <w:link w:val="TopicHeaderChar"/>
    <w:qFormat/>
    <w:rsid w:val="00397581"/>
    <w:pPr>
      <w:pageBreakBefore/>
      <w:jc w:val="both"/>
    </w:pPr>
    <w:rPr>
      <w:rFonts w:ascii="Arial Black" w:hAnsi="Arial Black"/>
      <w:sz w:val="44"/>
      <w:szCs w:val="44"/>
    </w:rPr>
  </w:style>
  <w:style w:type="paragraph" w:customStyle="1" w:styleId="SubTableTitle">
    <w:name w:val="Sub Table Title"/>
    <w:basedOn w:val="Normal"/>
    <w:link w:val="SubTableTitleChar"/>
    <w:qFormat/>
    <w:rsid w:val="00397581"/>
    <w:pPr>
      <w:snapToGrid w:val="0"/>
      <w:jc w:val="center"/>
    </w:pPr>
    <w:rPr>
      <w:rFonts w:ascii="Arial Black" w:hAnsi="Arial Black"/>
      <w:color w:val="008000"/>
      <w:sz w:val="32"/>
    </w:rPr>
  </w:style>
  <w:style w:type="character" w:customStyle="1" w:styleId="TopicHeaderChar">
    <w:name w:val="Topic Header Char"/>
    <w:basedOn w:val="DefaultParagraphFont"/>
    <w:link w:val="TopicHeader"/>
    <w:rsid w:val="00397581"/>
    <w:rPr>
      <w:rFonts w:ascii="Arial Black" w:eastAsia="Calibri" w:hAnsi="Arial Black" w:cs="Calibri"/>
      <w:sz w:val="44"/>
      <w:szCs w:val="44"/>
      <w:lang w:eastAsia="ar-SA"/>
    </w:rPr>
  </w:style>
  <w:style w:type="paragraph" w:customStyle="1" w:styleId="TableTitle">
    <w:name w:val="Table Title"/>
    <w:basedOn w:val="Normal"/>
    <w:link w:val="TableTitleChar"/>
    <w:qFormat/>
    <w:rsid w:val="0079644A"/>
    <w:pPr>
      <w:snapToGrid w:val="0"/>
      <w:jc w:val="center"/>
    </w:pPr>
    <w:rPr>
      <w:rFonts w:ascii="Courier New" w:hAnsi="Courier New" w:cs="Courier New"/>
      <w:b/>
      <w:color w:val="C00000"/>
      <w:sz w:val="36"/>
      <w:szCs w:val="28"/>
    </w:rPr>
  </w:style>
  <w:style w:type="character" w:customStyle="1" w:styleId="SubTableTitleChar">
    <w:name w:val="Sub Table Title Char"/>
    <w:basedOn w:val="DefaultParagraphFont"/>
    <w:link w:val="SubTableTitle"/>
    <w:rsid w:val="00397581"/>
    <w:rPr>
      <w:rFonts w:ascii="Arial Black" w:eastAsia="Calibri" w:hAnsi="Arial Black" w:cs="Calibri"/>
      <w:color w:val="008000"/>
      <w:sz w:val="32"/>
      <w:szCs w:val="22"/>
      <w:lang w:eastAsia="ar-SA"/>
    </w:rPr>
  </w:style>
  <w:style w:type="character" w:customStyle="1" w:styleId="TableTitleChar">
    <w:name w:val="Table Title Char"/>
    <w:basedOn w:val="DefaultParagraphFont"/>
    <w:link w:val="TableTitle"/>
    <w:rsid w:val="0079644A"/>
    <w:rPr>
      <w:rFonts w:ascii="Courier New" w:eastAsia="Calibri" w:hAnsi="Courier New" w:cs="Courier New"/>
      <w:b/>
      <w:color w:val="C00000"/>
      <w:sz w:val="36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ubtitleChar">
    <w:name w:val="Subtitle Char"/>
    <w:rPr>
      <w:rFonts w:ascii="Arial Black" w:eastAsia="Times New Roman" w:hAnsi="Arial Black"/>
      <w:sz w:val="4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 w:hanging="86"/>
      <w:jc w:val="right"/>
    </w:pPr>
  </w:style>
  <w:style w:type="paragraph" w:styleId="Subtitle">
    <w:name w:val="Subtitle"/>
    <w:basedOn w:val="Normal"/>
    <w:next w:val="BodyText"/>
    <w:qFormat/>
    <w:rPr>
      <w:rFonts w:ascii="Arial Black" w:eastAsia="Times New Roman" w:hAnsi="Arial Black"/>
      <w:sz w:val="4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207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3C"/>
    <w:rPr>
      <w:rFonts w:ascii="Tahoma" w:eastAsia="Calibri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92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Header">
    <w:name w:val="Topic Header"/>
    <w:basedOn w:val="Normal"/>
    <w:link w:val="TopicHeaderChar"/>
    <w:qFormat/>
    <w:rsid w:val="00397581"/>
    <w:pPr>
      <w:pageBreakBefore/>
      <w:jc w:val="both"/>
    </w:pPr>
    <w:rPr>
      <w:rFonts w:ascii="Arial Black" w:hAnsi="Arial Black"/>
      <w:sz w:val="44"/>
      <w:szCs w:val="44"/>
    </w:rPr>
  </w:style>
  <w:style w:type="paragraph" w:customStyle="1" w:styleId="SubTableTitle">
    <w:name w:val="Sub Table Title"/>
    <w:basedOn w:val="Normal"/>
    <w:link w:val="SubTableTitleChar"/>
    <w:qFormat/>
    <w:rsid w:val="00397581"/>
    <w:pPr>
      <w:snapToGrid w:val="0"/>
      <w:jc w:val="center"/>
    </w:pPr>
    <w:rPr>
      <w:rFonts w:ascii="Arial Black" w:hAnsi="Arial Black"/>
      <w:color w:val="008000"/>
      <w:sz w:val="32"/>
    </w:rPr>
  </w:style>
  <w:style w:type="character" w:customStyle="1" w:styleId="TopicHeaderChar">
    <w:name w:val="Topic Header Char"/>
    <w:basedOn w:val="DefaultParagraphFont"/>
    <w:link w:val="TopicHeader"/>
    <w:rsid w:val="00397581"/>
    <w:rPr>
      <w:rFonts w:ascii="Arial Black" w:eastAsia="Calibri" w:hAnsi="Arial Black" w:cs="Calibri"/>
      <w:sz w:val="44"/>
      <w:szCs w:val="44"/>
      <w:lang w:eastAsia="ar-SA"/>
    </w:rPr>
  </w:style>
  <w:style w:type="paragraph" w:customStyle="1" w:styleId="TableTitle">
    <w:name w:val="Table Title"/>
    <w:basedOn w:val="Normal"/>
    <w:link w:val="TableTitleChar"/>
    <w:qFormat/>
    <w:rsid w:val="0079644A"/>
    <w:pPr>
      <w:snapToGrid w:val="0"/>
      <w:jc w:val="center"/>
    </w:pPr>
    <w:rPr>
      <w:rFonts w:ascii="Courier New" w:hAnsi="Courier New" w:cs="Courier New"/>
      <w:b/>
      <w:color w:val="C00000"/>
      <w:sz w:val="36"/>
      <w:szCs w:val="28"/>
    </w:rPr>
  </w:style>
  <w:style w:type="character" w:customStyle="1" w:styleId="SubTableTitleChar">
    <w:name w:val="Sub Table Title Char"/>
    <w:basedOn w:val="DefaultParagraphFont"/>
    <w:link w:val="SubTableTitle"/>
    <w:rsid w:val="00397581"/>
    <w:rPr>
      <w:rFonts w:ascii="Arial Black" w:eastAsia="Calibri" w:hAnsi="Arial Black" w:cs="Calibri"/>
      <w:color w:val="008000"/>
      <w:sz w:val="32"/>
      <w:szCs w:val="22"/>
      <w:lang w:eastAsia="ar-SA"/>
    </w:rPr>
  </w:style>
  <w:style w:type="character" w:customStyle="1" w:styleId="TableTitleChar">
    <w:name w:val="Table Title Char"/>
    <w:basedOn w:val="DefaultParagraphFont"/>
    <w:link w:val="TableTitle"/>
    <w:rsid w:val="0079644A"/>
    <w:rPr>
      <w:rFonts w:ascii="Courier New" w:eastAsia="Calibri" w:hAnsi="Courier New" w:cs="Courier New"/>
      <w:b/>
      <w:color w:val="C00000"/>
      <w:sz w:val="36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BB2C-5FB9-4834-823F-0037FDA3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3326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22242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Luper</cp:lastModifiedBy>
  <cp:revision>27</cp:revision>
  <cp:lastPrinted>2013-07-23T12:51:00Z</cp:lastPrinted>
  <dcterms:created xsi:type="dcterms:W3CDTF">2013-07-23T12:51:00Z</dcterms:created>
  <dcterms:modified xsi:type="dcterms:W3CDTF">2016-06-21T20:40:00Z</dcterms:modified>
</cp:coreProperties>
</file>