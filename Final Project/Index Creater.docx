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C0293" w:rsidRDefault="00FF49C7">
      <w:pPr>
        <w:rPr>
          <w:rFonts w:ascii="Georgia" w:eastAsia="Times New Roman" w:hAnsi="Georgia" w:cs="Times New Roman"/>
          <w:color w:val="000000"/>
          <w:sz w:val="36"/>
          <w:szCs w:val="36"/>
        </w:rPr>
      </w:pPr>
      <w:r>
        <w:rPr>
          <w:rFonts w:ascii="Georgia" w:hAnsi="Georgia"/>
          <w:sz w:val="48"/>
        </w:rPr>
        <w:t xml:space="preserve">Project 2, </w:t>
      </w:r>
      <w:proofErr w:type="gramStart"/>
      <w:r>
        <w:rPr>
          <w:rFonts w:ascii="Georgia" w:hAnsi="Georgia"/>
          <w:sz w:val="48"/>
        </w:rPr>
        <w:t>Indexing</w:t>
      </w:r>
      <w:proofErr w:type="gramEnd"/>
      <w:r>
        <w:rPr>
          <w:rFonts w:ascii="Georgia" w:hAnsi="Georgia"/>
          <w:sz w:val="48"/>
        </w:rPr>
        <w:t xml:space="preserve"> using BSTs and overloading</w:t>
      </w:r>
    </w:p>
    <w:p w:rsidR="000C0293" w:rsidRDefault="00FF49C7">
      <w:pPr>
        <w:pBdr>
          <w:bottom w:val="single" w:sz="6" w:space="1" w:color="000000"/>
        </w:pBdr>
        <w:shd w:val="clear" w:color="auto" w:fill="FFFFFF"/>
        <w:spacing w:before="360"/>
        <w:textAlignment w:val="baseline"/>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rFonts w:ascii="Georgia" w:eastAsia="Times New Roman" w:hAnsi="Georgia" w:cs="Times New Roman"/>
          <w:color w:val="000000"/>
          <w:sz w:val="36"/>
          <w:szCs w:val="36"/>
        </w:rPr>
        <w:t xml:space="preserve"> </w:t>
      </w:r>
    </w:p>
    <w:p w:rsidR="000C0293" w:rsidRDefault="00E44E77">
      <w:pPr>
        <w:rPr>
          <w:sz w:val="12"/>
        </w:rPr>
      </w:pPr>
      <w:r>
        <w:pict>
          <v:rect id="shape_0" o:spid="_x0000_s1026" style="position:absolute;margin-left:.05pt;margin-top:0;width:.05pt;height:.7pt;z-index:251652096;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shd w:val="clear" w:color="auto" w:fill="FFFFFF"/>
        <w:spacing w:before="360" w:after="225"/>
        <w:textAlignment w:val="baseline"/>
        <w:rPr>
          <w:rFonts w:ascii="Georgia" w:hAnsi="Georgia"/>
          <w:sz w:val="24"/>
        </w:rPr>
      </w:pPr>
      <w:r>
        <w:rPr>
          <w:rFonts w:ascii="Georgia" w:eastAsia="Times New Roman" w:hAnsi="Georgia" w:cs="Times New Roman"/>
          <w:color w:val="000000"/>
          <w:sz w:val="36"/>
          <w:szCs w:val="36"/>
        </w:rPr>
        <w:t xml:space="preserve">Objectives </w:t>
      </w:r>
    </w:p>
    <w:p w:rsidR="000C0293" w:rsidRDefault="00FF49C7">
      <w:r>
        <w:rPr>
          <w:rFonts w:ascii="Georgia" w:hAnsi="Georgia"/>
          <w:sz w:val="24"/>
        </w:rPr>
        <w:t xml:space="preserve">The objective of this programming assignment is to have you practice using Binary Search Trees (called </w:t>
      </w:r>
      <w:r>
        <w:rPr>
          <w:rFonts w:ascii="Georgia" w:hAnsi="Georgia"/>
          <w:sz w:val="24"/>
          <w:szCs w:val="24"/>
        </w:rPr>
        <w:t>BSTs from now on), Recursion, Queues, Strings, Overloaded operators, and File I/O</w:t>
      </w:r>
      <w:r>
        <w:rPr>
          <w:rFonts w:ascii="Georgia" w:hAnsi="Georgia"/>
          <w:sz w:val="24"/>
        </w:rPr>
        <w:t>.</w:t>
      </w:r>
    </w:p>
    <w:p w:rsidR="000C0293" w:rsidRDefault="000C0293">
      <w:pPr>
        <w:pBdr>
          <w:bottom w:val="single" w:sz="6" w:space="1" w:color="000000"/>
        </w:pBdr>
      </w:pPr>
    </w:p>
    <w:p w:rsidR="000C0293" w:rsidRDefault="00E44E77">
      <w:pPr>
        <w:rPr>
          <w:rFonts w:ascii="Georgia" w:hAnsi="Georgia"/>
          <w:sz w:val="24"/>
          <w:szCs w:val="24"/>
        </w:rPr>
      </w:pPr>
      <w:r>
        <w:pict>
          <v:rect id="_x0000_s1027" style="position:absolute;margin-left:.05pt;margin-top:0;width:.05pt;height:.7pt;z-index:251653120;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rPr>
          <w:rFonts w:ascii="Georgia" w:hAnsi="Georgia"/>
          <w:sz w:val="24"/>
          <w:szCs w:val="24"/>
        </w:rPr>
      </w:pPr>
      <w:r>
        <w:rPr>
          <w:rFonts w:ascii="Georgia" w:hAnsi="Georgia"/>
          <w:sz w:val="36"/>
          <w:szCs w:val="24"/>
        </w:rPr>
        <w:t>Introduction</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The creation of a textbook’s index requires the ability to determine the frequency and location of words in a document. The information is stored in a structure where it lists the distinct words in alphabetical order and makes references to each line on which the word is used. For instance, consider the text below:</w:t>
      </w:r>
    </w:p>
    <w:p w:rsidR="000C0293" w:rsidRDefault="000C0293">
      <w:pPr>
        <w:rPr>
          <w:rFonts w:ascii="Georgia" w:hAnsi="Georgia"/>
          <w:sz w:val="24"/>
          <w:szCs w:val="24"/>
        </w:rPr>
      </w:pPr>
    </w:p>
    <w:p w:rsidR="000C0293" w:rsidRDefault="00FF49C7">
      <w:pPr>
        <w:rPr>
          <w:rFonts w:ascii="Georgia" w:hAnsi="Georgia"/>
          <w:sz w:val="24"/>
          <w:szCs w:val="24"/>
        </w:rPr>
      </w:pPr>
      <w:r>
        <w:rPr>
          <w:color w:val="000000"/>
          <w:sz w:val="24"/>
          <w:szCs w:val="24"/>
        </w:rPr>
        <w:t>The Hinge tool lets you select a hinged element on your model and move it in the directions indicated by the arrows. A selected element can be moved using your mouse or the arrow keys on your keyboard. When an element can be rotated in multiple directions, the selected direction is indicated with a green arrow. To select a different direction, click one of the yellow arrows or use the TAB key on your keyboard.</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The word “element” occurs 3 times in the text and appears on lines 1, 2 and 3. The word “keyboard” occurs 2 times and appears on lines 3 and 5.</w:t>
      </w:r>
      <w:r w:rsidR="00AD3436">
        <w:rPr>
          <w:rFonts w:ascii="Georgia" w:hAnsi="Georgia"/>
          <w:sz w:val="24"/>
          <w:szCs w:val="24"/>
        </w:rPr>
        <w:t xml:space="preserve"> </w:t>
      </w:r>
      <w:r w:rsidR="00AD3436" w:rsidRPr="00AD3436">
        <w:rPr>
          <w:rFonts w:ascii="Georgia" w:hAnsi="Georgia"/>
          <w:b/>
          <w:color w:val="FF0000"/>
          <w:sz w:val="24"/>
          <w:szCs w:val="24"/>
        </w:rPr>
        <w:t>Case is not considered.</w:t>
      </w:r>
      <w:r w:rsidR="00AD3436">
        <w:rPr>
          <w:rFonts w:ascii="Georgia" w:hAnsi="Georgia"/>
          <w:sz w:val="24"/>
          <w:szCs w:val="24"/>
        </w:rPr>
        <w:t xml:space="preserve"> Keyboard and keyboard are the same word. </w:t>
      </w:r>
    </w:p>
    <w:p w:rsidR="000C0293" w:rsidRDefault="000C0293">
      <w:pPr>
        <w:rPr>
          <w:rFonts w:ascii="Georgia" w:hAnsi="Georgia"/>
          <w:sz w:val="24"/>
          <w:szCs w:val="24"/>
        </w:rPr>
      </w:pPr>
    </w:p>
    <w:p w:rsidR="000C0293" w:rsidRDefault="00FF49C7">
      <w:r>
        <w:rPr>
          <w:rFonts w:ascii="Georgia" w:hAnsi="Georgia"/>
          <w:sz w:val="24"/>
          <w:szCs w:val="24"/>
        </w:rPr>
        <w:t>There are many words in the textbook that should not be indexed. These are called “Stop Words”. While there are many different wordlists that can help in filtering common words and phrases, the stop words used in this project will come from the “General Service List” and is provided (and edited slightly), and named “</w:t>
      </w:r>
      <w:hyperlink r:id="rId5" w:history="1">
        <w:r>
          <w:rPr>
            <w:rStyle w:val="Hyperlink"/>
            <w:rFonts w:ascii="Georgia" w:hAnsi="Georgia"/>
            <w:sz w:val="24"/>
            <w:szCs w:val="24"/>
          </w:rPr>
          <w:t>gsl.txt</w:t>
        </w:r>
      </w:hyperlink>
      <w:r>
        <w:rPr>
          <w:rFonts w:ascii="Georgia" w:hAnsi="Georgia"/>
          <w:sz w:val="24"/>
          <w:szCs w:val="24"/>
        </w:rPr>
        <w:t xml:space="preserve">”. It will not be perfect, but it will do for this project. </w:t>
      </w:r>
    </w:p>
    <w:p w:rsidR="000C0293" w:rsidRDefault="00E44E77">
      <w:pPr>
        <w:pBdr>
          <w:bottom w:val="single" w:sz="6" w:space="1" w:color="000000"/>
        </w:pBdr>
      </w:pPr>
      <w:r>
        <w:pict>
          <v:rect id="_x0000_s1028" style="position:absolute;margin-left:.05pt;margin-top:0;width:.05pt;height:.7pt;z-index:251654144;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36"/>
          <w:szCs w:val="24"/>
        </w:rPr>
        <w:t>Application Setup</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Your application in command line format, will accept:</w:t>
      </w:r>
    </w:p>
    <w:p w:rsidR="000C0293" w:rsidRDefault="00FF49C7">
      <w:pPr>
        <w:pStyle w:val="ListParagraph"/>
        <w:numPr>
          <w:ilvl w:val="0"/>
          <w:numId w:val="2"/>
        </w:numPr>
        <w:rPr>
          <w:rFonts w:ascii="Georgia" w:hAnsi="Georgia"/>
          <w:sz w:val="24"/>
          <w:szCs w:val="24"/>
        </w:rPr>
      </w:pPr>
      <w:r>
        <w:rPr>
          <w:rFonts w:ascii="Georgia" w:hAnsi="Georgia"/>
          <w:sz w:val="24"/>
          <w:szCs w:val="24"/>
        </w:rPr>
        <w:t xml:space="preserve">Filename of words NOT to be included in the index (the stop words).  This will usually be gsl.txt file. </w:t>
      </w:r>
    </w:p>
    <w:p w:rsidR="000C0293" w:rsidRDefault="00FF49C7">
      <w:pPr>
        <w:pStyle w:val="ListParagraph"/>
        <w:numPr>
          <w:ilvl w:val="1"/>
          <w:numId w:val="2"/>
        </w:numPr>
        <w:rPr>
          <w:rFonts w:ascii="Georgia" w:hAnsi="Georgia"/>
          <w:sz w:val="24"/>
          <w:szCs w:val="24"/>
        </w:rPr>
      </w:pPr>
      <w:r>
        <w:rPr>
          <w:rFonts w:ascii="Georgia" w:hAnsi="Georgia"/>
          <w:sz w:val="24"/>
          <w:szCs w:val="24"/>
        </w:rPr>
        <w:t>This file needs to be validated that it is present.</w:t>
      </w:r>
    </w:p>
    <w:p w:rsidR="000C0293" w:rsidRDefault="00FF49C7">
      <w:pPr>
        <w:pStyle w:val="ListParagraph"/>
        <w:numPr>
          <w:ilvl w:val="1"/>
          <w:numId w:val="2"/>
        </w:numPr>
        <w:rPr>
          <w:rFonts w:ascii="Georgia" w:hAnsi="Georgia"/>
          <w:sz w:val="24"/>
          <w:szCs w:val="24"/>
        </w:rPr>
      </w:pPr>
      <w:r>
        <w:rPr>
          <w:rFonts w:ascii="Georgia" w:hAnsi="Georgia"/>
          <w:sz w:val="24"/>
          <w:szCs w:val="24"/>
        </w:rPr>
        <w:t>The filter list will not be in alphabetical order but will be one lower case word per line.</w:t>
      </w:r>
    </w:p>
    <w:p w:rsidR="000C0293" w:rsidRDefault="00FF49C7">
      <w:pPr>
        <w:pStyle w:val="ListParagraph"/>
        <w:numPr>
          <w:ilvl w:val="1"/>
          <w:numId w:val="2"/>
        </w:numPr>
        <w:rPr>
          <w:rFonts w:ascii="Georgia" w:hAnsi="Georgia"/>
          <w:sz w:val="24"/>
          <w:szCs w:val="24"/>
        </w:rPr>
      </w:pPr>
      <w:r>
        <w:rPr>
          <w:rFonts w:ascii="Georgia" w:hAnsi="Georgia"/>
          <w:sz w:val="24"/>
          <w:szCs w:val="24"/>
        </w:rPr>
        <w:t>There will be no punctuation in the file.</w:t>
      </w:r>
    </w:p>
    <w:p w:rsidR="000C0293" w:rsidRDefault="00FF49C7">
      <w:pPr>
        <w:pStyle w:val="ListParagraph"/>
        <w:numPr>
          <w:ilvl w:val="0"/>
          <w:numId w:val="2"/>
        </w:numPr>
        <w:rPr>
          <w:rFonts w:ascii="Georgia" w:hAnsi="Georgia"/>
          <w:sz w:val="24"/>
          <w:szCs w:val="24"/>
        </w:rPr>
      </w:pPr>
      <w:r>
        <w:rPr>
          <w:rFonts w:ascii="Georgia" w:hAnsi="Georgia"/>
          <w:sz w:val="24"/>
          <w:szCs w:val="24"/>
        </w:rPr>
        <w:t xml:space="preserve">Filename of data (text) to be indexed.  </w:t>
      </w:r>
    </w:p>
    <w:p w:rsidR="000C0293" w:rsidRDefault="00FF49C7">
      <w:pPr>
        <w:pStyle w:val="ListParagraph"/>
        <w:numPr>
          <w:ilvl w:val="1"/>
          <w:numId w:val="2"/>
        </w:numPr>
        <w:rPr>
          <w:rFonts w:ascii="Georgia" w:hAnsi="Georgia"/>
          <w:sz w:val="24"/>
          <w:szCs w:val="24"/>
        </w:rPr>
      </w:pPr>
      <w:r>
        <w:rPr>
          <w:rFonts w:ascii="Georgia" w:hAnsi="Georgia"/>
          <w:sz w:val="24"/>
          <w:szCs w:val="24"/>
        </w:rPr>
        <w:t>This will need to be validated that it is present as well.</w:t>
      </w:r>
    </w:p>
    <w:p w:rsidR="000C0293" w:rsidRDefault="00FF49C7">
      <w:pPr>
        <w:pStyle w:val="ListParagraph"/>
        <w:numPr>
          <w:ilvl w:val="1"/>
          <w:numId w:val="2"/>
        </w:numPr>
        <w:rPr>
          <w:rFonts w:ascii="Georgia" w:hAnsi="Georgia"/>
          <w:sz w:val="24"/>
          <w:szCs w:val="24"/>
        </w:rPr>
      </w:pPr>
      <w:r>
        <w:rPr>
          <w:rFonts w:ascii="Georgia" w:hAnsi="Georgia"/>
          <w:sz w:val="24"/>
          <w:szCs w:val="24"/>
        </w:rPr>
        <w:t>certain punctuation will need to be removed from the data file</w:t>
      </w:r>
    </w:p>
    <w:p w:rsidR="000C0293" w:rsidRDefault="000C0293">
      <w:pPr>
        <w:rPr>
          <w:rFonts w:ascii="Georgia" w:hAnsi="Georgia"/>
          <w:sz w:val="24"/>
          <w:szCs w:val="24"/>
        </w:rPr>
      </w:pPr>
    </w:p>
    <w:p w:rsidR="000C0293" w:rsidRDefault="00FF49C7">
      <w:r>
        <w:rPr>
          <w:rFonts w:ascii="Georgia" w:hAnsi="Georgia"/>
          <w:sz w:val="24"/>
          <w:szCs w:val="24"/>
        </w:rPr>
        <w:t>Example command line:</w:t>
      </w:r>
    </w:p>
    <w:p w:rsidR="000C0293" w:rsidRDefault="000C0293"/>
    <w:p w:rsidR="000C0293" w:rsidRDefault="00D95D43">
      <w:pPr>
        <w:rPr>
          <w:rFonts w:ascii="Georgia" w:hAnsi="Georgia"/>
          <w:sz w:val="24"/>
          <w:szCs w:val="24"/>
        </w:rPr>
      </w:pPr>
      <w:proofErr w:type="gramStart"/>
      <w:r>
        <w:rPr>
          <w:rFonts w:ascii="Georgia" w:hAnsi="Georgia"/>
          <w:b/>
          <w:sz w:val="24"/>
          <w:szCs w:val="24"/>
        </w:rPr>
        <w:t>ant</w:t>
      </w:r>
      <w:proofErr w:type="gramEnd"/>
      <w:r>
        <w:rPr>
          <w:rFonts w:ascii="Georgia" w:hAnsi="Georgia"/>
          <w:b/>
          <w:sz w:val="24"/>
          <w:szCs w:val="24"/>
        </w:rPr>
        <w:t xml:space="preserve"> run –Dargs0=</w:t>
      </w:r>
      <w:r w:rsidR="00FF49C7">
        <w:rPr>
          <w:rFonts w:ascii="Georgia" w:hAnsi="Georgia"/>
          <w:b/>
          <w:sz w:val="24"/>
          <w:szCs w:val="24"/>
        </w:rPr>
        <w:t xml:space="preserve">gsl.txt </w:t>
      </w:r>
      <w:r>
        <w:rPr>
          <w:rFonts w:ascii="Georgia" w:hAnsi="Georgia"/>
          <w:b/>
          <w:sz w:val="24"/>
          <w:szCs w:val="24"/>
        </w:rPr>
        <w:t>–Dargs1=</w:t>
      </w:r>
      <w:r w:rsidR="00FF49C7">
        <w:rPr>
          <w:rFonts w:ascii="Georgia" w:hAnsi="Georgia"/>
          <w:b/>
          <w:sz w:val="24"/>
          <w:szCs w:val="24"/>
        </w:rPr>
        <w:t>data.txt</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lastRenderedPageBreak/>
        <w:t xml:space="preserve">Your application, </w:t>
      </w:r>
      <w:r>
        <w:rPr>
          <w:rFonts w:ascii="Georgia" w:hAnsi="Georgia"/>
          <w:b/>
          <w:i/>
          <w:sz w:val="24"/>
          <w:szCs w:val="24"/>
          <w:u w:val="single"/>
        </w:rPr>
        <w:t>in order</w:t>
      </w:r>
      <w:r>
        <w:rPr>
          <w:rFonts w:ascii="Georgia" w:hAnsi="Georgia"/>
          <w:sz w:val="24"/>
          <w:szCs w:val="24"/>
        </w:rPr>
        <w:t>, will:</w:t>
      </w:r>
    </w:p>
    <w:p w:rsidR="000C0293" w:rsidRDefault="00FF49C7">
      <w:pPr>
        <w:pStyle w:val="ListParagraph"/>
        <w:numPr>
          <w:ilvl w:val="0"/>
          <w:numId w:val="3"/>
        </w:numPr>
        <w:rPr>
          <w:rFonts w:ascii="Georgia" w:hAnsi="Georgia"/>
          <w:sz w:val="24"/>
          <w:szCs w:val="24"/>
        </w:rPr>
      </w:pPr>
      <w:r>
        <w:rPr>
          <w:rFonts w:ascii="Georgia" w:hAnsi="Georgia"/>
          <w:sz w:val="24"/>
          <w:szCs w:val="24"/>
        </w:rPr>
        <w:t>Validate the input files.</w:t>
      </w:r>
    </w:p>
    <w:p w:rsidR="000C0293" w:rsidRDefault="00FF49C7">
      <w:pPr>
        <w:pStyle w:val="ListParagraph"/>
        <w:numPr>
          <w:ilvl w:val="0"/>
          <w:numId w:val="3"/>
        </w:numPr>
        <w:rPr>
          <w:rFonts w:ascii="Georgia" w:hAnsi="Georgia"/>
          <w:sz w:val="24"/>
          <w:szCs w:val="24"/>
        </w:rPr>
      </w:pPr>
      <w:r>
        <w:rPr>
          <w:rFonts w:ascii="Georgia" w:hAnsi="Georgia"/>
          <w:sz w:val="24"/>
          <w:szCs w:val="24"/>
        </w:rPr>
        <w:t>Read in the stop words file (gst.txt)</w:t>
      </w:r>
    </w:p>
    <w:p w:rsidR="000C0293" w:rsidRDefault="00FF49C7">
      <w:pPr>
        <w:pStyle w:val="ListParagraph"/>
        <w:numPr>
          <w:ilvl w:val="0"/>
          <w:numId w:val="3"/>
        </w:numPr>
        <w:rPr>
          <w:rFonts w:ascii="Georgia" w:hAnsi="Georgia"/>
          <w:sz w:val="24"/>
          <w:szCs w:val="24"/>
        </w:rPr>
      </w:pPr>
      <w:r>
        <w:rPr>
          <w:rFonts w:ascii="Georgia" w:hAnsi="Georgia"/>
          <w:sz w:val="24"/>
          <w:szCs w:val="24"/>
        </w:rPr>
        <w:t>Build a BST of Word(s) to be filtered called “</w:t>
      </w:r>
      <w:proofErr w:type="spellStart"/>
      <w:r>
        <w:rPr>
          <w:rFonts w:ascii="Georgia" w:hAnsi="Georgia"/>
          <w:sz w:val="24"/>
          <w:szCs w:val="24"/>
        </w:rPr>
        <w:t>filteredBST</w:t>
      </w:r>
      <w:proofErr w:type="spellEnd"/>
      <w:r>
        <w:rPr>
          <w:rFonts w:ascii="Georgia" w:hAnsi="Georgia"/>
          <w:sz w:val="24"/>
          <w:szCs w:val="24"/>
        </w:rPr>
        <w:t xml:space="preserve">”.  Remember this will the list of </w:t>
      </w:r>
      <w:r>
        <w:rPr>
          <w:rFonts w:ascii="Georgia" w:hAnsi="Georgia"/>
          <w:b/>
          <w:i/>
          <w:sz w:val="24"/>
          <w:szCs w:val="24"/>
        </w:rPr>
        <w:t>stop words</w:t>
      </w:r>
      <w:r>
        <w:rPr>
          <w:rFonts w:ascii="Georgia" w:hAnsi="Georgia"/>
          <w:sz w:val="24"/>
          <w:szCs w:val="24"/>
        </w:rPr>
        <w:t>.</w:t>
      </w:r>
    </w:p>
    <w:p w:rsidR="000C0293" w:rsidRDefault="00FF49C7">
      <w:pPr>
        <w:pStyle w:val="ListParagraph"/>
        <w:numPr>
          <w:ilvl w:val="0"/>
          <w:numId w:val="3"/>
        </w:numPr>
        <w:rPr>
          <w:rFonts w:ascii="Georgia" w:hAnsi="Georgia"/>
          <w:sz w:val="24"/>
          <w:szCs w:val="24"/>
        </w:rPr>
      </w:pPr>
      <w:r>
        <w:rPr>
          <w:rFonts w:ascii="Georgia" w:hAnsi="Georgia"/>
          <w:sz w:val="24"/>
          <w:szCs w:val="24"/>
        </w:rPr>
        <w:t>Read in a file containing the data using the second command line variable, while:</w:t>
      </w:r>
    </w:p>
    <w:p w:rsidR="000C0293" w:rsidRDefault="00FF49C7">
      <w:pPr>
        <w:pStyle w:val="ListParagraph"/>
        <w:numPr>
          <w:ilvl w:val="1"/>
          <w:numId w:val="3"/>
        </w:numPr>
        <w:rPr>
          <w:rFonts w:ascii="Georgia" w:hAnsi="Georgia"/>
          <w:sz w:val="24"/>
          <w:szCs w:val="24"/>
        </w:rPr>
      </w:pPr>
      <w:r>
        <w:rPr>
          <w:rFonts w:ascii="Georgia" w:hAnsi="Georgia"/>
          <w:sz w:val="24"/>
          <w:szCs w:val="24"/>
        </w:rPr>
        <w:t xml:space="preserve">Building a filtered </w:t>
      </w:r>
      <w:r w:rsidR="00B2522D" w:rsidRPr="00B2522D">
        <w:rPr>
          <w:rFonts w:ascii="Georgia" w:hAnsi="Georgia"/>
          <w:b/>
          <w:sz w:val="24"/>
          <w:szCs w:val="24"/>
        </w:rPr>
        <w:t>case insensitive</w:t>
      </w:r>
      <w:r w:rsidR="00B2522D">
        <w:rPr>
          <w:rFonts w:ascii="Georgia" w:hAnsi="Georgia"/>
          <w:sz w:val="24"/>
          <w:szCs w:val="24"/>
        </w:rPr>
        <w:t xml:space="preserve"> </w:t>
      </w:r>
      <w:r>
        <w:rPr>
          <w:rFonts w:ascii="Georgia" w:hAnsi="Georgia"/>
          <w:sz w:val="24"/>
          <w:szCs w:val="24"/>
        </w:rPr>
        <w:t>BST of Word(s) “</w:t>
      </w:r>
      <w:proofErr w:type="spellStart"/>
      <w:r>
        <w:rPr>
          <w:rFonts w:ascii="Georgia" w:hAnsi="Georgia"/>
          <w:sz w:val="24"/>
          <w:szCs w:val="24"/>
        </w:rPr>
        <w:t>indexedBST</w:t>
      </w:r>
      <w:proofErr w:type="spellEnd"/>
      <w:r>
        <w:rPr>
          <w:rFonts w:ascii="Georgia" w:hAnsi="Georgia"/>
          <w:sz w:val="24"/>
          <w:szCs w:val="24"/>
        </w:rPr>
        <w:t>”</w:t>
      </w:r>
      <w:r w:rsidR="00B2522D">
        <w:rPr>
          <w:rFonts w:ascii="Georgia" w:hAnsi="Georgia"/>
          <w:sz w:val="24"/>
          <w:szCs w:val="24"/>
        </w:rPr>
        <w:t xml:space="preserve"> </w:t>
      </w:r>
    </w:p>
    <w:p w:rsidR="000C0293" w:rsidRDefault="00FF49C7">
      <w:pPr>
        <w:pStyle w:val="ListParagraph"/>
        <w:numPr>
          <w:ilvl w:val="1"/>
          <w:numId w:val="3"/>
        </w:numPr>
        <w:rPr>
          <w:rFonts w:ascii="Georgia" w:hAnsi="Georgia"/>
          <w:sz w:val="24"/>
          <w:szCs w:val="24"/>
        </w:rPr>
      </w:pPr>
      <w:r>
        <w:rPr>
          <w:rFonts w:ascii="Georgia" w:hAnsi="Georgia"/>
          <w:sz w:val="24"/>
          <w:szCs w:val="24"/>
        </w:rPr>
        <w:t>Storing the line number where the word appears.</w:t>
      </w:r>
    </w:p>
    <w:p w:rsidR="000C0293" w:rsidRDefault="00FF49C7">
      <w:pPr>
        <w:pStyle w:val="ListParagraph"/>
        <w:numPr>
          <w:ilvl w:val="1"/>
          <w:numId w:val="3"/>
        </w:numPr>
        <w:rPr>
          <w:rFonts w:ascii="Georgia" w:hAnsi="Georgia"/>
          <w:sz w:val="24"/>
          <w:szCs w:val="24"/>
        </w:rPr>
      </w:pPr>
      <w:r>
        <w:rPr>
          <w:rFonts w:ascii="Georgia" w:hAnsi="Georgia"/>
          <w:sz w:val="24"/>
          <w:szCs w:val="24"/>
        </w:rPr>
        <w:t>The stored object needs to know how often the word has appeared in the data file.</w:t>
      </w:r>
    </w:p>
    <w:p w:rsidR="000C0293" w:rsidRDefault="00FF49C7">
      <w:pPr>
        <w:pStyle w:val="ListParagraph"/>
        <w:numPr>
          <w:ilvl w:val="0"/>
          <w:numId w:val="3"/>
        </w:numPr>
        <w:rPr>
          <w:rFonts w:ascii="Georgia" w:hAnsi="Georgia"/>
          <w:sz w:val="24"/>
          <w:szCs w:val="24"/>
        </w:rPr>
      </w:pPr>
      <w:r>
        <w:rPr>
          <w:rFonts w:ascii="Georgia" w:hAnsi="Georgia"/>
          <w:sz w:val="24"/>
          <w:szCs w:val="24"/>
        </w:rPr>
        <w:t>output the results of:</w:t>
      </w:r>
    </w:p>
    <w:p w:rsidR="000C0293" w:rsidRDefault="00FF49C7">
      <w:pPr>
        <w:pStyle w:val="ListParagraph"/>
        <w:numPr>
          <w:ilvl w:val="1"/>
          <w:numId w:val="3"/>
        </w:numPr>
        <w:rPr>
          <w:rFonts w:ascii="Georgia" w:hAnsi="Georgia"/>
          <w:sz w:val="24"/>
          <w:szCs w:val="24"/>
        </w:rPr>
      </w:pPr>
      <w:proofErr w:type="spellStart"/>
      <w:r>
        <w:rPr>
          <w:rFonts w:ascii="Georgia" w:hAnsi="Georgia"/>
          <w:sz w:val="24"/>
          <w:szCs w:val="24"/>
        </w:rPr>
        <w:t>filteredBST</w:t>
      </w:r>
      <w:proofErr w:type="spellEnd"/>
      <w:r>
        <w:rPr>
          <w:rFonts w:ascii="Georgia" w:hAnsi="Georgia"/>
          <w:sz w:val="24"/>
          <w:szCs w:val="24"/>
        </w:rPr>
        <w:t xml:space="preserve"> in alphabetical order to “filterResults.txt”</w:t>
      </w:r>
    </w:p>
    <w:p w:rsidR="000C0293" w:rsidRDefault="00FF49C7">
      <w:pPr>
        <w:pStyle w:val="ListParagraph"/>
        <w:numPr>
          <w:ilvl w:val="1"/>
          <w:numId w:val="3"/>
        </w:numPr>
        <w:rPr>
          <w:rFonts w:ascii="Georgia" w:hAnsi="Georgia"/>
          <w:sz w:val="24"/>
          <w:szCs w:val="24"/>
        </w:rPr>
      </w:pPr>
      <w:proofErr w:type="spellStart"/>
      <w:r>
        <w:rPr>
          <w:rFonts w:ascii="Georgia" w:hAnsi="Georgia"/>
          <w:sz w:val="24"/>
          <w:szCs w:val="24"/>
        </w:rPr>
        <w:t>indexedBST</w:t>
      </w:r>
      <w:proofErr w:type="spellEnd"/>
      <w:r>
        <w:rPr>
          <w:rFonts w:ascii="Georgia" w:hAnsi="Georgia"/>
          <w:sz w:val="24"/>
          <w:szCs w:val="24"/>
        </w:rPr>
        <w:t xml:space="preserve"> in alphabetical order to “indexResults.txt”</w:t>
      </w:r>
    </w:p>
    <w:p w:rsidR="000C0293" w:rsidRDefault="000C0293">
      <w:pPr>
        <w:pBdr>
          <w:bottom w:val="single" w:sz="6" w:space="1" w:color="000000"/>
        </w:pBdr>
        <w:rPr>
          <w:rFonts w:ascii="Georgia" w:hAnsi="Georgia"/>
          <w:sz w:val="24"/>
          <w:szCs w:val="24"/>
        </w:rPr>
      </w:pPr>
    </w:p>
    <w:p w:rsidR="000C0293" w:rsidRDefault="00E44E77">
      <w:pPr>
        <w:rPr>
          <w:rFonts w:ascii="Georgia" w:hAnsi="Georgia"/>
          <w:sz w:val="24"/>
          <w:szCs w:val="24"/>
        </w:rPr>
      </w:pPr>
      <w:r>
        <w:pict>
          <v:rect id="_x0000_s1029" style="position:absolute;margin-left:.05pt;margin-top:0;width:.05pt;height:.7pt;z-index:251655168;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rPr>
          <w:rFonts w:ascii="Georgia" w:hAnsi="Georgia"/>
          <w:sz w:val="24"/>
          <w:szCs w:val="24"/>
        </w:rPr>
      </w:pPr>
      <w:r>
        <w:rPr>
          <w:rFonts w:ascii="Georgia" w:hAnsi="Georgia"/>
          <w:sz w:val="36"/>
          <w:szCs w:val="24"/>
        </w:rPr>
        <w:t>BST Class:</w:t>
      </w:r>
    </w:p>
    <w:p w:rsidR="000C0293" w:rsidRDefault="000C0293">
      <w:pPr>
        <w:rPr>
          <w:rFonts w:ascii="Georgia" w:hAnsi="Georgia"/>
          <w:sz w:val="24"/>
          <w:szCs w:val="24"/>
        </w:rPr>
      </w:pPr>
    </w:p>
    <w:p w:rsidR="000C0293" w:rsidRDefault="00FF49C7">
      <w:r>
        <w:rPr>
          <w:rFonts w:ascii="Georgia" w:hAnsi="Georgia"/>
          <w:sz w:val="24"/>
          <w:szCs w:val="24"/>
        </w:rPr>
        <w:t xml:space="preserve">The </w:t>
      </w:r>
      <w:hyperlink r:id="rId6" w:history="1">
        <w:proofErr w:type="spellStart"/>
        <w:proofErr w:type="gramStart"/>
        <w:r>
          <w:rPr>
            <w:rStyle w:val="Hyperlink"/>
            <w:rFonts w:ascii="Georgia" w:hAnsi="Georgia"/>
            <w:sz w:val="24"/>
            <w:szCs w:val="24"/>
          </w:rPr>
          <w:t>BinarySeachTree</w:t>
        </w:r>
        <w:proofErr w:type="spellEnd"/>
        <w:proofErr w:type="gramEnd"/>
      </w:hyperlink>
      <w:r>
        <w:rPr>
          <w:rFonts w:ascii="Georgia" w:hAnsi="Georgia"/>
          <w:sz w:val="24"/>
          <w:szCs w:val="24"/>
        </w:rPr>
        <w:t>(.</w:t>
      </w:r>
      <w:r w:rsidR="00625411">
        <w:rPr>
          <w:rFonts w:ascii="Georgia" w:hAnsi="Georgia"/>
          <w:sz w:val="24"/>
          <w:szCs w:val="24"/>
        </w:rPr>
        <w:t>java</w:t>
      </w:r>
      <w:r>
        <w:rPr>
          <w:rFonts w:ascii="Georgia" w:hAnsi="Georgia"/>
          <w:sz w:val="24"/>
          <w:szCs w:val="24"/>
        </w:rPr>
        <w:t xml:space="preserve">) code for this class is given. You will need to add some features to be successful. Remember, </w:t>
      </w:r>
      <w:r w:rsidR="00F07CFB" w:rsidRPr="00F07CFB">
        <w:rPr>
          <w:rFonts w:ascii="Georgia" w:hAnsi="Georgia"/>
          <w:b/>
          <w:sz w:val="24"/>
          <w:szCs w:val="24"/>
          <w:u w:val="single"/>
        </w:rPr>
        <w:t>the BST must stay generic</w:t>
      </w:r>
      <w:r>
        <w:rPr>
          <w:rFonts w:ascii="Georgia" w:hAnsi="Georgia"/>
          <w:sz w:val="24"/>
          <w:szCs w:val="24"/>
        </w:rPr>
        <w:t xml:space="preserve">. You are </w:t>
      </w:r>
      <w:r>
        <w:rPr>
          <w:rFonts w:ascii="Georgia" w:hAnsi="Georgia"/>
          <w:b/>
          <w:i/>
          <w:sz w:val="24"/>
          <w:szCs w:val="24"/>
          <w:u w:val="single"/>
        </w:rPr>
        <w:t>required</w:t>
      </w:r>
      <w:r>
        <w:rPr>
          <w:rFonts w:ascii="Georgia" w:hAnsi="Georgia"/>
          <w:sz w:val="24"/>
          <w:szCs w:val="24"/>
        </w:rPr>
        <w:t xml:space="preserve"> to use the code given, but please do not remove any features since the graders may use those features to test your program.</w:t>
      </w:r>
      <w:r w:rsidR="00F07CFB">
        <w:rPr>
          <w:rFonts w:ascii="Georgia" w:hAnsi="Georgia"/>
          <w:sz w:val="24"/>
          <w:szCs w:val="24"/>
        </w:rPr>
        <w:t xml:space="preserve"> </w:t>
      </w:r>
    </w:p>
    <w:p w:rsidR="000C0293" w:rsidRDefault="000C0293">
      <w:pPr>
        <w:pBdr>
          <w:bottom w:val="single" w:sz="6" w:space="1" w:color="000000"/>
        </w:pBdr>
      </w:pPr>
    </w:p>
    <w:p w:rsidR="000C0293" w:rsidRDefault="000C0293"/>
    <w:p w:rsidR="000C0293" w:rsidRDefault="00FF49C7">
      <w:r>
        <w:rPr>
          <w:rFonts w:ascii="Georgia" w:hAnsi="Georgia"/>
          <w:sz w:val="36"/>
          <w:szCs w:val="36"/>
        </w:rPr>
        <w:t>Indexer Class:</w:t>
      </w:r>
    </w:p>
    <w:p w:rsidR="000C0293" w:rsidRDefault="000C0293"/>
    <w:p w:rsidR="000C0293" w:rsidRDefault="00FF49C7">
      <w:pPr>
        <w:rPr>
          <w:sz w:val="24"/>
          <w:szCs w:val="24"/>
        </w:rPr>
      </w:pPr>
      <w:r>
        <w:rPr>
          <w:rFonts w:ascii="Georgia" w:hAnsi="Georgia"/>
          <w:sz w:val="24"/>
          <w:szCs w:val="24"/>
        </w:rPr>
        <w:t>The Indexer class is where most of the actual work is done in the project.  The following design goals should be met:</w:t>
      </w:r>
    </w:p>
    <w:p w:rsidR="000C0293" w:rsidRDefault="000C0293">
      <w:pPr>
        <w:rPr>
          <w:sz w:val="24"/>
          <w:szCs w:val="24"/>
        </w:rPr>
      </w:pPr>
    </w:p>
    <w:p w:rsidR="000C0293" w:rsidRDefault="00FF49C7" w:rsidP="00CD38E2">
      <w:pPr>
        <w:numPr>
          <w:ilvl w:val="0"/>
          <w:numId w:val="7"/>
        </w:numPr>
        <w:rPr>
          <w:rFonts w:ascii="Georgia" w:hAnsi="Georgia"/>
          <w:sz w:val="24"/>
          <w:szCs w:val="24"/>
        </w:rPr>
      </w:pPr>
      <w:r>
        <w:rPr>
          <w:rFonts w:ascii="Georgia" w:hAnsi="Georgia"/>
          <w:sz w:val="24"/>
          <w:szCs w:val="24"/>
        </w:rPr>
        <w:t>You should provide a constructor:</w:t>
      </w:r>
    </w:p>
    <w:p w:rsidR="00CD38E2" w:rsidRPr="00CD38E2" w:rsidRDefault="00CD38E2" w:rsidP="00CD38E2">
      <w:pPr>
        <w:numPr>
          <w:ilvl w:val="1"/>
          <w:numId w:val="7"/>
        </w:numPr>
        <w:rPr>
          <w:rFonts w:ascii="Georgia" w:hAnsi="Georgia"/>
          <w:sz w:val="24"/>
          <w:szCs w:val="24"/>
        </w:rPr>
      </w:pPr>
      <w:r>
        <w:rPr>
          <w:rFonts w:ascii="Georgia" w:hAnsi="Georgia"/>
          <w:sz w:val="24"/>
          <w:szCs w:val="24"/>
        </w:rPr>
        <w:t>That allows passing in the file names you will be working with and doing the validation needed.</w:t>
      </w:r>
    </w:p>
    <w:p w:rsidR="00CD38E2" w:rsidRDefault="00FF49C7" w:rsidP="00CD38E2">
      <w:pPr>
        <w:numPr>
          <w:ilvl w:val="1"/>
          <w:numId w:val="7"/>
        </w:numPr>
        <w:rPr>
          <w:rFonts w:ascii="Georgia" w:hAnsi="Georgia"/>
          <w:sz w:val="24"/>
          <w:szCs w:val="24"/>
        </w:rPr>
      </w:pPr>
      <w:r>
        <w:rPr>
          <w:rFonts w:ascii="Georgia" w:hAnsi="Georgia"/>
          <w:sz w:val="24"/>
          <w:szCs w:val="24"/>
        </w:rPr>
        <w:t>Does all other initialization for the object.</w:t>
      </w:r>
    </w:p>
    <w:p w:rsidR="000C0293" w:rsidRPr="00CD38E2" w:rsidRDefault="00FF49C7" w:rsidP="00CD38E2">
      <w:pPr>
        <w:numPr>
          <w:ilvl w:val="0"/>
          <w:numId w:val="7"/>
        </w:numPr>
        <w:rPr>
          <w:rFonts w:ascii="Georgia" w:hAnsi="Georgia"/>
          <w:sz w:val="24"/>
          <w:szCs w:val="24"/>
        </w:rPr>
      </w:pPr>
      <w:r w:rsidRPr="00CD38E2">
        <w:rPr>
          <w:rFonts w:ascii="Georgia" w:hAnsi="Georgia"/>
          <w:sz w:val="24"/>
          <w:szCs w:val="24"/>
        </w:rPr>
        <w:t xml:space="preserve">A method </w:t>
      </w:r>
      <w:proofErr w:type="spellStart"/>
      <w:proofErr w:type="gramStart"/>
      <w:r w:rsidRPr="00CD38E2">
        <w:rPr>
          <w:rFonts w:ascii="Georgia" w:hAnsi="Georgia"/>
          <w:sz w:val="24"/>
          <w:szCs w:val="24"/>
        </w:rPr>
        <w:t>DoIndex</w:t>
      </w:r>
      <w:proofErr w:type="spellEnd"/>
      <w:r w:rsidRPr="00CD38E2">
        <w:rPr>
          <w:rFonts w:ascii="Georgia" w:hAnsi="Georgia"/>
          <w:sz w:val="24"/>
          <w:szCs w:val="24"/>
        </w:rPr>
        <w:t>(</w:t>
      </w:r>
      <w:proofErr w:type="gramEnd"/>
      <w:r w:rsidRPr="00CD38E2">
        <w:rPr>
          <w:rFonts w:ascii="Georgia" w:hAnsi="Georgia"/>
          <w:sz w:val="24"/>
          <w:szCs w:val="24"/>
        </w:rPr>
        <w:t>) that will build the BSTs and show the proper output.  This method should not directly do the work but should be using other methods you define.</w:t>
      </w:r>
    </w:p>
    <w:p w:rsidR="00CD38E2" w:rsidRDefault="00CD38E2" w:rsidP="00CD38E2">
      <w:pPr>
        <w:numPr>
          <w:ilvl w:val="1"/>
          <w:numId w:val="7"/>
        </w:numPr>
        <w:rPr>
          <w:rFonts w:ascii="Georgia" w:hAnsi="Georgia"/>
          <w:sz w:val="24"/>
          <w:szCs w:val="24"/>
        </w:rPr>
      </w:pPr>
      <w:r>
        <w:rPr>
          <w:rFonts w:ascii="Georgia" w:hAnsi="Georgia"/>
          <w:sz w:val="24"/>
          <w:szCs w:val="24"/>
        </w:rPr>
        <w:t xml:space="preserve">Build the </w:t>
      </w:r>
      <w:proofErr w:type="spellStart"/>
      <w:r>
        <w:rPr>
          <w:rFonts w:ascii="Georgia" w:hAnsi="Georgia"/>
          <w:sz w:val="24"/>
          <w:szCs w:val="24"/>
        </w:rPr>
        <w:t>filteredBST</w:t>
      </w:r>
      <w:proofErr w:type="spellEnd"/>
      <w:r>
        <w:rPr>
          <w:rFonts w:ascii="Georgia" w:hAnsi="Georgia"/>
          <w:sz w:val="24"/>
          <w:szCs w:val="24"/>
        </w:rPr>
        <w:t>.</w:t>
      </w:r>
    </w:p>
    <w:p w:rsidR="00CD38E2" w:rsidRDefault="00CD38E2" w:rsidP="00CD38E2">
      <w:pPr>
        <w:numPr>
          <w:ilvl w:val="1"/>
          <w:numId w:val="7"/>
        </w:numPr>
        <w:rPr>
          <w:rFonts w:ascii="Georgia" w:hAnsi="Georgia"/>
          <w:sz w:val="24"/>
          <w:szCs w:val="24"/>
        </w:rPr>
      </w:pPr>
      <w:r>
        <w:rPr>
          <w:rFonts w:ascii="Georgia" w:hAnsi="Georgia"/>
          <w:sz w:val="24"/>
          <w:szCs w:val="24"/>
        </w:rPr>
        <w:t xml:space="preserve">Build the </w:t>
      </w:r>
      <w:proofErr w:type="spellStart"/>
      <w:r>
        <w:rPr>
          <w:rFonts w:ascii="Georgia" w:hAnsi="Georgia"/>
          <w:sz w:val="24"/>
          <w:szCs w:val="24"/>
        </w:rPr>
        <w:t>indexedBST</w:t>
      </w:r>
      <w:proofErr w:type="spellEnd"/>
      <w:r>
        <w:rPr>
          <w:rFonts w:ascii="Georgia" w:hAnsi="Georgia"/>
          <w:sz w:val="24"/>
          <w:szCs w:val="24"/>
        </w:rPr>
        <w:t>.</w:t>
      </w:r>
    </w:p>
    <w:p w:rsidR="00CD38E2" w:rsidRDefault="00CD38E2" w:rsidP="00CD38E2">
      <w:pPr>
        <w:numPr>
          <w:ilvl w:val="1"/>
          <w:numId w:val="7"/>
        </w:numPr>
        <w:rPr>
          <w:rFonts w:ascii="Georgia" w:hAnsi="Georgia"/>
          <w:sz w:val="24"/>
          <w:szCs w:val="24"/>
        </w:rPr>
      </w:pPr>
      <w:r>
        <w:rPr>
          <w:rFonts w:ascii="Georgia" w:hAnsi="Georgia"/>
          <w:sz w:val="24"/>
          <w:szCs w:val="24"/>
        </w:rPr>
        <w:t>Output the results.</w:t>
      </w:r>
    </w:p>
    <w:p w:rsidR="00CD38E2" w:rsidRDefault="00CD38E2">
      <w:pPr>
        <w:rPr>
          <w:rFonts w:ascii="Georgia" w:hAnsi="Georgia"/>
          <w:sz w:val="24"/>
          <w:szCs w:val="24"/>
        </w:rPr>
      </w:pPr>
    </w:p>
    <w:p w:rsidR="000C0293" w:rsidRDefault="00E44E77">
      <w:r>
        <w:pict>
          <v:rect id="_x0000_s1030" style="position:absolute;margin-left:.05pt;margin-top:0;width:.05pt;height:.7pt;z-index:251656192;mso-wrap-style:none;mso-position-horizontal:absolute;mso-position-horizontal-relative:text;mso-position-vertical:absolute;mso-position-vertical-relative:text;v-text-anchor:middle" fillcolor="#333" stroked="f" strokecolor="#3465a4">
            <v:fill color2="#ccc"/>
            <v:stroke color2="#cb9a5b" joinstyle="round"/>
          </v:rect>
        </w:pict>
      </w:r>
      <w:r w:rsidR="00FF49C7">
        <w:rPr>
          <w:rFonts w:ascii="Georgia" w:hAnsi="Georgia"/>
          <w:sz w:val="24"/>
          <w:szCs w:val="24"/>
        </w:rPr>
        <w:t>The rest of the design of this class is up to you.</w:t>
      </w:r>
    </w:p>
    <w:p w:rsidR="000C0293" w:rsidRDefault="000C0293">
      <w:pPr>
        <w:pBdr>
          <w:bottom w:val="single" w:sz="6" w:space="1" w:color="000000"/>
        </w:pBdr>
      </w:pPr>
    </w:p>
    <w:p w:rsidR="000C0293" w:rsidRDefault="000C0293">
      <w:pPr>
        <w:rPr>
          <w:rFonts w:ascii="Georgia" w:hAnsi="Georgia"/>
          <w:sz w:val="24"/>
          <w:szCs w:val="24"/>
        </w:rPr>
      </w:pPr>
    </w:p>
    <w:p w:rsidR="000C0293" w:rsidRDefault="000C0293"/>
    <w:p w:rsidR="000C0293" w:rsidRDefault="000C0293"/>
    <w:p w:rsidR="00390D4B" w:rsidRDefault="00390D4B">
      <w:pPr>
        <w:suppressAutoHyphens w:val="0"/>
        <w:rPr>
          <w:rFonts w:ascii="Georgia" w:hAnsi="Georgia"/>
          <w:sz w:val="36"/>
          <w:szCs w:val="24"/>
        </w:rPr>
      </w:pPr>
      <w:r>
        <w:rPr>
          <w:rFonts w:ascii="Georgia" w:hAnsi="Georgia"/>
          <w:sz w:val="36"/>
          <w:szCs w:val="24"/>
        </w:rPr>
        <w:br w:type="page"/>
      </w:r>
    </w:p>
    <w:p w:rsidR="000C0293" w:rsidRDefault="00FF49C7">
      <w:pPr>
        <w:rPr>
          <w:rFonts w:ascii="Georgia" w:hAnsi="Georgia"/>
          <w:sz w:val="24"/>
          <w:szCs w:val="24"/>
        </w:rPr>
      </w:pPr>
      <w:r>
        <w:rPr>
          <w:rFonts w:ascii="Georgia" w:hAnsi="Georgia"/>
          <w:sz w:val="36"/>
          <w:szCs w:val="24"/>
        </w:rPr>
        <w:lastRenderedPageBreak/>
        <w:t>Filter BST (</w:t>
      </w:r>
      <w:proofErr w:type="spellStart"/>
      <w:r>
        <w:rPr>
          <w:rFonts w:ascii="Georgia" w:hAnsi="Georgia"/>
          <w:sz w:val="36"/>
          <w:szCs w:val="24"/>
        </w:rPr>
        <w:t>filteredBST</w:t>
      </w:r>
      <w:proofErr w:type="spellEnd"/>
      <w:r>
        <w:rPr>
          <w:rFonts w:ascii="Georgia" w:hAnsi="Georgia"/>
          <w:sz w:val="36"/>
          <w:szCs w:val="24"/>
        </w:rPr>
        <w:t>)</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 xml:space="preserve">This will be a very simple BST of WORD that contains words that will be filtered. The words that will be filtered will be in a file given named gsl.txt. DO NOT assume that the stop word file will be the same each time. </w:t>
      </w:r>
    </w:p>
    <w:p w:rsidR="000C0293" w:rsidRDefault="000C0293">
      <w:pPr>
        <w:rPr>
          <w:rFonts w:ascii="Georgia" w:hAnsi="Georgia"/>
          <w:sz w:val="24"/>
          <w:szCs w:val="24"/>
        </w:rPr>
      </w:pPr>
    </w:p>
    <w:p w:rsidR="000C0293" w:rsidRDefault="00CD38E2">
      <w:pPr>
        <w:jc w:val="center"/>
      </w:pPr>
      <w:r>
        <w:rPr>
          <w:noProof/>
        </w:rPr>
        <w:drawing>
          <wp:inline distT="0" distB="0" distL="0" distR="0">
            <wp:extent cx="3458845" cy="146304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58845" cy="1463040"/>
                    </a:xfrm>
                    <a:prstGeom prst="rect">
                      <a:avLst/>
                    </a:prstGeom>
                    <a:solidFill>
                      <a:srgbClr val="FFFFFF"/>
                    </a:solidFill>
                    <a:ln w="9525">
                      <a:noFill/>
                      <a:miter lim="800000"/>
                      <a:headEnd/>
                      <a:tailEnd/>
                    </a:ln>
                  </pic:spPr>
                </pic:pic>
              </a:graphicData>
            </a:graphic>
          </wp:inline>
        </w:drawing>
      </w:r>
    </w:p>
    <w:p w:rsidR="000C0293" w:rsidRDefault="00E44E77">
      <w:pPr>
        <w:pBdr>
          <w:bottom w:val="single" w:sz="6" w:space="1" w:color="000000"/>
        </w:pBdr>
      </w:pPr>
      <w:r>
        <w:pict>
          <v:rect id="_x0000_s1031" style="position:absolute;margin-left:.05pt;margin-top:0;width:.05pt;height:.7pt;z-index:251657216;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36"/>
          <w:szCs w:val="24"/>
        </w:rPr>
        <w:t>Index BST (</w:t>
      </w:r>
      <w:proofErr w:type="spellStart"/>
      <w:r>
        <w:rPr>
          <w:rFonts w:ascii="Georgia" w:hAnsi="Georgia"/>
          <w:sz w:val="36"/>
          <w:szCs w:val="24"/>
        </w:rPr>
        <w:t>indexedBST</w:t>
      </w:r>
      <w:proofErr w:type="spellEnd"/>
      <w:r>
        <w:rPr>
          <w:rFonts w:ascii="Georgia" w:hAnsi="Georgia"/>
          <w:sz w:val="36"/>
          <w:szCs w:val="24"/>
        </w:rPr>
        <w:t xml:space="preserve">) </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 xml:space="preserve">This will be much more complicated. An instance of the </w:t>
      </w:r>
      <w:proofErr w:type="spellStart"/>
      <w:r>
        <w:rPr>
          <w:rFonts w:ascii="Georgia" w:hAnsi="Georgia"/>
          <w:sz w:val="24"/>
          <w:szCs w:val="24"/>
        </w:rPr>
        <w:t>IndexBST</w:t>
      </w:r>
      <w:proofErr w:type="spellEnd"/>
      <w:r>
        <w:rPr>
          <w:rFonts w:ascii="Georgia" w:hAnsi="Georgia"/>
          <w:sz w:val="24"/>
          <w:szCs w:val="24"/>
        </w:rPr>
        <w:t xml:space="preserve"> will be created in the Indexer class. The Index BST will contain nodes of </w:t>
      </w:r>
      <w:r w:rsidR="00852766" w:rsidRPr="00852766">
        <w:rPr>
          <w:rFonts w:ascii="Georgia" w:hAnsi="Georgia"/>
          <w:b/>
          <w:i/>
          <w:sz w:val="24"/>
          <w:szCs w:val="24"/>
          <w:u w:val="single"/>
        </w:rPr>
        <w:t>lowercased</w:t>
      </w:r>
      <w:r w:rsidR="00852766">
        <w:rPr>
          <w:rFonts w:ascii="Georgia" w:hAnsi="Georgia"/>
          <w:sz w:val="24"/>
          <w:szCs w:val="24"/>
        </w:rPr>
        <w:t xml:space="preserve"> </w:t>
      </w:r>
      <w:r>
        <w:rPr>
          <w:rFonts w:ascii="Georgia" w:hAnsi="Georgia"/>
          <w:sz w:val="24"/>
          <w:szCs w:val="24"/>
        </w:rPr>
        <w:t xml:space="preserve">WORD(s) but named nodes. Each node is covered in the text below. The Index BST will grow as new words are entered, but it needs to see if the word has already exists. If the word already has an entry, then count and queue listing need to be updated. Otherwise, a new entry is added to the </w:t>
      </w:r>
      <w:proofErr w:type="spellStart"/>
      <w:r>
        <w:rPr>
          <w:rFonts w:ascii="Georgia" w:hAnsi="Georgia"/>
          <w:sz w:val="24"/>
          <w:szCs w:val="24"/>
        </w:rPr>
        <w:t>indexedBST</w:t>
      </w:r>
      <w:proofErr w:type="spellEnd"/>
      <w:r>
        <w:rPr>
          <w:rFonts w:ascii="Georgia" w:hAnsi="Georgia"/>
          <w:sz w:val="24"/>
          <w:szCs w:val="24"/>
        </w:rPr>
        <w:t>. There will be other functions to create for testing and debugging purposes.</w:t>
      </w:r>
    </w:p>
    <w:p w:rsidR="000C0293" w:rsidRDefault="000C0293">
      <w:pPr>
        <w:rPr>
          <w:rFonts w:ascii="Georgia" w:hAnsi="Georgia"/>
          <w:sz w:val="24"/>
          <w:szCs w:val="24"/>
        </w:rPr>
      </w:pPr>
    </w:p>
    <w:p w:rsidR="000C0293" w:rsidRDefault="00FF49C7">
      <w:r>
        <w:rPr>
          <w:rFonts w:ascii="Georgia" w:hAnsi="Georgia"/>
          <w:sz w:val="24"/>
          <w:szCs w:val="24"/>
        </w:rPr>
        <w:t xml:space="preserve"> </w:t>
      </w:r>
      <w:r w:rsidR="00CD38E2">
        <w:rPr>
          <w:noProof/>
        </w:rPr>
        <w:drawing>
          <wp:inline distT="0" distB="0" distL="0" distR="0">
            <wp:extent cx="4095115" cy="3188335"/>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95115" cy="3188335"/>
                    </a:xfrm>
                    <a:prstGeom prst="rect">
                      <a:avLst/>
                    </a:prstGeom>
                    <a:solidFill>
                      <a:srgbClr val="FFFFFF"/>
                    </a:solidFill>
                    <a:ln w="9525">
                      <a:noFill/>
                      <a:miter lim="800000"/>
                      <a:headEnd/>
                      <a:tailEnd/>
                    </a:ln>
                  </pic:spPr>
                </pic:pic>
              </a:graphicData>
            </a:graphic>
          </wp:inline>
        </w:drawing>
      </w:r>
    </w:p>
    <w:p w:rsidR="000C0293" w:rsidRDefault="00E44E77">
      <w:pPr>
        <w:pBdr>
          <w:bottom w:val="single" w:sz="6" w:space="1" w:color="000000"/>
        </w:pBdr>
      </w:pPr>
      <w:r>
        <w:pict>
          <v:rect id="_x0000_s1032" style="position:absolute;margin-left:.05pt;margin-top:0;width:.05pt;height:.7pt;z-index:251658240;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0C0293">
      <w:pPr>
        <w:pBdr>
          <w:bottom w:val="single" w:sz="6" w:space="1" w:color="000000"/>
        </w:pBdr>
      </w:pPr>
    </w:p>
    <w:p w:rsidR="000C0293" w:rsidRDefault="000C0293">
      <w:pPr>
        <w:pBdr>
          <w:bottom w:val="single" w:sz="6" w:space="1" w:color="000000"/>
        </w:pBdr>
      </w:pPr>
    </w:p>
    <w:p w:rsidR="000C0293" w:rsidRDefault="000C0293">
      <w:pPr>
        <w:pBdr>
          <w:bottom w:val="single" w:sz="6" w:space="1" w:color="000000"/>
        </w:pBdr>
      </w:pPr>
    </w:p>
    <w:p w:rsidR="000C0293" w:rsidRDefault="000C0293">
      <w:pPr>
        <w:pBdr>
          <w:bottom w:val="single" w:sz="6" w:space="1" w:color="000000"/>
        </w:pBdr>
      </w:pPr>
    </w:p>
    <w:p w:rsidR="000C0293" w:rsidRDefault="000C0293">
      <w:pPr>
        <w:rPr>
          <w:rFonts w:ascii="Georgia" w:hAnsi="Georgia"/>
          <w:sz w:val="24"/>
          <w:szCs w:val="24"/>
        </w:rPr>
      </w:pPr>
    </w:p>
    <w:p w:rsidR="00390D4B" w:rsidRDefault="00390D4B">
      <w:pPr>
        <w:suppressAutoHyphens w:val="0"/>
        <w:rPr>
          <w:rFonts w:ascii="Georgia" w:hAnsi="Georgia"/>
          <w:sz w:val="36"/>
          <w:szCs w:val="24"/>
        </w:rPr>
      </w:pPr>
      <w:r>
        <w:rPr>
          <w:rFonts w:ascii="Georgia" w:hAnsi="Georgia"/>
          <w:sz w:val="36"/>
          <w:szCs w:val="24"/>
        </w:rPr>
        <w:br w:type="page"/>
      </w:r>
    </w:p>
    <w:p w:rsidR="000C0293" w:rsidRDefault="00FF49C7">
      <w:pPr>
        <w:rPr>
          <w:rFonts w:ascii="Georgia" w:hAnsi="Georgia"/>
          <w:sz w:val="24"/>
          <w:szCs w:val="24"/>
        </w:rPr>
      </w:pPr>
      <w:r>
        <w:rPr>
          <w:rFonts w:ascii="Georgia" w:hAnsi="Georgia"/>
          <w:sz w:val="36"/>
          <w:szCs w:val="24"/>
        </w:rPr>
        <w:lastRenderedPageBreak/>
        <w:t>Word Class</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The Word class will be the most comprehensive classes that you will complete on your own in this project. The Word class will contain the member variables “</w:t>
      </w:r>
      <w:proofErr w:type="spellStart"/>
      <w:r>
        <w:rPr>
          <w:rFonts w:ascii="Georgia" w:hAnsi="Georgia"/>
          <w:sz w:val="24"/>
          <w:szCs w:val="24"/>
        </w:rPr>
        <w:t>wordText</w:t>
      </w:r>
      <w:proofErr w:type="spellEnd"/>
      <w:r>
        <w:rPr>
          <w:rFonts w:ascii="Georgia" w:hAnsi="Georgia"/>
          <w:sz w:val="24"/>
          <w:szCs w:val="24"/>
        </w:rPr>
        <w:t>”, “count”, and an STL Queue of Line numbers named “</w:t>
      </w:r>
      <w:proofErr w:type="spellStart"/>
      <w:r>
        <w:rPr>
          <w:rFonts w:ascii="Georgia" w:hAnsi="Georgia"/>
          <w:sz w:val="24"/>
          <w:szCs w:val="24"/>
        </w:rPr>
        <w:t>lineNumbers</w:t>
      </w:r>
      <w:proofErr w:type="spellEnd"/>
      <w:r>
        <w:rPr>
          <w:rFonts w:ascii="Georgia" w:hAnsi="Georgia"/>
          <w:sz w:val="24"/>
          <w:szCs w:val="24"/>
        </w:rPr>
        <w:t>”. It will also contain a:</w:t>
      </w:r>
    </w:p>
    <w:p w:rsidR="000C0293" w:rsidRDefault="00FF49C7">
      <w:pPr>
        <w:pStyle w:val="ListParagraph"/>
        <w:numPr>
          <w:ilvl w:val="1"/>
          <w:numId w:val="5"/>
        </w:numPr>
        <w:rPr>
          <w:rFonts w:ascii="Georgia" w:hAnsi="Georgia"/>
          <w:sz w:val="24"/>
          <w:szCs w:val="24"/>
        </w:rPr>
      </w:pPr>
      <w:r>
        <w:rPr>
          <w:rFonts w:ascii="Georgia" w:hAnsi="Georgia"/>
          <w:sz w:val="24"/>
          <w:szCs w:val="24"/>
        </w:rPr>
        <w:t>constructor</w:t>
      </w:r>
    </w:p>
    <w:p w:rsidR="000C0293" w:rsidRDefault="00FF49C7">
      <w:pPr>
        <w:pStyle w:val="ListParagraph"/>
        <w:numPr>
          <w:ilvl w:val="1"/>
          <w:numId w:val="5"/>
        </w:numPr>
        <w:rPr>
          <w:rFonts w:ascii="Georgia" w:hAnsi="Georgia"/>
          <w:sz w:val="24"/>
          <w:szCs w:val="24"/>
        </w:rPr>
      </w:pPr>
      <w:proofErr w:type="spellStart"/>
      <w:r>
        <w:rPr>
          <w:rFonts w:ascii="Georgia" w:hAnsi="Georgia"/>
          <w:sz w:val="24"/>
          <w:szCs w:val="24"/>
        </w:rPr>
        <w:t>CountWord</w:t>
      </w:r>
      <w:proofErr w:type="spellEnd"/>
    </w:p>
    <w:p w:rsidR="000C0293" w:rsidRDefault="00FF49C7">
      <w:pPr>
        <w:pStyle w:val="ListParagraph"/>
        <w:numPr>
          <w:ilvl w:val="2"/>
          <w:numId w:val="5"/>
        </w:numPr>
        <w:rPr>
          <w:rFonts w:ascii="Georgia" w:hAnsi="Georgia"/>
          <w:sz w:val="24"/>
          <w:szCs w:val="24"/>
        </w:rPr>
      </w:pPr>
      <w:r>
        <w:rPr>
          <w:rFonts w:ascii="Georgia" w:hAnsi="Georgia"/>
          <w:sz w:val="24"/>
          <w:szCs w:val="24"/>
        </w:rPr>
        <w:t>increments the word’s occurrence</w:t>
      </w:r>
    </w:p>
    <w:p w:rsidR="000C0293" w:rsidRDefault="00FF49C7">
      <w:pPr>
        <w:pStyle w:val="ListParagraph"/>
        <w:numPr>
          <w:ilvl w:val="2"/>
          <w:numId w:val="5"/>
        </w:numPr>
        <w:rPr>
          <w:rFonts w:ascii="Georgia" w:hAnsi="Georgia"/>
          <w:sz w:val="24"/>
          <w:szCs w:val="24"/>
        </w:rPr>
      </w:pPr>
      <w:r>
        <w:rPr>
          <w:rFonts w:ascii="Georgia" w:hAnsi="Georgia"/>
          <w:sz w:val="24"/>
          <w:szCs w:val="24"/>
        </w:rPr>
        <w:t xml:space="preserve">add this unique value to the queue, remember to add only once if in the same line </w:t>
      </w:r>
    </w:p>
    <w:p w:rsidR="000C0293" w:rsidRDefault="00FF49C7">
      <w:pPr>
        <w:pStyle w:val="ListParagraph"/>
        <w:numPr>
          <w:ilvl w:val="1"/>
          <w:numId w:val="5"/>
        </w:numPr>
        <w:rPr>
          <w:rFonts w:ascii="Georgia" w:hAnsi="Georgia"/>
          <w:sz w:val="24"/>
          <w:szCs w:val="24"/>
        </w:rPr>
      </w:pPr>
      <w:r>
        <w:rPr>
          <w:rFonts w:ascii="Georgia" w:hAnsi="Georgia"/>
          <w:sz w:val="24"/>
          <w:szCs w:val="24"/>
        </w:rPr>
        <w:t>member getters/setters</w:t>
      </w:r>
    </w:p>
    <w:p w:rsidR="000C0293" w:rsidRDefault="00FF49C7">
      <w:pPr>
        <w:pStyle w:val="ListParagraph"/>
        <w:numPr>
          <w:ilvl w:val="1"/>
          <w:numId w:val="5"/>
        </w:numPr>
        <w:rPr>
          <w:rFonts w:ascii="Georgia" w:hAnsi="Georgia"/>
          <w:sz w:val="24"/>
          <w:szCs w:val="24"/>
        </w:rPr>
      </w:pPr>
      <w:r>
        <w:rPr>
          <w:rFonts w:ascii="Georgia" w:hAnsi="Georgia"/>
          <w:sz w:val="24"/>
          <w:szCs w:val="24"/>
        </w:rPr>
        <w:t xml:space="preserve">comparison operator </w:t>
      </w:r>
      <w:r w:rsidR="00390D4B" w:rsidRPr="00390D4B">
        <w:rPr>
          <w:rFonts w:ascii="Georgia" w:hAnsi="Georgia"/>
          <w:b/>
          <w:sz w:val="24"/>
          <w:szCs w:val="24"/>
        </w:rPr>
        <w:t>equals</w:t>
      </w:r>
      <w:r>
        <w:rPr>
          <w:rFonts w:ascii="Georgia" w:hAnsi="Georgia"/>
          <w:sz w:val="24"/>
          <w:szCs w:val="24"/>
        </w:rPr>
        <w:t xml:space="preserve"> AND </w:t>
      </w:r>
      <w:proofErr w:type="spellStart"/>
      <w:r w:rsidR="00390D4B" w:rsidRPr="00390D4B">
        <w:rPr>
          <w:rFonts w:ascii="Georgia" w:hAnsi="Georgia"/>
          <w:b/>
          <w:sz w:val="24"/>
          <w:szCs w:val="24"/>
        </w:rPr>
        <w:t>compareTo</w:t>
      </w:r>
      <w:proofErr w:type="spellEnd"/>
      <w:r>
        <w:rPr>
          <w:rFonts w:ascii="Georgia" w:hAnsi="Georgia"/>
          <w:sz w:val="24"/>
          <w:szCs w:val="24"/>
        </w:rPr>
        <w:t xml:space="preserve"> for inserting into the BST</w:t>
      </w:r>
    </w:p>
    <w:p w:rsidR="000C0293" w:rsidRDefault="00390D4B">
      <w:pPr>
        <w:pStyle w:val="ListParagraph"/>
        <w:numPr>
          <w:ilvl w:val="1"/>
          <w:numId w:val="5"/>
        </w:numPr>
        <w:rPr>
          <w:rFonts w:ascii="Georgia" w:hAnsi="Georgia"/>
          <w:sz w:val="24"/>
          <w:szCs w:val="24"/>
        </w:rPr>
      </w:pPr>
      <w:r>
        <w:rPr>
          <w:rFonts w:ascii="Georgia" w:hAnsi="Georgia"/>
          <w:sz w:val="24"/>
          <w:szCs w:val="24"/>
        </w:rPr>
        <w:t>output operator to:</w:t>
      </w:r>
    </w:p>
    <w:p w:rsidR="000C0293" w:rsidRDefault="00FF49C7">
      <w:pPr>
        <w:pStyle w:val="ListParagraph"/>
        <w:numPr>
          <w:ilvl w:val="2"/>
          <w:numId w:val="5"/>
        </w:numPr>
        <w:rPr>
          <w:rFonts w:ascii="Georgia" w:hAnsi="Georgia"/>
          <w:sz w:val="24"/>
          <w:szCs w:val="24"/>
        </w:rPr>
      </w:pPr>
      <w:r>
        <w:rPr>
          <w:rFonts w:ascii="Georgia" w:hAnsi="Georgia"/>
          <w:sz w:val="24"/>
          <w:szCs w:val="24"/>
        </w:rPr>
        <w:t xml:space="preserve">&lt;text&gt;……………………… &lt;count&gt;: q1, q2, q3, q4 … </w:t>
      </w:r>
      <w:proofErr w:type="spellStart"/>
      <w:r>
        <w:rPr>
          <w:rFonts w:ascii="Georgia" w:hAnsi="Georgia"/>
          <w:sz w:val="24"/>
          <w:szCs w:val="24"/>
        </w:rPr>
        <w:t>qn</w:t>
      </w:r>
      <w:proofErr w:type="spellEnd"/>
    </w:p>
    <w:p w:rsidR="000C0293" w:rsidRDefault="00FF49C7">
      <w:pPr>
        <w:pStyle w:val="ListParagraph"/>
        <w:numPr>
          <w:ilvl w:val="2"/>
          <w:numId w:val="5"/>
        </w:numPr>
        <w:rPr>
          <w:rFonts w:ascii="Georgia" w:hAnsi="Georgia"/>
          <w:sz w:val="24"/>
          <w:szCs w:val="24"/>
        </w:rPr>
      </w:pPr>
      <w:r>
        <w:rPr>
          <w:rFonts w:ascii="Georgia" w:hAnsi="Georgia"/>
          <w:sz w:val="24"/>
          <w:szCs w:val="24"/>
        </w:rPr>
        <w:t>the &lt;count&gt; portion is right justified, with “.” as the fill value</w:t>
      </w:r>
    </w:p>
    <w:p w:rsidR="000C0293" w:rsidRDefault="00FF49C7">
      <w:pPr>
        <w:pStyle w:val="ListParagraph"/>
        <w:numPr>
          <w:ilvl w:val="2"/>
          <w:numId w:val="5"/>
        </w:numPr>
        <w:rPr>
          <w:rFonts w:ascii="Georgia" w:hAnsi="Georgia"/>
          <w:sz w:val="24"/>
          <w:szCs w:val="24"/>
        </w:rPr>
      </w:pPr>
      <w:r>
        <w:rPr>
          <w:rFonts w:ascii="Georgia" w:hAnsi="Georgia"/>
          <w:sz w:val="24"/>
          <w:szCs w:val="24"/>
        </w:rPr>
        <w:t>see sample output below</w:t>
      </w:r>
    </w:p>
    <w:p w:rsidR="000C0293" w:rsidRDefault="000C0293">
      <w:pPr>
        <w:pBdr>
          <w:bottom w:val="single" w:sz="6" w:space="1" w:color="000000"/>
        </w:pBdr>
        <w:rPr>
          <w:rFonts w:ascii="Georgia" w:hAnsi="Georgia"/>
          <w:sz w:val="24"/>
          <w:szCs w:val="24"/>
        </w:rPr>
      </w:pPr>
    </w:p>
    <w:p w:rsidR="000C0293" w:rsidRDefault="00E44E77">
      <w:pPr>
        <w:pBdr>
          <w:bottom w:val="single" w:sz="6" w:space="1" w:color="000000"/>
        </w:pBdr>
      </w:pPr>
      <w:r>
        <w:pict>
          <v:rect id="_x0000_s1033" style="position:absolute;margin-left:.05pt;margin-top:0;width:.05pt;height:.7pt;z-index:251659264;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36"/>
          <w:szCs w:val="24"/>
        </w:rPr>
        <w:t xml:space="preserve">Other </w:t>
      </w:r>
      <w:proofErr w:type="gramStart"/>
      <w:r>
        <w:rPr>
          <w:rFonts w:ascii="Georgia" w:hAnsi="Georgia"/>
          <w:sz w:val="36"/>
          <w:szCs w:val="24"/>
        </w:rPr>
        <w:t>Class(</w:t>
      </w:r>
      <w:proofErr w:type="spellStart"/>
      <w:proofErr w:type="gramEnd"/>
      <w:r>
        <w:rPr>
          <w:rFonts w:ascii="Georgia" w:hAnsi="Georgia"/>
          <w:sz w:val="36"/>
          <w:szCs w:val="24"/>
        </w:rPr>
        <w:t>es</w:t>
      </w:r>
      <w:proofErr w:type="spellEnd"/>
      <w:r>
        <w:rPr>
          <w:rFonts w:ascii="Georgia" w:hAnsi="Georgia"/>
          <w:sz w:val="36"/>
          <w:szCs w:val="24"/>
        </w:rPr>
        <w:t>)</w:t>
      </w:r>
    </w:p>
    <w:p w:rsidR="000C0293" w:rsidRDefault="000C0293">
      <w:pPr>
        <w:pBdr>
          <w:bottom w:val="single" w:sz="6" w:space="1" w:color="000000"/>
        </w:pBdr>
        <w:rPr>
          <w:rFonts w:ascii="Georgia" w:hAnsi="Georgia"/>
          <w:sz w:val="24"/>
          <w:szCs w:val="24"/>
        </w:rPr>
      </w:pPr>
    </w:p>
    <w:p w:rsidR="000C0293" w:rsidRDefault="00FF49C7">
      <w:pPr>
        <w:pBdr>
          <w:bottom w:val="single" w:sz="6" w:space="1" w:color="000000"/>
        </w:pBdr>
        <w:rPr>
          <w:rFonts w:ascii="Georgia" w:hAnsi="Georgia"/>
          <w:sz w:val="24"/>
          <w:szCs w:val="24"/>
        </w:rPr>
      </w:pPr>
      <w:r>
        <w:rPr>
          <w:rFonts w:ascii="Georgia" w:hAnsi="Georgia"/>
          <w:sz w:val="24"/>
          <w:szCs w:val="24"/>
        </w:rPr>
        <w:t>You are allowed to create other classes for your needs. We suggest a Utility class for some basic string manipulation and an exception class of your own for handling any exceptions. Just make sure to follow the requirements below.</w:t>
      </w:r>
    </w:p>
    <w:p w:rsidR="000C0293" w:rsidRDefault="000C0293">
      <w:pPr>
        <w:pBdr>
          <w:bottom w:val="single" w:sz="6" w:space="1" w:color="000000"/>
        </w:pBdr>
        <w:rPr>
          <w:rFonts w:ascii="Georgia" w:hAnsi="Georgia"/>
          <w:sz w:val="24"/>
          <w:szCs w:val="24"/>
        </w:rPr>
      </w:pPr>
    </w:p>
    <w:p w:rsidR="000C0293" w:rsidRDefault="00E44E77">
      <w:pPr>
        <w:rPr>
          <w:rFonts w:ascii="Georgia" w:hAnsi="Georgia"/>
          <w:sz w:val="24"/>
          <w:szCs w:val="24"/>
        </w:rPr>
      </w:pPr>
      <w:r>
        <w:pict>
          <v:rect id="_x0000_s1034" style="position:absolute;margin-left:.05pt;margin-top:0;width:.05pt;height:.7pt;z-index:251660288;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rPr>
          <w:rFonts w:ascii="Georgia" w:hAnsi="Georgia"/>
          <w:sz w:val="24"/>
          <w:szCs w:val="24"/>
        </w:rPr>
      </w:pPr>
      <w:r>
        <w:rPr>
          <w:rFonts w:ascii="Georgia" w:hAnsi="Georgia"/>
          <w:sz w:val="36"/>
          <w:szCs w:val="24"/>
        </w:rPr>
        <w:t>Sample Output</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 xml:space="preserve">The output will be the </w:t>
      </w:r>
      <w:r w:rsidR="00C32823">
        <w:rPr>
          <w:rFonts w:ascii="Georgia" w:hAnsi="Georgia"/>
          <w:sz w:val="24"/>
          <w:szCs w:val="24"/>
        </w:rPr>
        <w:t xml:space="preserve">data file, lowercases, </w:t>
      </w:r>
      <w:r>
        <w:rPr>
          <w:rFonts w:ascii="Georgia" w:hAnsi="Georgia"/>
          <w:sz w:val="24"/>
          <w:szCs w:val="24"/>
        </w:rPr>
        <w:t>entered and filter</w:t>
      </w:r>
      <w:r w:rsidR="00C32823">
        <w:rPr>
          <w:rFonts w:ascii="Georgia" w:hAnsi="Georgia"/>
          <w:sz w:val="24"/>
          <w:szCs w:val="24"/>
        </w:rPr>
        <w:t>ed</w:t>
      </w:r>
      <w:r>
        <w:rPr>
          <w:rFonts w:ascii="Georgia" w:hAnsi="Georgia"/>
          <w:sz w:val="24"/>
          <w:szCs w:val="24"/>
        </w:rPr>
        <w:t>. The output should look like in a real index (except count), whereas the &lt;count&gt; portion is right justified, with “.” as the fill value</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&lt;</w:t>
      </w:r>
      <w:proofErr w:type="gramStart"/>
      <w:r>
        <w:rPr>
          <w:rFonts w:ascii="Georgia" w:hAnsi="Georgia"/>
          <w:sz w:val="24"/>
          <w:szCs w:val="24"/>
        </w:rPr>
        <w:t>text</w:t>
      </w:r>
      <w:proofErr w:type="gramEnd"/>
      <w:r>
        <w:rPr>
          <w:rFonts w:ascii="Georgia" w:hAnsi="Georgia"/>
          <w:sz w:val="24"/>
          <w:szCs w:val="24"/>
        </w:rPr>
        <w:t xml:space="preserve">&gt;……………………… &lt;count&gt;: q1, q2, q3, q4 … </w:t>
      </w:r>
      <w:proofErr w:type="spellStart"/>
      <w:r>
        <w:rPr>
          <w:rFonts w:ascii="Georgia" w:hAnsi="Georgia"/>
          <w:sz w:val="24"/>
          <w:szCs w:val="24"/>
        </w:rPr>
        <w:t>qn</w:t>
      </w:r>
      <w:proofErr w:type="spellEnd"/>
    </w:p>
    <w:p w:rsidR="000C0293" w:rsidRDefault="00FF49C7">
      <w:pPr>
        <w:rPr>
          <w:rFonts w:ascii="Georgia" w:hAnsi="Georgia"/>
          <w:sz w:val="24"/>
          <w:szCs w:val="24"/>
        </w:rPr>
      </w:pPr>
      <w:r>
        <w:rPr>
          <w:rFonts w:ascii="Georgia" w:hAnsi="Georgia"/>
          <w:sz w:val="24"/>
          <w:szCs w:val="24"/>
        </w:rPr>
        <w:t>(BTW, it is 24 characters from the start of the line to the colon “:”)</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An example is shown below:</w:t>
      </w:r>
    </w:p>
    <w:p w:rsidR="000C0293" w:rsidRDefault="000C0293">
      <w:pPr>
        <w:rPr>
          <w:rFonts w:ascii="Georgia" w:hAnsi="Georgia"/>
          <w:sz w:val="24"/>
          <w:szCs w:val="24"/>
        </w:rPr>
      </w:pPr>
    </w:p>
    <w:p w:rsidR="000C0293" w:rsidRDefault="00FF49C7">
      <w:pPr>
        <w:rPr>
          <w:rFonts w:ascii="Courier New" w:hAnsi="Courier New" w:cs="Courier New"/>
          <w:sz w:val="24"/>
          <w:szCs w:val="24"/>
        </w:rPr>
      </w:pPr>
      <w:proofErr w:type="gramStart"/>
      <w:r>
        <w:rPr>
          <w:rFonts w:ascii="Courier New" w:hAnsi="Courier New" w:cs="Courier New"/>
          <w:sz w:val="24"/>
          <w:szCs w:val="24"/>
        </w:rPr>
        <w:t>apple</w:t>
      </w:r>
      <w:proofErr w:type="gramEnd"/>
      <w:r>
        <w:rPr>
          <w:rFonts w:ascii="Courier New" w:hAnsi="Courier New" w:cs="Courier New"/>
          <w:sz w:val="24"/>
          <w:szCs w:val="24"/>
        </w:rPr>
        <w:t>..................3: 1 2</w:t>
      </w:r>
    </w:p>
    <w:p w:rsidR="000C0293" w:rsidRDefault="00FF49C7">
      <w:pPr>
        <w:rPr>
          <w:rFonts w:ascii="Courier New" w:hAnsi="Courier New" w:cs="Courier New"/>
          <w:sz w:val="24"/>
          <w:szCs w:val="24"/>
        </w:rPr>
      </w:pPr>
      <w:proofErr w:type="gramStart"/>
      <w:r>
        <w:rPr>
          <w:rFonts w:ascii="Courier New" w:hAnsi="Courier New" w:cs="Courier New"/>
          <w:sz w:val="24"/>
          <w:szCs w:val="24"/>
        </w:rPr>
        <w:t>axel</w:t>
      </w:r>
      <w:proofErr w:type="gramEnd"/>
      <w:r>
        <w:rPr>
          <w:rFonts w:ascii="Courier New" w:hAnsi="Courier New" w:cs="Courier New"/>
          <w:sz w:val="24"/>
          <w:szCs w:val="24"/>
        </w:rPr>
        <w:t>...................1: 12</w:t>
      </w:r>
    </w:p>
    <w:p w:rsidR="000C0293" w:rsidRDefault="00FF49C7">
      <w:pPr>
        <w:rPr>
          <w:rFonts w:ascii="Courier New" w:hAnsi="Courier New" w:cs="Courier New"/>
          <w:sz w:val="24"/>
          <w:szCs w:val="24"/>
        </w:rPr>
      </w:pPr>
      <w:proofErr w:type="gramStart"/>
      <w:r>
        <w:rPr>
          <w:rFonts w:ascii="Courier New" w:hAnsi="Courier New" w:cs="Courier New"/>
          <w:sz w:val="24"/>
          <w:szCs w:val="24"/>
        </w:rPr>
        <w:t>battle</w:t>
      </w:r>
      <w:proofErr w:type="gramEnd"/>
      <w:r>
        <w:rPr>
          <w:rFonts w:ascii="Courier New" w:hAnsi="Courier New" w:cs="Courier New"/>
          <w:sz w:val="24"/>
          <w:szCs w:val="24"/>
        </w:rPr>
        <w:t>.................4: 1 12 45 89</w:t>
      </w:r>
    </w:p>
    <w:p w:rsidR="000C0293" w:rsidRDefault="00FF49C7">
      <w:pPr>
        <w:rPr>
          <w:rFonts w:ascii="Courier New" w:hAnsi="Courier New" w:cs="Courier New"/>
          <w:sz w:val="24"/>
          <w:szCs w:val="24"/>
        </w:rPr>
      </w:pPr>
      <w:r>
        <w:rPr>
          <w:rFonts w:ascii="Courier New" w:hAnsi="Courier New" w:cs="Courier New"/>
          <w:sz w:val="24"/>
          <w:szCs w:val="24"/>
        </w:rPr>
        <w:t>-</w:t>
      </w:r>
    </w:p>
    <w:p w:rsidR="000C0293" w:rsidRDefault="00FF49C7">
      <w:pPr>
        <w:rPr>
          <w:rFonts w:ascii="Courier New" w:hAnsi="Courier New" w:cs="Courier New"/>
          <w:sz w:val="24"/>
          <w:szCs w:val="24"/>
        </w:rPr>
      </w:pPr>
      <w:r>
        <w:rPr>
          <w:rFonts w:ascii="Courier New" w:hAnsi="Courier New" w:cs="Courier New"/>
          <w:sz w:val="24"/>
          <w:szCs w:val="24"/>
        </w:rPr>
        <w:t>-</w:t>
      </w:r>
    </w:p>
    <w:p w:rsidR="000C0293" w:rsidRDefault="00FF49C7">
      <w:pPr>
        <w:rPr>
          <w:rFonts w:ascii="Courier New" w:hAnsi="Courier New" w:cs="Courier New"/>
          <w:sz w:val="24"/>
          <w:szCs w:val="24"/>
        </w:rPr>
      </w:pPr>
      <w:proofErr w:type="gramStart"/>
      <w:r>
        <w:rPr>
          <w:rFonts w:ascii="Courier New" w:hAnsi="Courier New" w:cs="Courier New"/>
          <w:sz w:val="24"/>
          <w:szCs w:val="24"/>
        </w:rPr>
        <w:t>they’re</w:t>
      </w:r>
      <w:proofErr w:type="gramEnd"/>
      <w:r>
        <w:rPr>
          <w:rFonts w:ascii="Courier New" w:hAnsi="Courier New" w:cs="Courier New"/>
          <w:sz w:val="24"/>
          <w:szCs w:val="24"/>
        </w:rPr>
        <w:t>...............11: 34 26 245 234 223 543 678 888</w:t>
      </w:r>
    </w:p>
    <w:p w:rsidR="000C0293" w:rsidRDefault="000C0293">
      <w:pPr>
        <w:rPr>
          <w:rFonts w:ascii="Courier New" w:hAnsi="Courier New" w:cs="Courier New"/>
          <w:sz w:val="24"/>
          <w:szCs w:val="24"/>
        </w:rPr>
      </w:pPr>
    </w:p>
    <w:p w:rsidR="000C0293" w:rsidRDefault="00FF49C7">
      <w:pPr>
        <w:rPr>
          <w:rFonts w:ascii="Georgia" w:hAnsi="Georgia"/>
          <w:sz w:val="24"/>
          <w:szCs w:val="24"/>
        </w:rPr>
      </w:pPr>
      <w:r>
        <w:rPr>
          <w:rFonts w:ascii="Georgia" w:hAnsi="Georgia"/>
          <w:sz w:val="24"/>
          <w:szCs w:val="24"/>
        </w:rPr>
        <w:t>The result is accomplished by printing the text and writing the count right justified in a field with the fill character set to “.”. The lines numbers are printed by traversing the linked list.</w:t>
      </w:r>
    </w:p>
    <w:p w:rsidR="000C0293" w:rsidRDefault="000C0293">
      <w:pPr>
        <w:pBdr>
          <w:bottom w:val="single" w:sz="6" w:space="1" w:color="000000"/>
        </w:pBdr>
        <w:rPr>
          <w:rFonts w:ascii="Georgia" w:hAnsi="Georgia"/>
          <w:sz w:val="24"/>
          <w:szCs w:val="24"/>
        </w:rPr>
      </w:pPr>
    </w:p>
    <w:p w:rsidR="000C0293" w:rsidRDefault="000C0293">
      <w:pPr>
        <w:rPr>
          <w:rFonts w:ascii="Georgia" w:hAnsi="Georgia"/>
          <w:sz w:val="24"/>
          <w:szCs w:val="24"/>
        </w:rPr>
      </w:pPr>
    </w:p>
    <w:p w:rsidR="00390D4B" w:rsidRDefault="00390D4B">
      <w:pPr>
        <w:suppressAutoHyphens w:val="0"/>
        <w:rPr>
          <w:rFonts w:ascii="Georgia" w:eastAsia="Times New Roman" w:hAnsi="Georgia" w:cs="Times New Roman"/>
          <w:color w:val="000000"/>
          <w:sz w:val="36"/>
          <w:szCs w:val="36"/>
        </w:rPr>
      </w:pPr>
      <w:r>
        <w:rPr>
          <w:rFonts w:ascii="Georgia" w:eastAsia="Times New Roman" w:hAnsi="Georgia" w:cs="Times New Roman"/>
          <w:color w:val="000000"/>
          <w:sz w:val="36"/>
          <w:szCs w:val="36"/>
        </w:rPr>
        <w:br w:type="page"/>
      </w:r>
    </w:p>
    <w:p w:rsidR="000C0293" w:rsidRDefault="00E44E77">
      <w:pPr>
        <w:rPr>
          <w:rFonts w:ascii="Georgia" w:hAnsi="Georgia"/>
          <w:i/>
          <w:sz w:val="24"/>
          <w:szCs w:val="24"/>
        </w:rPr>
      </w:pPr>
      <w:r>
        <w:lastRenderedPageBreak/>
        <w:pict>
          <v:rect id="_x0000_s1035" style="position:absolute;margin-left:.05pt;margin-top:0;width:.05pt;height:.7pt;z-index:251661312;mso-wrap-style:none;mso-position-horizontal:absolute;mso-position-horizontal-relative:text;mso-position-vertical:absolute;mso-position-vertical-relative:text;v-text-anchor:middle" fillcolor="#333" stroked="f" strokecolor="#3465a4">
            <v:fill color2="#ccc"/>
            <v:stroke color2="#cb9a5b" joinstyle="round"/>
          </v:rect>
        </w:pict>
      </w:r>
      <w:r w:rsidR="00FF49C7">
        <w:rPr>
          <w:rFonts w:ascii="Georgia" w:eastAsia="Times New Roman" w:hAnsi="Georgia" w:cs="Times New Roman"/>
          <w:color w:val="000000"/>
          <w:sz w:val="36"/>
          <w:szCs w:val="36"/>
        </w:rPr>
        <w:t>Coding and Implementation Requirements</w:t>
      </w:r>
    </w:p>
    <w:p w:rsidR="000C0293" w:rsidRDefault="000C0293">
      <w:pPr>
        <w:rPr>
          <w:rFonts w:ascii="Georgia" w:hAnsi="Georgia"/>
          <w:i/>
          <w:sz w:val="24"/>
          <w:szCs w:val="24"/>
        </w:rPr>
      </w:pPr>
    </w:p>
    <w:p w:rsidR="000C0293" w:rsidRDefault="00FF49C7">
      <w:pPr>
        <w:rPr>
          <w:rFonts w:ascii="Georgia" w:hAnsi="Georgia"/>
          <w:i/>
          <w:sz w:val="24"/>
          <w:szCs w:val="24"/>
        </w:rPr>
      </w:pPr>
      <w:r>
        <w:rPr>
          <w:rFonts w:ascii="Georgia" w:hAnsi="Georgia"/>
          <w:i/>
          <w:sz w:val="24"/>
          <w:szCs w:val="24"/>
        </w:rPr>
        <w:t xml:space="preserve">Note: Running time is one of the most important considerations in the implementation of a data structure. Programs that produce the desired output but exceed the required running times are considered wrong implementations and will receive substantial deductions during grading. </w:t>
      </w:r>
    </w:p>
    <w:p w:rsidR="00390D4B" w:rsidRDefault="00390D4B">
      <w:pPr>
        <w:rPr>
          <w:rFonts w:ascii="Georgia" w:hAnsi="Georgia"/>
          <w:sz w:val="24"/>
          <w:szCs w:val="24"/>
        </w:rPr>
      </w:pPr>
    </w:p>
    <w:p w:rsidR="000C0293" w:rsidRDefault="00FF49C7">
      <w:pPr>
        <w:pStyle w:val="ListParagraph"/>
        <w:numPr>
          <w:ilvl w:val="0"/>
          <w:numId w:val="4"/>
        </w:numPr>
        <w:rPr>
          <w:rFonts w:ascii="Georgia" w:hAnsi="Georgia"/>
          <w:sz w:val="24"/>
          <w:szCs w:val="24"/>
        </w:rPr>
      </w:pPr>
      <w:r>
        <w:rPr>
          <w:rFonts w:ascii="Georgia" w:hAnsi="Georgia"/>
          <w:sz w:val="24"/>
          <w:szCs w:val="24"/>
        </w:rPr>
        <w:t xml:space="preserve">You will be required to use </w:t>
      </w:r>
      <w:r w:rsidR="00390D4B">
        <w:rPr>
          <w:rFonts w:ascii="Georgia" w:hAnsi="Georgia"/>
          <w:sz w:val="24"/>
          <w:szCs w:val="24"/>
        </w:rPr>
        <w:t>Java</w:t>
      </w:r>
      <w:r>
        <w:rPr>
          <w:rFonts w:ascii="Georgia" w:hAnsi="Georgia"/>
          <w:sz w:val="24"/>
          <w:szCs w:val="24"/>
        </w:rPr>
        <w:t xml:space="preserve">’s Queues to hold the generic Lines Numbers. It is to be named </w:t>
      </w:r>
      <w:proofErr w:type="spellStart"/>
      <w:r>
        <w:rPr>
          <w:rFonts w:ascii="Georgia" w:hAnsi="Georgia"/>
          <w:i/>
          <w:sz w:val="24"/>
          <w:szCs w:val="24"/>
        </w:rPr>
        <w:t>lineNumbers</w:t>
      </w:r>
      <w:proofErr w:type="spellEnd"/>
      <w:r>
        <w:rPr>
          <w:rFonts w:ascii="Georgia" w:hAnsi="Georgia"/>
          <w:sz w:val="24"/>
          <w:szCs w:val="24"/>
        </w:rPr>
        <w:t>.</w:t>
      </w:r>
    </w:p>
    <w:p w:rsidR="000C0293" w:rsidRDefault="00FF49C7">
      <w:pPr>
        <w:pStyle w:val="ListParagraph"/>
        <w:numPr>
          <w:ilvl w:val="0"/>
          <w:numId w:val="4"/>
        </w:numPr>
        <w:rPr>
          <w:rFonts w:ascii="Georgia" w:hAnsi="Georgia"/>
          <w:sz w:val="24"/>
          <w:szCs w:val="24"/>
        </w:rPr>
      </w:pPr>
      <w:r>
        <w:rPr>
          <w:rFonts w:ascii="Georgia" w:hAnsi="Georgia"/>
          <w:sz w:val="24"/>
          <w:szCs w:val="24"/>
        </w:rPr>
        <w:t xml:space="preserve">You will be required to develop a generic BST. You must use the BST class from the textbook. </w:t>
      </w:r>
    </w:p>
    <w:p w:rsidR="000C0293" w:rsidRDefault="00FF49C7">
      <w:pPr>
        <w:pStyle w:val="ListParagraph"/>
        <w:numPr>
          <w:ilvl w:val="0"/>
          <w:numId w:val="4"/>
        </w:numPr>
        <w:rPr>
          <w:rFonts w:ascii="Georgia" w:hAnsi="Georgia"/>
          <w:sz w:val="24"/>
          <w:szCs w:val="24"/>
        </w:rPr>
      </w:pPr>
      <w:r>
        <w:rPr>
          <w:rFonts w:ascii="Georgia" w:hAnsi="Georgia"/>
          <w:sz w:val="24"/>
          <w:szCs w:val="24"/>
        </w:rPr>
        <w:t>A primary objective of this programming assignment is to have you use recursion. So, one component of grading will evaluate how</w:t>
      </w:r>
      <w:r>
        <w:rPr>
          <w:sz w:val="24"/>
          <w:szCs w:val="24"/>
        </w:rPr>
        <w:t> </w:t>
      </w:r>
      <w:r>
        <w:rPr>
          <w:rFonts w:ascii="Georgia" w:hAnsi="Georgia"/>
          <w:sz w:val="24"/>
          <w:szCs w:val="24"/>
        </w:rPr>
        <w:t>elegantly</w:t>
      </w:r>
      <w:r>
        <w:rPr>
          <w:sz w:val="24"/>
          <w:szCs w:val="24"/>
        </w:rPr>
        <w:t> </w:t>
      </w:r>
      <w:r>
        <w:rPr>
          <w:rFonts w:ascii="Georgia" w:hAnsi="Georgia"/>
          <w:sz w:val="24"/>
          <w:szCs w:val="24"/>
        </w:rPr>
        <w:t xml:space="preserve">you employ recursion to implement this data structure. (Yes, you are being graded on aesthetics!) There will be some additions that will </w:t>
      </w:r>
      <w:r>
        <w:rPr>
          <w:rFonts w:ascii="Georgia" w:hAnsi="Georgia"/>
          <w:b/>
          <w:i/>
          <w:sz w:val="24"/>
          <w:szCs w:val="24"/>
          <w:u w:val="single"/>
        </w:rPr>
        <w:t>not</w:t>
      </w:r>
      <w:r>
        <w:rPr>
          <w:rFonts w:ascii="Georgia" w:hAnsi="Georgia"/>
          <w:sz w:val="24"/>
          <w:szCs w:val="24"/>
        </w:rPr>
        <w:t xml:space="preserve"> use recursion. </w:t>
      </w:r>
    </w:p>
    <w:p w:rsidR="000C0293" w:rsidRDefault="00FF49C7">
      <w:pPr>
        <w:pStyle w:val="ListParagraph"/>
        <w:numPr>
          <w:ilvl w:val="0"/>
          <w:numId w:val="4"/>
        </w:numPr>
        <w:rPr>
          <w:rFonts w:ascii="Georgia" w:hAnsi="Georgia"/>
          <w:sz w:val="24"/>
        </w:rPr>
      </w:pPr>
      <w:r>
        <w:rPr>
          <w:rFonts w:ascii="Georgia" w:hAnsi="Georgia"/>
          <w:sz w:val="24"/>
          <w:szCs w:val="24"/>
        </w:rPr>
        <w:t xml:space="preserve">The stop words file will </w:t>
      </w:r>
      <w:r>
        <w:rPr>
          <w:rFonts w:ascii="Georgia" w:hAnsi="Georgia"/>
          <w:b/>
          <w:i/>
          <w:sz w:val="24"/>
          <w:szCs w:val="24"/>
          <w:u w:val="single"/>
        </w:rPr>
        <w:t>MAY BE</w:t>
      </w:r>
      <w:r>
        <w:rPr>
          <w:rFonts w:ascii="Georgia" w:hAnsi="Georgia"/>
          <w:sz w:val="24"/>
          <w:szCs w:val="24"/>
        </w:rPr>
        <w:t xml:space="preserve"> named “gsl.txt”. An example is given. All entries in the file will ultimately be stored in a BST named “</w:t>
      </w:r>
      <w:proofErr w:type="spellStart"/>
      <w:r>
        <w:rPr>
          <w:rFonts w:ascii="Georgia" w:hAnsi="Georgia"/>
          <w:sz w:val="24"/>
          <w:szCs w:val="24"/>
        </w:rPr>
        <w:t>filterBST</w:t>
      </w:r>
      <w:proofErr w:type="spellEnd"/>
      <w:r>
        <w:rPr>
          <w:rFonts w:ascii="Georgia" w:hAnsi="Georgia"/>
          <w:sz w:val="24"/>
          <w:szCs w:val="24"/>
        </w:rPr>
        <w:t xml:space="preserve">”. </w:t>
      </w:r>
    </w:p>
    <w:p w:rsidR="000C0293" w:rsidRDefault="00FF49C7">
      <w:pPr>
        <w:pStyle w:val="ListParagraph"/>
        <w:numPr>
          <w:ilvl w:val="0"/>
          <w:numId w:val="4"/>
        </w:numPr>
        <w:rPr>
          <w:rFonts w:ascii="Georgia" w:hAnsi="Georgia"/>
          <w:sz w:val="24"/>
        </w:rPr>
      </w:pPr>
      <w:r>
        <w:rPr>
          <w:rFonts w:ascii="Georgia" w:hAnsi="Georgia"/>
          <w:sz w:val="24"/>
        </w:rPr>
        <w:t>The run time for the entire project should not be anything more than O(n), BUT:</w:t>
      </w:r>
    </w:p>
    <w:p w:rsidR="000C0293" w:rsidRDefault="00FF49C7">
      <w:pPr>
        <w:pStyle w:val="ListParagraph"/>
        <w:numPr>
          <w:ilvl w:val="1"/>
          <w:numId w:val="4"/>
        </w:numPr>
        <w:rPr>
          <w:rFonts w:ascii="Georgia" w:hAnsi="Georgia"/>
          <w:sz w:val="24"/>
        </w:rPr>
      </w:pPr>
      <w:r>
        <w:rPr>
          <w:rFonts w:ascii="Georgia" w:hAnsi="Georgia"/>
          <w:sz w:val="24"/>
        </w:rPr>
        <w:t>all BST CREATION operations will run in O(n) time</w:t>
      </w:r>
    </w:p>
    <w:p w:rsidR="000C0293" w:rsidRDefault="00FF49C7">
      <w:pPr>
        <w:pStyle w:val="ListParagraph"/>
        <w:numPr>
          <w:ilvl w:val="1"/>
          <w:numId w:val="4"/>
        </w:numPr>
        <w:rPr>
          <w:rFonts w:ascii="Georgia" w:hAnsi="Georgia"/>
          <w:sz w:val="24"/>
        </w:rPr>
      </w:pPr>
      <w:r>
        <w:rPr>
          <w:rFonts w:ascii="Georgia" w:hAnsi="Georgia"/>
          <w:sz w:val="24"/>
        </w:rPr>
        <w:t>all BST operations will run in O(n log n) time</w:t>
      </w:r>
    </w:p>
    <w:p w:rsidR="000C0293" w:rsidRDefault="00FF49C7">
      <w:pPr>
        <w:pStyle w:val="ListParagraph"/>
        <w:numPr>
          <w:ilvl w:val="1"/>
          <w:numId w:val="4"/>
        </w:numPr>
        <w:rPr>
          <w:rFonts w:ascii="Georgia" w:hAnsi="Georgia"/>
          <w:sz w:val="24"/>
          <w:szCs w:val="24"/>
        </w:rPr>
      </w:pPr>
      <w:r>
        <w:rPr>
          <w:rFonts w:ascii="Georgia" w:hAnsi="Georgia"/>
          <w:sz w:val="24"/>
        </w:rPr>
        <w:t xml:space="preserve">printing in the entire BST operations will run O(n)  </w:t>
      </w:r>
    </w:p>
    <w:p w:rsidR="000C0293" w:rsidRDefault="00FF49C7">
      <w:pPr>
        <w:pStyle w:val="ListParagraph"/>
        <w:numPr>
          <w:ilvl w:val="0"/>
          <w:numId w:val="4"/>
        </w:numPr>
        <w:rPr>
          <w:rFonts w:ascii="Georgia" w:hAnsi="Georgia"/>
          <w:sz w:val="24"/>
          <w:szCs w:val="24"/>
        </w:rPr>
      </w:pPr>
      <w:r>
        <w:rPr>
          <w:rFonts w:ascii="Georgia" w:hAnsi="Georgia"/>
          <w:sz w:val="24"/>
          <w:szCs w:val="24"/>
        </w:rPr>
        <w:t xml:space="preserve">The Indexer class </w:t>
      </w:r>
      <w:r>
        <w:rPr>
          <w:rFonts w:ascii="Georgia" w:hAnsi="Georgia"/>
          <w:b/>
          <w:sz w:val="24"/>
          <w:szCs w:val="24"/>
        </w:rPr>
        <w:t>must</w:t>
      </w:r>
      <w:r>
        <w:rPr>
          <w:rFonts w:ascii="Georgia" w:hAnsi="Georgia"/>
          <w:sz w:val="24"/>
          <w:szCs w:val="24"/>
        </w:rPr>
        <w:t xml:space="preserve"> contain:</w:t>
      </w:r>
    </w:p>
    <w:p w:rsidR="000C0293" w:rsidRDefault="00FF49C7">
      <w:pPr>
        <w:pStyle w:val="ListParagraph"/>
        <w:numPr>
          <w:ilvl w:val="1"/>
          <w:numId w:val="4"/>
        </w:numPr>
        <w:rPr>
          <w:rFonts w:ascii="Georgia" w:hAnsi="Georgia"/>
          <w:sz w:val="24"/>
          <w:szCs w:val="24"/>
        </w:rPr>
      </w:pPr>
      <w:r>
        <w:rPr>
          <w:rFonts w:ascii="Georgia" w:hAnsi="Georgia"/>
          <w:sz w:val="24"/>
          <w:szCs w:val="24"/>
        </w:rPr>
        <w:t xml:space="preserve">the function </w:t>
      </w:r>
      <w:proofErr w:type="spellStart"/>
      <w:r w:rsidR="00584E60">
        <w:rPr>
          <w:rStyle w:val="HTMLTypewriter"/>
          <w:rFonts w:eastAsia="Droid Sans Fallback" w:cs="Calibri"/>
          <w:color w:val="333333"/>
          <w:sz w:val="24"/>
          <w:szCs w:val="24"/>
          <w:shd w:val="clear" w:color="auto" w:fill="FFFFFF"/>
        </w:rPr>
        <w:t>FileFilterReader</w:t>
      </w:r>
      <w:proofErr w:type="spellEnd"/>
      <w:r>
        <w:rPr>
          <w:rStyle w:val="HTMLTypewriter"/>
          <w:rFonts w:eastAsia="Droid Sans Fallback" w:cs="Calibri"/>
          <w:color w:val="333333"/>
          <w:sz w:val="24"/>
          <w:szCs w:val="24"/>
          <w:shd w:val="clear" w:color="auto" w:fill="FFFFFF"/>
        </w:rPr>
        <w:t>(String filename)</w:t>
      </w:r>
    </w:p>
    <w:p w:rsidR="000C0293" w:rsidRDefault="00FF49C7">
      <w:pPr>
        <w:pStyle w:val="ListParagraph"/>
        <w:numPr>
          <w:ilvl w:val="2"/>
          <w:numId w:val="4"/>
        </w:numPr>
        <w:rPr>
          <w:rFonts w:ascii="Georgia" w:hAnsi="Georgia"/>
          <w:sz w:val="24"/>
          <w:szCs w:val="24"/>
        </w:rPr>
      </w:pPr>
      <w:r>
        <w:rPr>
          <w:rFonts w:ascii="Georgia" w:hAnsi="Georgia"/>
          <w:sz w:val="24"/>
          <w:szCs w:val="24"/>
        </w:rPr>
        <w:t>this function will open the file, places those words into the appropriate BST in the O(n) run time</w:t>
      </w:r>
    </w:p>
    <w:p w:rsidR="000C0293" w:rsidRDefault="00FF49C7">
      <w:pPr>
        <w:pStyle w:val="ListParagraph"/>
        <w:numPr>
          <w:ilvl w:val="1"/>
          <w:numId w:val="4"/>
        </w:numPr>
        <w:rPr>
          <w:rFonts w:ascii="Georgia" w:hAnsi="Georgia"/>
          <w:sz w:val="24"/>
          <w:szCs w:val="24"/>
        </w:rPr>
      </w:pPr>
      <w:r>
        <w:rPr>
          <w:rFonts w:ascii="Georgia" w:hAnsi="Georgia"/>
          <w:sz w:val="24"/>
          <w:szCs w:val="24"/>
        </w:rPr>
        <w:t xml:space="preserve">the function </w:t>
      </w:r>
      <w:proofErr w:type="spellStart"/>
      <w:r w:rsidR="00584E60">
        <w:rPr>
          <w:rStyle w:val="HTMLTypewriter"/>
          <w:rFonts w:eastAsia="Droid Sans Fallback" w:cs="Calibri"/>
          <w:color w:val="333333"/>
          <w:sz w:val="24"/>
          <w:szCs w:val="24"/>
          <w:shd w:val="clear" w:color="auto" w:fill="FFFFFF"/>
        </w:rPr>
        <w:t>F</w:t>
      </w:r>
      <w:r>
        <w:rPr>
          <w:rStyle w:val="HTMLTypewriter"/>
          <w:rFonts w:eastAsia="Droid Sans Fallback" w:cs="Calibri"/>
          <w:color w:val="333333"/>
          <w:sz w:val="24"/>
          <w:szCs w:val="24"/>
          <w:shd w:val="clear" w:color="auto" w:fill="FFFFFF"/>
        </w:rPr>
        <w:t>ileWordReader</w:t>
      </w:r>
      <w:proofErr w:type="spellEnd"/>
      <w:r>
        <w:rPr>
          <w:rStyle w:val="HTMLTypewriter"/>
          <w:rFonts w:eastAsia="Droid Sans Fallback" w:cs="Calibri"/>
          <w:color w:val="333333"/>
          <w:sz w:val="24"/>
          <w:szCs w:val="24"/>
          <w:shd w:val="clear" w:color="auto" w:fill="FFFFFF"/>
        </w:rPr>
        <w:t>(String filename)</w:t>
      </w:r>
    </w:p>
    <w:p w:rsidR="000C0293" w:rsidRDefault="00FF49C7">
      <w:pPr>
        <w:pStyle w:val="ListParagraph"/>
        <w:numPr>
          <w:ilvl w:val="2"/>
          <w:numId w:val="4"/>
        </w:numPr>
        <w:rPr>
          <w:rFonts w:ascii="Georgia" w:hAnsi="Georgia"/>
          <w:sz w:val="24"/>
          <w:szCs w:val="24"/>
        </w:rPr>
      </w:pPr>
      <w:r>
        <w:rPr>
          <w:rFonts w:ascii="Georgia" w:hAnsi="Georgia"/>
          <w:sz w:val="24"/>
          <w:szCs w:val="24"/>
        </w:rPr>
        <w:t>this function will open the file, filter the useless text it to the distinct words, and frequency, then places those words into the appropriate BST in O(n) time</w:t>
      </w:r>
    </w:p>
    <w:p w:rsidR="000C0293" w:rsidRDefault="00FF49C7">
      <w:pPr>
        <w:pStyle w:val="ListParagraph"/>
        <w:numPr>
          <w:ilvl w:val="0"/>
          <w:numId w:val="4"/>
        </w:numPr>
        <w:rPr>
          <w:rFonts w:ascii="Courier New" w:hAnsi="Courier New" w:cs="Courier New"/>
          <w:sz w:val="24"/>
          <w:szCs w:val="24"/>
        </w:rPr>
      </w:pPr>
      <w:r>
        <w:rPr>
          <w:rFonts w:ascii="Georgia" w:hAnsi="Georgia"/>
          <w:sz w:val="24"/>
          <w:szCs w:val="24"/>
        </w:rPr>
        <w:t xml:space="preserve">The class </w:t>
      </w:r>
      <w:r>
        <w:rPr>
          <w:rStyle w:val="HTMLTypewriter"/>
          <w:rFonts w:eastAsia="Droid Sans Fallback" w:cs="Calibri"/>
          <w:color w:val="333333"/>
          <w:sz w:val="24"/>
          <w:szCs w:val="24"/>
          <w:shd w:val="clear" w:color="auto" w:fill="FFFFFF"/>
        </w:rPr>
        <w:t>Word:</w:t>
      </w:r>
    </w:p>
    <w:p w:rsidR="000C0293" w:rsidRDefault="00FF49C7">
      <w:pPr>
        <w:pStyle w:val="ListParagraph"/>
        <w:numPr>
          <w:ilvl w:val="1"/>
          <w:numId w:val="4"/>
        </w:numPr>
        <w:rPr>
          <w:rFonts w:ascii="Georgia" w:hAnsi="Georgia"/>
          <w:sz w:val="24"/>
          <w:szCs w:val="24"/>
        </w:rPr>
      </w:pPr>
      <w:r>
        <w:rPr>
          <w:rFonts w:ascii="Courier New" w:hAnsi="Courier New" w:cs="Courier New"/>
          <w:sz w:val="24"/>
          <w:szCs w:val="24"/>
        </w:rPr>
        <w:t>Word.</w:t>
      </w:r>
      <w:r w:rsidR="00390D4B">
        <w:rPr>
          <w:rFonts w:ascii="Courier New" w:hAnsi="Courier New" w:cs="Courier New"/>
          <w:sz w:val="24"/>
          <w:szCs w:val="24"/>
        </w:rPr>
        <w:t>java</w:t>
      </w:r>
      <w:r>
        <w:rPr>
          <w:rFonts w:ascii="Georgia" w:hAnsi="Georgia"/>
          <w:sz w:val="24"/>
          <w:szCs w:val="24"/>
        </w:rPr>
        <w:t xml:space="preserve"> is a very basic class that holds an instance of a word and </w:t>
      </w:r>
      <w:proofErr w:type="gramStart"/>
      <w:r>
        <w:rPr>
          <w:rFonts w:ascii="Georgia" w:hAnsi="Georgia"/>
          <w:sz w:val="24"/>
          <w:szCs w:val="24"/>
        </w:rPr>
        <w:t>it’s</w:t>
      </w:r>
      <w:proofErr w:type="gramEnd"/>
      <w:r>
        <w:rPr>
          <w:rFonts w:ascii="Georgia" w:hAnsi="Georgia"/>
          <w:sz w:val="24"/>
          <w:szCs w:val="24"/>
        </w:rPr>
        <w:t xml:space="preserve"> frequency. </w:t>
      </w:r>
    </w:p>
    <w:p w:rsidR="000C0293" w:rsidRDefault="00FF49C7">
      <w:pPr>
        <w:pStyle w:val="ListParagraph"/>
        <w:numPr>
          <w:ilvl w:val="1"/>
          <w:numId w:val="4"/>
        </w:numPr>
        <w:rPr>
          <w:rFonts w:ascii="Georgia" w:hAnsi="Georgia"/>
          <w:sz w:val="24"/>
          <w:szCs w:val="24"/>
        </w:rPr>
      </w:pPr>
      <w:r>
        <w:rPr>
          <w:rFonts w:ascii="Georgia" w:hAnsi="Georgia"/>
          <w:sz w:val="24"/>
          <w:szCs w:val="24"/>
        </w:rPr>
        <w:t xml:space="preserve">The </w:t>
      </w:r>
      <w:r>
        <w:rPr>
          <w:rFonts w:ascii="Courier New" w:hAnsi="Courier New" w:cs="Courier New"/>
          <w:sz w:val="24"/>
          <w:szCs w:val="24"/>
        </w:rPr>
        <w:t>Word’s</w:t>
      </w:r>
      <w:r>
        <w:rPr>
          <w:rFonts w:ascii="Georgia" w:hAnsi="Georgia"/>
          <w:sz w:val="24"/>
          <w:szCs w:val="24"/>
        </w:rPr>
        <w:t xml:space="preserve"> frequency and word is given IMMEDIATETLY in the file. </w:t>
      </w:r>
    </w:p>
    <w:p w:rsidR="003746D4" w:rsidRDefault="00FF49C7">
      <w:pPr>
        <w:pStyle w:val="ListParagraph"/>
        <w:numPr>
          <w:ilvl w:val="1"/>
          <w:numId w:val="4"/>
        </w:numPr>
        <w:rPr>
          <w:rFonts w:ascii="Georgia" w:hAnsi="Georgia"/>
          <w:sz w:val="24"/>
          <w:szCs w:val="24"/>
        </w:rPr>
      </w:pPr>
      <w:r>
        <w:rPr>
          <w:rFonts w:ascii="Georgia" w:hAnsi="Georgia"/>
          <w:sz w:val="24"/>
          <w:szCs w:val="24"/>
        </w:rPr>
        <w:t xml:space="preserve">This class will also </w:t>
      </w:r>
      <w:r w:rsidR="003746D4">
        <w:rPr>
          <w:rFonts w:ascii="Georgia" w:hAnsi="Georgia"/>
          <w:sz w:val="24"/>
          <w:szCs w:val="24"/>
        </w:rPr>
        <w:t>contain the overloads discussed above.</w:t>
      </w:r>
    </w:p>
    <w:p w:rsidR="000C0293" w:rsidRPr="003746D4" w:rsidRDefault="009D21E7" w:rsidP="003746D4">
      <w:pPr>
        <w:pStyle w:val="ListParagraph"/>
        <w:numPr>
          <w:ilvl w:val="2"/>
          <w:numId w:val="4"/>
        </w:numPr>
        <w:rPr>
          <w:rFonts w:ascii="Georgia" w:hAnsi="Georgia"/>
          <w:color w:val="FF0000"/>
          <w:sz w:val="24"/>
          <w:szCs w:val="24"/>
        </w:rPr>
      </w:pPr>
      <w:r>
        <w:rPr>
          <w:rFonts w:ascii="Georgia" w:hAnsi="Georgia"/>
          <w:color w:val="FF0000"/>
          <w:sz w:val="24"/>
          <w:szCs w:val="24"/>
        </w:rPr>
        <w:t>“equal”</w:t>
      </w:r>
      <w:r w:rsidR="003746D4" w:rsidRPr="003746D4">
        <w:rPr>
          <w:rFonts w:ascii="Georgia" w:hAnsi="Georgia"/>
          <w:color w:val="FF0000"/>
          <w:sz w:val="24"/>
          <w:szCs w:val="24"/>
        </w:rPr>
        <w:t xml:space="preserve"> overload is optional</w:t>
      </w:r>
      <w:r w:rsidR="00FF49C7" w:rsidRPr="003746D4">
        <w:rPr>
          <w:rFonts w:ascii="Georgia" w:hAnsi="Georgia"/>
          <w:color w:val="FF0000"/>
          <w:sz w:val="24"/>
          <w:szCs w:val="24"/>
        </w:rPr>
        <w:t xml:space="preserve"> </w:t>
      </w:r>
    </w:p>
    <w:p w:rsidR="000C0293" w:rsidRDefault="00FF49C7">
      <w:pPr>
        <w:pStyle w:val="ListParagraph"/>
        <w:numPr>
          <w:ilvl w:val="1"/>
          <w:numId w:val="4"/>
        </w:numPr>
        <w:rPr>
          <w:rFonts w:ascii="Georgia" w:hAnsi="Georgia"/>
          <w:sz w:val="24"/>
          <w:szCs w:val="24"/>
          <w:shd w:val="clear" w:color="auto" w:fill="FFFFFF"/>
        </w:rPr>
      </w:pPr>
      <w:r>
        <w:rPr>
          <w:rFonts w:ascii="Georgia" w:hAnsi="Georgia"/>
          <w:sz w:val="24"/>
          <w:szCs w:val="24"/>
        </w:rPr>
        <w:t>Please see the before mentioned description and UML below.</w:t>
      </w:r>
    </w:p>
    <w:p w:rsidR="000C0293" w:rsidRDefault="00FF49C7">
      <w:pPr>
        <w:pStyle w:val="ListParagraph"/>
        <w:numPr>
          <w:ilvl w:val="0"/>
          <w:numId w:val="4"/>
        </w:numPr>
        <w:rPr>
          <w:rFonts w:ascii="Georgia" w:hAnsi="Georgia"/>
          <w:sz w:val="24"/>
          <w:szCs w:val="24"/>
        </w:rPr>
      </w:pPr>
      <w:r>
        <w:rPr>
          <w:rFonts w:ascii="Georgia" w:hAnsi="Georgia"/>
          <w:sz w:val="24"/>
          <w:szCs w:val="24"/>
          <w:shd w:val="clear" w:color="auto" w:fill="FFFFFF"/>
        </w:rPr>
        <w:t xml:space="preserve">You can check that your code compiles correctly with this sample </w:t>
      </w:r>
      <w:r>
        <w:rPr>
          <w:rFonts w:ascii="Georgia" w:hAnsi="Georgia"/>
          <w:b/>
          <w:sz w:val="24"/>
          <w:szCs w:val="24"/>
          <w:shd w:val="clear" w:color="auto" w:fill="FFFFFF"/>
        </w:rPr>
        <w:t>main</w:t>
      </w:r>
      <w:r>
        <w:rPr>
          <w:rFonts w:ascii="Georgia" w:hAnsi="Georgia"/>
          <w:sz w:val="24"/>
          <w:szCs w:val="24"/>
          <w:shd w:val="clear" w:color="auto" w:fill="FFFFFF"/>
        </w:rPr>
        <w:t xml:space="preserve"> (has the </w:t>
      </w:r>
      <w:proofErr w:type="gramStart"/>
      <w:r>
        <w:rPr>
          <w:rFonts w:ascii="Georgia" w:hAnsi="Georgia"/>
          <w:sz w:val="24"/>
          <w:szCs w:val="24"/>
          <w:shd w:val="clear" w:color="auto" w:fill="FFFFFF"/>
        </w:rPr>
        <w:t>main(</w:t>
      </w:r>
      <w:proofErr w:type="gramEnd"/>
      <w:r>
        <w:rPr>
          <w:rFonts w:ascii="Georgia" w:hAnsi="Georgia"/>
          <w:sz w:val="24"/>
          <w:szCs w:val="24"/>
          <w:shd w:val="clear" w:color="auto" w:fill="FFFFFF"/>
        </w:rPr>
        <w:t>) ) program:</w:t>
      </w:r>
      <w:r>
        <w:rPr>
          <w:rStyle w:val="apple-converted-space"/>
          <w:rFonts w:ascii="Georgia" w:hAnsi="Georgia"/>
          <w:sz w:val="24"/>
          <w:szCs w:val="24"/>
          <w:shd w:val="clear" w:color="auto" w:fill="FFFFFF"/>
        </w:rPr>
        <w:t> </w:t>
      </w:r>
      <w:r w:rsidRPr="00390D4B">
        <w:rPr>
          <w:rFonts w:ascii="Courier New" w:hAnsi="Courier New" w:cs="Courier New"/>
          <w:sz w:val="24"/>
          <w:szCs w:val="24"/>
        </w:rPr>
        <w:t>Driver.</w:t>
      </w:r>
      <w:r w:rsidR="00390D4B">
        <w:rPr>
          <w:rStyle w:val="Hyperlink"/>
          <w:rFonts w:ascii="Courier New" w:hAnsi="Courier New" w:cs="Courier New"/>
          <w:sz w:val="24"/>
          <w:szCs w:val="24"/>
        </w:rPr>
        <w:t>java</w:t>
      </w:r>
      <w:r>
        <w:rPr>
          <w:rFonts w:ascii="Georgia" w:hAnsi="Georgia"/>
          <w:sz w:val="24"/>
          <w:szCs w:val="24"/>
          <w:shd w:val="clear" w:color="auto" w:fill="FFFFFF"/>
        </w:rPr>
        <w:t>.  Your code must compile with</w:t>
      </w:r>
      <w:r>
        <w:rPr>
          <w:rStyle w:val="apple-converted-space"/>
          <w:rFonts w:ascii="Georgia" w:hAnsi="Georgia"/>
          <w:sz w:val="24"/>
          <w:szCs w:val="24"/>
          <w:shd w:val="clear" w:color="auto" w:fill="FFFFFF"/>
        </w:rPr>
        <w:t xml:space="preserve"> example </w:t>
      </w:r>
      <w:r>
        <w:rPr>
          <w:rStyle w:val="HTMLTypewriter"/>
          <w:rFonts w:eastAsia="Droid Sans Fallback" w:cs="Calibri"/>
          <w:sz w:val="24"/>
          <w:szCs w:val="24"/>
          <w:shd w:val="clear" w:color="auto" w:fill="FFFFFF"/>
        </w:rPr>
        <w:t>Driver.</w:t>
      </w:r>
      <w:r w:rsidR="009D21E7">
        <w:rPr>
          <w:rStyle w:val="HTMLTypewriter"/>
          <w:rFonts w:eastAsia="Droid Sans Fallback" w:cs="Calibri"/>
          <w:sz w:val="24"/>
          <w:szCs w:val="24"/>
          <w:shd w:val="clear" w:color="auto" w:fill="FFFFFF"/>
        </w:rPr>
        <w:t>java</w:t>
      </w:r>
      <w:r>
        <w:rPr>
          <w:rStyle w:val="apple-converted-space"/>
          <w:rFonts w:ascii="Georgia" w:hAnsi="Georgia"/>
          <w:sz w:val="24"/>
          <w:szCs w:val="24"/>
          <w:shd w:val="clear" w:color="auto" w:fill="FFFFFF"/>
        </w:rPr>
        <w:t> </w:t>
      </w:r>
      <w:r>
        <w:rPr>
          <w:rFonts w:ascii="Georgia" w:hAnsi="Georgia"/>
          <w:sz w:val="24"/>
          <w:szCs w:val="24"/>
          <w:shd w:val="clear" w:color="auto" w:fill="FFFFFF"/>
        </w:rPr>
        <w:t xml:space="preserve">without alteration. </w:t>
      </w:r>
      <w:r w:rsidR="009D21E7">
        <w:rPr>
          <w:rFonts w:ascii="Georgia" w:hAnsi="Georgia"/>
          <w:sz w:val="24"/>
          <w:szCs w:val="24"/>
          <w:shd w:val="clear" w:color="auto" w:fill="FFFFFF"/>
        </w:rPr>
        <w:t>You are welcome to change/add any code to the BinarySearchTree.java that you wish</w:t>
      </w:r>
      <w:r w:rsidR="00852766">
        <w:rPr>
          <w:rFonts w:ascii="Georgia" w:hAnsi="Georgia"/>
          <w:sz w:val="24"/>
          <w:szCs w:val="24"/>
          <w:shd w:val="clear" w:color="auto" w:fill="FFFFFF"/>
        </w:rPr>
        <w:t xml:space="preserve">, </w:t>
      </w:r>
      <w:r w:rsidR="00852766" w:rsidRPr="00852766">
        <w:rPr>
          <w:rFonts w:ascii="Georgia" w:hAnsi="Georgia"/>
          <w:b/>
          <w:i/>
          <w:sz w:val="24"/>
          <w:szCs w:val="24"/>
          <w:u w:val="single"/>
          <w:shd w:val="clear" w:color="auto" w:fill="FFFFFF"/>
        </w:rPr>
        <w:t>making sure it is still generic</w:t>
      </w:r>
      <w:r w:rsidR="009D21E7">
        <w:rPr>
          <w:rFonts w:ascii="Georgia" w:hAnsi="Georgia"/>
          <w:sz w:val="24"/>
          <w:szCs w:val="24"/>
          <w:shd w:val="clear" w:color="auto" w:fill="FFFFFF"/>
        </w:rPr>
        <w:t>.</w:t>
      </w:r>
    </w:p>
    <w:p w:rsidR="000C0293" w:rsidRDefault="00FF49C7">
      <w:pPr>
        <w:pStyle w:val="ListParagraph"/>
        <w:numPr>
          <w:ilvl w:val="0"/>
          <w:numId w:val="4"/>
        </w:numPr>
        <w:rPr>
          <w:rFonts w:ascii="Georgia" w:hAnsi="Georgia"/>
          <w:sz w:val="24"/>
          <w:szCs w:val="24"/>
        </w:rPr>
      </w:pPr>
      <w:r>
        <w:rPr>
          <w:rFonts w:ascii="Georgia" w:hAnsi="Georgia"/>
          <w:sz w:val="24"/>
          <w:szCs w:val="24"/>
        </w:rPr>
        <w:t>To help further your organization, you must use this UML as part of your layout.</w:t>
      </w:r>
    </w:p>
    <w:p w:rsidR="000C0293" w:rsidRDefault="000C0293">
      <w:pPr>
        <w:rPr>
          <w:rFonts w:ascii="Georgia" w:hAnsi="Georgia"/>
          <w:sz w:val="24"/>
          <w:szCs w:val="24"/>
        </w:rPr>
      </w:pPr>
    </w:p>
    <w:p w:rsidR="000C0293" w:rsidRDefault="00FF49C7">
      <w:pPr>
        <w:jc w:val="center"/>
      </w:pPr>
      <w:r>
        <w:lastRenderedPageBreak/>
        <w:t xml:space="preserve"> </w:t>
      </w:r>
      <w:r w:rsidR="00584E60">
        <w:rPr>
          <w:noProof/>
        </w:rPr>
        <w:drawing>
          <wp:inline distT="0" distB="0" distL="0" distR="0">
            <wp:extent cx="6858000" cy="4826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2UML.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826635"/>
                    </a:xfrm>
                    <a:prstGeom prst="rect">
                      <a:avLst/>
                    </a:prstGeom>
                  </pic:spPr>
                </pic:pic>
              </a:graphicData>
            </a:graphic>
          </wp:inline>
        </w:drawing>
      </w:r>
    </w:p>
    <w:p w:rsidR="000C0293" w:rsidRDefault="000C0293">
      <w:pPr>
        <w:pBdr>
          <w:bottom w:val="single" w:sz="6" w:space="1" w:color="000000"/>
        </w:pBdr>
      </w:pPr>
    </w:p>
    <w:p w:rsidR="000C0293" w:rsidRDefault="00E44E77">
      <w:r>
        <w:pict>
          <v:rect id="_x0000_s1036" style="position:absolute;margin-left:.05pt;margin-top:0;width:.05pt;height:.7pt;z-index:251662336;mso-wrap-style:none;mso-position-horizontal:absolute;mso-position-horizontal-relative:text;mso-position-vertical:absolute;mso-position-vertical-relative:text;v-text-anchor:middle" fillcolor="#333" stroked="f" strokecolor="#3465a4">
            <v:fill color2="#ccc"/>
            <v:stroke color2="#cb9a5b" joinstyle="round"/>
          </v:rect>
        </w:pict>
      </w:r>
    </w:p>
    <w:p w:rsidR="004F7A00" w:rsidRDefault="004F7A00">
      <w:pPr>
        <w:suppressAutoHyphens w:val="0"/>
        <w:rPr>
          <w:rFonts w:ascii="Georgia" w:eastAsia="Times New Roman" w:hAnsi="Georgia" w:cs="Times New Roman"/>
          <w:color w:val="000000"/>
          <w:sz w:val="36"/>
          <w:szCs w:val="36"/>
        </w:rPr>
      </w:pPr>
      <w:r>
        <w:rPr>
          <w:rFonts w:ascii="Georgia" w:eastAsia="Times New Roman" w:hAnsi="Georgia" w:cs="Times New Roman"/>
          <w:color w:val="000000"/>
          <w:sz w:val="36"/>
          <w:szCs w:val="36"/>
        </w:rPr>
        <w:br w:type="page"/>
      </w:r>
    </w:p>
    <w:p w:rsidR="000C0293" w:rsidRDefault="00FF49C7">
      <w:pPr>
        <w:rPr>
          <w:rFonts w:ascii="Georgia" w:hAnsi="Georgia"/>
        </w:rPr>
      </w:pPr>
      <w:r>
        <w:rPr>
          <w:rFonts w:ascii="Georgia" w:eastAsia="Times New Roman" w:hAnsi="Georgia" w:cs="Times New Roman"/>
          <w:color w:val="000000"/>
          <w:sz w:val="36"/>
          <w:szCs w:val="36"/>
        </w:rPr>
        <w:lastRenderedPageBreak/>
        <w:t>What to Submit</w:t>
      </w:r>
    </w:p>
    <w:p w:rsidR="000C0293" w:rsidRDefault="00FF49C7">
      <w:pPr>
        <w:pStyle w:val="NormalWeb"/>
        <w:shd w:val="clear" w:color="auto" w:fill="FFFFFF"/>
        <w:spacing w:before="280" w:line="360" w:lineRule="atLeast"/>
        <w:textAlignment w:val="baseline"/>
        <w:rPr>
          <w:rFonts w:ascii="Georgia" w:hAnsi="Georgia"/>
        </w:rPr>
      </w:pPr>
      <w:r>
        <w:rPr>
          <w:rFonts w:ascii="Georgia" w:hAnsi="Georgia"/>
        </w:rPr>
        <w:t>Read the</w:t>
      </w:r>
      <w:r>
        <w:rPr>
          <w:rStyle w:val="apple-converted-space"/>
          <w:rFonts w:ascii="Georgia" w:hAnsi="Georgia"/>
        </w:rPr>
        <w:t> </w:t>
      </w:r>
      <w:r w:rsidRPr="00E44E77">
        <w:rPr>
          <w:rFonts w:ascii="Georgia" w:hAnsi="Georgia"/>
        </w:rPr>
        <w:t>course project submission procedures</w:t>
      </w:r>
      <w:r>
        <w:rPr>
          <w:rFonts w:ascii="Georgia" w:hAnsi="Georgia"/>
        </w:rPr>
        <w:t>.</w:t>
      </w:r>
      <w:r>
        <w:rPr>
          <w:rStyle w:val="apple-converted-space"/>
          <w:rFonts w:ascii="Georgia" w:hAnsi="Georgia"/>
        </w:rPr>
        <w:t> </w:t>
      </w:r>
      <w:r>
        <w:rPr>
          <w:rFonts w:ascii="Georgia" w:hAnsi="Georgia"/>
          <w:i/>
          <w:iCs/>
        </w:rPr>
        <w:t>Submission closes by script immediately after midnight.</w:t>
      </w:r>
      <w:r>
        <w:rPr>
          <w:rStyle w:val="apple-converted-space"/>
          <w:rFonts w:ascii="Georgia" w:hAnsi="Georgia"/>
        </w:rPr>
        <w:t> </w:t>
      </w:r>
      <w:r>
        <w:rPr>
          <w:rFonts w:ascii="Georgia" w:hAnsi="Georgia"/>
        </w:rPr>
        <w:t>Submit well before the 11:59pm deadline, because 12:00:01 might already be late (the script takes only a few seconds to run).</w:t>
      </w:r>
      <w:bookmarkStart w:id="0" w:name="_GoBack"/>
      <w:bookmarkEnd w:id="0"/>
    </w:p>
    <w:p w:rsidR="000C0293" w:rsidRDefault="00FF49C7">
      <w:pPr>
        <w:pStyle w:val="NormalWeb"/>
        <w:shd w:val="clear" w:color="auto" w:fill="FFFFFF"/>
        <w:spacing w:before="280" w:line="360" w:lineRule="atLeast"/>
        <w:textAlignment w:val="baseline"/>
        <w:rPr>
          <w:rFonts w:ascii="Georgia" w:hAnsi="Georgia"/>
        </w:rPr>
      </w:pPr>
      <w:r>
        <w:rPr>
          <w:rFonts w:ascii="Georgia" w:hAnsi="Georgia"/>
        </w:rPr>
        <w:t xml:space="preserve">You should copy over all of your </w:t>
      </w:r>
      <w:r w:rsidR="00052E5B">
        <w:rPr>
          <w:rFonts w:ascii="Georgia" w:hAnsi="Georgia"/>
        </w:rPr>
        <w:t>JAVA source code and have your .java</w:t>
      </w:r>
      <w:r>
        <w:rPr>
          <w:rFonts w:ascii="Georgia" w:hAnsi="Georgia"/>
        </w:rPr>
        <w:t xml:space="preserve"> under the</w:t>
      </w:r>
      <w:r>
        <w:rPr>
          <w:rStyle w:val="apple-converted-space"/>
          <w:rFonts w:ascii="Georgia" w:hAnsi="Georgia"/>
        </w:rPr>
        <w:t> </w:t>
      </w:r>
      <w:proofErr w:type="spellStart"/>
      <w:r>
        <w:rPr>
          <w:rStyle w:val="HTMLTypewriter"/>
          <w:rFonts w:ascii="Georgia" w:hAnsi="Georgia"/>
        </w:rPr>
        <w:t>src</w:t>
      </w:r>
      <w:proofErr w:type="spellEnd"/>
      <w:r>
        <w:rPr>
          <w:rStyle w:val="apple-converted-space"/>
          <w:rFonts w:ascii="Georgia" w:hAnsi="Georgia"/>
        </w:rPr>
        <w:t> </w:t>
      </w:r>
      <w:r>
        <w:rPr>
          <w:rFonts w:ascii="Georgia" w:hAnsi="Georgia"/>
        </w:rPr>
        <w:t xml:space="preserve">directory. You must also supply an </w:t>
      </w:r>
      <w:r w:rsidR="00390D4B">
        <w:rPr>
          <w:rFonts w:ascii="Georgia" w:hAnsi="Georgia"/>
        </w:rPr>
        <w:t>ANT</w:t>
      </w:r>
      <w:r>
        <w:rPr>
          <w:rFonts w:ascii="Georgia" w:hAnsi="Georgia"/>
        </w:rPr>
        <w:t xml:space="preserve"> build file.</w:t>
      </w:r>
    </w:p>
    <w:p w:rsidR="000C0293" w:rsidRDefault="00FF49C7">
      <w:pPr>
        <w:pStyle w:val="NormalWeb"/>
        <w:shd w:val="clear" w:color="auto" w:fill="FFFFFF"/>
        <w:spacing w:before="280" w:line="360" w:lineRule="atLeast"/>
        <w:textAlignment w:val="baseline"/>
        <w:rPr>
          <w:rFonts w:ascii="Georgia" w:hAnsi="Georgia"/>
          <w:color w:val="444444"/>
        </w:rPr>
      </w:pPr>
      <w:r>
        <w:rPr>
          <w:rFonts w:ascii="Georgia" w:hAnsi="Georgia"/>
        </w:rPr>
        <w:t>Make sure that your code is in the</w:t>
      </w:r>
      <w:r>
        <w:rPr>
          <w:rStyle w:val="apple-converted-space"/>
          <w:rFonts w:ascii="Georgia" w:hAnsi="Georgia"/>
        </w:rPr>
        <w:t> </w:t>
      </w:r>
      <w:r>
        <w:rPr>
          <w:rStyle w:val="HTMLTypewriter"/>
          <w:rFonts w:ascii="Georgia" w:hAnsi="Georgia"/>
        </w:rPr>
        <w:t>~/cs341proj/proj2/</w:t>
      </w:r>
      <w:r>
        <w:rPr>
          <w:rStyle w:val="apple-converted-space"/>
          <w:rFonts w:ascii="Georgia" w:hAnsi="Georgia"/>
        </w:rPr>
        <w:t> </w:t>
      </w:r>
      <w:r>
        <w:rPr>
          <w:rFonts w:ascii="Georgia" w:hAnsi="Georgia"/>
        </w:rPr>
        <w:t>directory and not in a subdirectory of</w:t>
      </w:r>
      <w:r>
        <w:rPr>
          <w:rStyle w:val="apple-converted-space"/>
          <w:rFonts w:ascii="Georgia" w:hAnsi="Georgia"/>
        </w:rPr>
        <w:t> </w:t>
      </w:r>
      <w:r>
        <w:rPr>
          <w:rStyle w:val="HTMLTypewriter"/>
          <w:rFonts w:ascii="Georgia" w:hAnsi="Georgia"/>
        </w:rPr>
        <w:t>~/cs341proj/proj2/</w:t>
      </w:r>
      <w:r>
        <w:rPr>
          <w:rFonts w:ascii="Georgia" w:hAnsi="Georgia"/>
        </w:rPr>
        <w:t xml:space="preserve">. In particular, the following </w:t>
      </w:r>
      <w:proofErr w:type="gramStart"/>
      <w:r>
        <w:rPr>
          <w:rFonts w:ascii="Georgia" w:hAnsi="Georgia"/>
        </w:rPr>
        <w:t>Unix</w:t>
      </w:r>
      <w:proofErr w:type="gramEnd"/>
      <w:r>
        <w:rPr>
          <w:rFonts w:ascii="Georgia" w:hAnsi="Georgia"/>
        </w:rPr>
        <w:t xml:space="preserve"> commands should work. </w:t>
      </w:r>
    </w:p>
    <w:p w:rsidR="000C0293" w:rsidRDefault="00FF49C7">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rPr>
          <w:rFonts w:ascii="Georgia" w:hAnsi="Georgia"/>
          <w:color w:val="444444"/>
          <w:sz w:val="24"/>
          <w:szCs w:val="24"/>
        </w:rPr>
      </w:pPr>
      <w:proofErr w:type="gramStart"/>
      <w:r>
        <w:rPr>
          <w:rFonts w:ascii="Georgia" w:hAnsi="Georgia"/>
          <w:color w:val="444444"/>
          <w:sz w:val="24"/>
          <w:szCs w:val="24"/>
        </w:rPr>
        <w:t>cd</w:t>
      </w:r>
      <w:proofErr w:type="gramEnd"/>
      <w:r>
        <w:rPr>
          <w:rFonts w:ascii="Georgia" w:hAnsi="Georgia"/>
          <w:color w:val="444444"/>
          <w:sz w:val="24"/>
          <w:szCs w:val="24"/>
        </w:rPr>
        <w:t xml:space="preserve"> ~/cs341proj/proj2/</w:t>
      </w:r>
      <w:proofErr w:type="spellStart"/>
      <w:r>
        <w:rPr>
          <w:rFonts w:ascii="Georgia" w:hAnsi="Georgia"/>
          <w:color w:val="444444"/>
          <w:sz w:val="24"/>
          <w:szCs w:val="24"/>
        </w:rPr>
        <w:t>src</w:t>
      </w:r>
      <w:proofErr w:type="spellEnd"/>
    </w:p>
    <w:p w:rsidR="000C0293" w:rsidRDefault="00390D4B">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rPr>
          <w:rFonts w:ascii="Georgia" w:hAnsi="Georgia"/>
          <w:color w:val="444444"/>
          <w:sz w:val="24"/>
          <w:szCs w:val="24"/>
        </w:rPr>
      </w:pPr>
      <w:proofErr w:type="gramStart"/>
      <w:r>
        <w:rPr>
          <w:rFonts w:ascii="Georgia" w:hAnsi="Georgia"/>
          <w:color w:val="444444"/>
          <w:sz w:val="24"/>
          <w:szCs w:val="24"/>
        </w:rPr>
        <w:t>ant</w:t>
      </w:r>
      <w:proofErr w:type="gramEnd"/>
      <w:r w:rsidR="00FF49C7">
        <w:rPr>
          <w:rFonts w:ascii="Georgia" w:hAnsi="Georgia"/>
          <w:color w:val="444444"/>
          <w:sz w:val="24"/>
          <w:szCs w:val="24"/>
        </w:rPr>
        <w:t xml:space="preserve"> compile</w:t>
      </w:r>
    </w:p>
    <w:p w:rsidR="00D95D43" w:rsidRDefault="00D95D43" w:rsidP="00D95D43">
      <w:pPr>
        <w:rPr>
          <w:rFonts w:ascii="Georgia" w:hAnsi="Georgia"/>
          <w:sz w:val="24"/>
          <w:szCs w:val="24"/>
        </w:rPr>
      </w:pPr>
      <w:proofErr w:type="gramStart"/>
      <w:r>
        <w:rPr>
          <w:rFonts w:ascii="Georgia" w:hAnsi="Georgia"/>
          <w:b/>
          <w:sz w:val="24"/>
          <w:szCs w:val="24"/>
        </w:rPr>
        <w:t>ant</w:t>
      </w:r>
      <w:proofErr w:type="gramEnd"/>
      <w:r>
        <w:rPr>
          <w:rFonts w:ascii="Georgia" w:hAnsi="Georgia"/>
          <w:b/>
          <w:sz w:val="24"/>
          <w:szCs w:val="24"/>
        </w:rPr>
        <w:t xml:space="preserve"> run –Dargs0=gsl.txt –Dargs1=data.txt</w:t>
      </w:r>
    </w:p>
    <w:p w:rsidR="000C0293" w:rsidRDefault="00390D4B">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pPr>
      <w:proofErr w:type="gramStart"/>
      <w:r>
        <w:rPr>
          <w:rFonts w:ascii="Georgia" w:hAnsi="Georgia"/>
          <w:color w:val="444444"/>
          <w:sz w:val="24"/>
          <w:szCs w:val="24"/>
        </w:rPr>
        <w:t>ant</w:t>
      </w:r>
      <w:proofErr w:type="gramEnd"/>
      <w:r w:rsidR="00FF49C7">
        <w:rPr>
          <w:rFonts w:ascii="Georgia" w:hAnsi="Georgia"/>
          <w:color w:val="444444"/>
          <w:sz w:val="24"/>
          <w:szCs w:val="24"/>
        </w:rPr>
        <w:t xml:space="preserve"> clean</w:t>
      </w:r>
    </w:p>
    <w:p w:rsidR="000C0293" w:rsidRDefault="00E44E77">
      <w:pPr>
        <w:spacing w:after="225"/>
      </w:pPr>
      <w:r>
        <w:pict>
          <v:rect id="_x0000_s1037" style="position:absolute;margin-left:.05pt;margin-top:0;width:.05pt;height:.7pt;z-index:251663360;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shd w:val="clear" w:color="auto" w:fill="FFFFFF"/>
        <w:spacing w:before="360" w:after="225" w:line="360" w:lineRule="atLeast"/>
        <w:textAlignment w:val="baseline"/>
        <w:rPr>
          <w:rFonts w:ascii="Georgia" w:hAnsi="Georgia"/>
          <w:sz w:val="24"/>
        </w:rPr>
      </w:pPr>
      <w:r>
        <w:rPr>
          <w:rFonts w:ascii="Georgia" w:eastAsia="Times New Roman" w:hAnsi="Georgia" w:cs="Times New Roman"/>
          <w:color w:val="000000"/>
          <w:sz w:val="36"/>
          <w:szCs w:val="36"/>
        </w:rPr>
        <w:t>Addendum</w:t>
      </w:r>
    </w:p>
    <w:p w:rsidR="000C0293" w:rsidRDefault="00512A65">
      <w:pPr>
        <w:tabs>
          <w:tab w:val="left" w:pos="1256"/>
        </w:tabs>
      </w:pPr>
      <w:r>
        <w:rPr>
          <w:rFonts w:ascii="Georgia" w:hAnsi="Georgia"/>
          <w:sz w:val="24"/>
        </w:rPr>
        <w:t>If your project is taking a LONG time to complete, it could be who you are breaking up the tokens within the line. Remove all useless punctuation from the ENTIRE line read in first, then start breaking up the line into smaller tokens.</w:t>
      </w:r>
    </w:p>
    <w:p w:rsidR="000C0293" w:rsidRDefault="000C0293"/>
    <w:p w:rsidR="003C0B6D" w:rsidRPr="003C0B6D" w:rsidRDefault="003C0B6D" w:rsidP="003C0B6D">
      <w:pPr>
        <w:suppressAutoHyphens w:val="0"/>
        <w:rPr>
          <w:rFonts w:ascii="Arial" w:eastAsia="Times New Roman" w:hAnsi="Arial" w:cs="Arial"/>
          <w:color w:val="222222"/>
          <w:kern w:val="0"/>
          <w:sz w:val="24"/>
          <w:szCs w:val="24"/>
        </w:rPr>
      </w:pPr>
      <w:r w:rsidRPr="003C0B6D">
        <w:rPr>
          <w:rFonts w:ascii="Arial" w:eastAsia="Times New Roman" w:hAnsi="Arial" w:cs="Arial"/>
          <w:b/>
          <w:bCs/>
          <w:color w:val="222222"/>
          <w:kern w:val="0"/>
          <w:sz w:val="19"/>
          <w:szCs w:val="19"/>
        </w:rPr>
        <w:t>In the example file with text from the Quran, there are some words that begin with an apostrophe ('Ad, '</w:t>
      </w:r>
      <w:proofErr w:type="spellStart"/>
      <w:r w:rsidRPr="003C0B6D">
        <w:rPr>
          <w:rFonts w:ascii="Arial" w:eastAsia="Times New Roman" w:hAnsi="Arial" w:cs="Arial"/>
          <w:b/>
          <w:bCs/>
          <w:color w:val="222222"/>
          <w:kern w:val="0"/>
          <w:sz w:val="19"/>
          <w:szCs w:val="19"/>
        </w:rPr>
        <w:t>Iddat</w:t>
      </w:r>
      <w:proofErr w:type="spellEnd"/>
      <w:r w:rsidRPr="003C0B6D">
        <w:rPr>
          <w:rFonts w:ascii="Arial" w:eastAsia="Times New Roman" w:hAnsi="Arial" w:cs="Arial"/>
          <w:b/>
          <w:bCs/>
          <w:color w:val="222222"/>
          <w:kern w:val="0"/>
          <w:sz w:val="19"/>
          <w:szCs w:val="19"/>
        </w:rPr>
        <w:t>, maybe others) - do we need to keep that starting apostrophe when adding to the index?  </w:t>
      </w:r>
      <w:r w:rsidRPr="003C0B6D">
        <w:rPr>
          <w:rFonts w:ascii="Arial" w:eastAsia="Times New Roman" w:hAnsi="Arial" w:cs="Arial"/>
          <w:color w:val="222222"/>
          <w:kern w:val="0"/>
          <w:sz w:val="19"/>
          <w:szCs w:val="19"/>
        </w:rPr>
        <w:br/>
      </w:r>
      <w:r w:rsidRPr="003C0B6D">
        <w:rPr>
          <w:rFonts w:ascii="Arial" w:eastAsia="Times New Roman" w:hAnsi="Arial" w:cs="Arial"/>
          <w:color w:val="222222"/>
          <w:kern w:val="0"/>
          <w:sz w:val="24"/>
          <w:szCs w:val="24"/>
        </w:rPr>
        <w:br/>
        <w:t>Yes, do not break it up. It should not have any problems in ordering a character over a letter.</w:t>
      </w:r>
      <w:r w:rsidRPr="003C0B6D">
        <w:rPr>
          <w:rFonts w:ascii="Arial" w:eastAsia="Times New Roman" w:hAnsi="Arial" w:cs="Arial"/>
          <w:color w:val="222222"/>
          <w:kern w:val="0"/>
          <w:sz w:val="24"/>
          <w:szCs w:val="24"/>
        </w:rPr>
        <w:br/>
      </w:r>
      <w:r w:rsidRPr="003C0B6D">
        <w:rPr>
          <w:rFonts w:ascii="Arial" w:eastAsia="Times New Roman" w:hAnsi="Arial" w:cs="Arial"/>
          <w:color w:val="222222"/>
          <w:kern w:val="0"/>
          <w:sz w:val="19"/>
          <w:szCs w:val="19"/>
        </w:rPr>
        <w:br/>
      </w:r>
      <w:r w:rsidRPr="003C0B6D">
        <w:rPr>
          <w:rFonts w:ascii="Arial" w:eastAsia="Times New Roman" w:hAnsi="Arial" w:cs="Arial"/>
          <w:b/>
          <w:bCs/>
          <w:color w:val="222222"/>
          <w:kern w:val="0"/>
          <w:sz w:val="19"/>
          <w:szCs w:val="19"/>
        </w:rPr>
        <w:t>There are also words with 'internal' apostrophes (Quran actually appears as Qur'an, for example) - I've kept that format but is that what we're supposed to do?</w:t>
      </w:r>
      <w:r w:rsidRPr="003C0B6D">
        <w:rPr>
          <w:rFonts w:ascii="Arial" w:eastAsia="Times New Roman" w:hAnsi="Arial" w:cs="Arial"/>
          <w:color w:val="222222"/>
          <w:kern w:val="0"/>
          <w:sz w:val="19"/>
          <w:szCs w:val="19"/>
        </w:rPr>
        <w:br/>
      </w:r>
      <w:r w:rsidRPr="003C0B6D">
        <w:rPr>
          <w:rFonts w:ascii="Arial" w:eastAsia="Times New Roman" w:hAnsi="Arial" w:cs="Arial"/>
          <w:color w:val="222222"/>
          <w:kern w:val="0"/>
          <w:sz w:val="24"/>
          <w:szCs w:val="24"/>
        </w:rPr>
        <w:br/>
        <w:t>Same as above, to keep it simple.</w:t>
      </w:r>
      <w:r w:rsidRPr="003C0B6D">
        <w:rPr>
          <w:rFonts w:ascii="Arial" w:eastAsia="Times New Roman" w:hAnsi="Arial" w:cs="Arial"/>
          <w:color w:val="222222"/>
          <w:kern w:val="0"/>
          <w:sz w:val="24"/>
          <w:szCs w:val="24"/>
        </w:rPr>
        <w:br/>
      </w:r>
      <w:r w:rsidRPr="003C0B6D">
        <w:rPr>
          <w:rFonts w:ascii="Arial" w:eastAsia="Times New Roman" w:hAnsi="Arial" w:cs="Arial"/>
          <w:color w:val="222222"/>
          <w:kern w:val="0"/>
          <w:sz w:val="19"/>
          <w:szCs w:val="19"/>
        </w:rPr>
        <w:br/>
      </w:r>
      <w:r w:rsidRPr="003C0B6D">
        <w:rPr>
          <w:rFonts w:ascii="Arial" w:eastAsia="Times New Roman" w:hAnsi="Arial" w:cs="Arial"/>
          <w:b/>
          <w:bCs/>
          <w:color w:val="222222"/>
          <w:kern w:val="0"/>
          <w:sz w:val="19"/>
          <w:szCs w:val="19"/>
        </w:rPr>
        <w:t>I was testing with the other example input file (containing Bible extracts and Shakespeare) and ran across an instance of several words ran all together.  The resulting 'word' ("</w:t>
      </w:r>
      <w:proofErr w:type="spellStart"/>
      <w:r w:rsidRPr="003C0B6D">
        <w:rPr>
          <w:rFonts w:ascii="Arial" w:eastAsia="Times New Roman" w:hAnsi="Arial" w:cs="Arial"/>
          <w:b/>
          <w:bCs/>
          <w:color w:val="222222"/>
          <w:kern w:val="0"/>
          <w:sz w:val="19"/>
          <w:szCs w:val="19"/>
        </w:rPr>
        <w:t>sixorseventimeshonoured</w:t>
      </w:r>
      <w:proofErr w:type="spellEnd"/>
      <w:r w:rsidRPr="003C0B6D">
        <w:rPr>
          <w:rFonts w:ascii="Arial" w:eastAsia="Times New Roman" w:hAnsi="Arial" w:cs="Arial"/>
          <w:b/>
          <w:bCs/>
          <w:color w:val="222222"/>
          <w:kern w:val="0"/>
          <w:sz w:val="19"/>
          <w:szCs w:val="19"/>
        </w:rPr>
        <w:t>") is 23 characters long, so it threw an exception during output.  My question for this is: should we be checking the length of each word and ignoring if it's too long?  Or should we try to handle a situation like this some other way (like breaking this up into component words)?</w:t>
      </w:r>
    </w:p>
    <w:p w:rsidR="003C0B6D" w:rsidRPr="003C0B6D" w:rsidRDefault="003C0B6D" w:rsidP="003C0B6D">
      <w:pPr>
        <w:suppressAutoHyphens w:val="0"/>
        <w:rPr>
          <w:rFonts w:ascii="Arial" w:eastAsia="Times New Roman" w:hAnsi="Arial" w:cs="Arial"/>
          <w:color w:val="222222"/>
          <w:kern w:val="0"/>
          <w:sz w:val="24"/>
          <w:szCs w:val="24"/>
        </w:rPr>
      </w:pPr>
    </w:p>
    <w:p w:rsidR="003C0B6D" w:rsidRPr="003C0B6D" w:rsidRDefault="003C0B6D" w:rsidP="003C0B6D">
      <w:pPr>
        <w:suppressAutoHyphens w:val="0"/>
        <w:rPr>
          <w:rFonts w:ascii="Arial" w:eastAsia="Times New Roman" w:hAnsi="Arial" w:cs="Arial"/>
          <w:color w:val="222222"/>
          <w:kern w:val="0"/>
          <w:sz w:val="24"/>
          <w:szCs w:val="24"/>
        </w:rPr>
      </w:pPr>
      <w:r w:rsidRPr="003C0B6D">
        <w:rPr>
          <w:rFonts w:ascii="Arial" w:eastAsia="Times New Roman" w:hAnsi="Arial" w:cs="Arial"/>
          <w:color w:val="222222"/>
          <w:kern w:val="0"/>
          <w:sz w:val="19"/>
          <w:szCs w:val="19"/>
        </w:rPr>
        <w:t>It should handle this as one massive word. Breaking up the word would be another project in itself. Again, trying to keep it simple.</w:t>
      </w:r>
    </w:p>
    <w:p w:rsidR="003C0B6D" w:rsidRDefault="003C0B6D"/>
    <w:sectPr w:rsidR="003C0B6D">
      <w:pgSz w:w="12240" w:h="15840"/>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charset w:val="01"/>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decimal"/>
      <w:lvlText w:val="%1."/>
      <w:lvlJc w:val="left"/>
      <w:pPr>
        <w:tabs>
          <w:tab w:val="num" w:pos="0"/>
        </w:tabs>
        <w:ind w:left="720" w:hanging="360"/>
      </w:pPr>
      <w:rPr>
        <w:rFonts w:eastAsia="Droid Sans Fallback"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0000004"/>
    <w:multiLevelType w:val="multilevel"/>
    <w:tmpl w:val="00000004"/>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rFonts w:cs="Courier New"/>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rPr>
        <w:rFonts w:eastAsia="Droid Sans Fallback"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69C60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CD38E2"/>
    <w:rsid w:val="00052E5B"/>
    <w:rsid w:val="000848D9"/>
    <w:rsid w:val="000C0293"/>
    <w:rsid w:val="00186325"/>
    <w:rsid w:val="003746D4"/>
    <w:rsid w:val="00390D4B"/>
    <w:rsid w:val="003C0B6D"/>
    <w:rsid w:val="004F7A00"/>
    <w:rsid w:val="00512A65"/>
    <w:rsid w:val="00584E60"/>
    <w:rsid w:val="005D2C4F"/>
    <w:rsid w:val="005E7FD9"/>
    <w:rsid w:val="00625411"/>
    <w:rsid w:val="0064577A"/>
    <w:rsid w:val="00852766"/>
    <w:rsid w:val="00956BBE"/>
    <w:rsid w:val="009D21E7"/>
    <w:rsid w:val="009D4B96"/>
    <w:rsid w:val="009D7E2F"/>
    <w:rsid w:val="00AD3436"/>
    <w:rsid w:val="00B2522D"/>
    <w:rsid w:val="00C32823"/>
    <w:rsid w:val="00CC0308"/>
    <w:rsid w:val="00CD38E2"/>
    <w:rsid w:val="00D95D43"/>
    <w:rsid w:val="00DA4E9A"/>
    <w:rsid w:val="00E44E77"/>
    <w:rsid w:val="00EE6CCC"/>
    <w:rsid w:val="00F07CFB"/>
    <w:rsid w:val="00FC6F0C"/>
    <w:rsid w:val="00FF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oNotEmbedSmartTags/>
  <w:decimalSymbol w:val="."/>
  <w:listSeparator w:val=","/>
  <w14:docId w14:val="40F11CA9"/>
  <w15:docId w15:val="{35331EF3-A318-4AC5-9675-F780DC9E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eastAsia="Droid Sans Fallback" w:hAnsi="Calibri" w:cs="Calibri"/>
      <w:kern w:val="1"/>
      <w:sz w:val="22"/>
      <w:szCs w:val="22"/>
    </w:rPr>
  </w:style>
  <w:style w:type="paragraph" w:styleId="Heading2">
    <w:name w:val="heading 2"/>
    <w:basedOn w:val="Normal"/>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styleId="Hyperlink">
    <w:name w:val="Hyperlink"/>
    <w:basedOn w:val="DefaultParagraphFont"/>
    <w:rPr>
      <w:color w:val="0000FF"/>
      <w:u w:val="single"/>
    </w:rPr>
  </w:style>
  <w:style w:type="character" w:customStyle="1" w:styleId="apple-converted-space">
    <w:name w:val="apple-converted-space"/>
    <w:basedOn w:val="DefaultParagraphFont"/>
  </w:style>
  <w:style w:type="character" w:styleId="HTMLTypewriter">
    <w:name w:val="HTML Typewriter"/>
    <w:basedOn w:val="DefaultParagraphFont"/>
    <w:rPr>
      <w:rFonts w:ascii="Courier New" w:eastAsia="Times New Roman" w:hAnsi="Courier New" w:cs="Courier New"/>
      <w:sz w:val="20"/>
      <w:szCs w:val="20"/>
    </w:r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eastAsia="Droid Sans Fallback" w:cs="Calibri"/>
    </w:rPr>
  </w:style>
  <w:style w:type="character" w:customStyle="1" w:styleId="ListLabel4">
    <w:name w:val="ListLabel 4"/>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styleId="ListParagraph">
    <w:name w:val="List Paragraph"/>
    <w:basedOn w:val="Normal"/>
    <w:qFormat/>
    <w:pPr>
      <w:ind w:left="720"/>
      <w:contextualSpacing/>
    </w:pPr>
  </w:style>
  <w:style w:type="paragraph" w:styleId="BalloonText">
    <w:name w:val="Balloon Text"/>
    <w:basedOn w:val="Normal"/>
    <w:rPr>
      <w:rFonts w:ascii="Tahoma" w:hAnsi="Tahoma" w:cs="Tahoma"/>
      <w:sz w:val="16"/>
      <w:szCs w:val="16"/>
    </w:rPr>
  </w:style>
  <w:style w:type="paragraph" w:styleId="NormalWeb">
    <w:name w:val="Normal (Web)"/>
    <w:basedOn w:val="Normal"/>
    <w:pPr>
      <w:spacing w:after="280"/>
    </w:pPr>
    <w:rPr>
      <w:rFonts w:ascii="Times New Roman" w:eastAsia="Times New Roman" w:hAnsi="Times New Roman" w:cs="Times New Roman"/>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681019">
      <w:bodyDiv w:val="1"/>
      <w:marLeft w:val="0"/>
      <w:marRight w:val="0"/>
      <w:marTop w:val="0"/>
      <w:marBottom w:val="0"/>
      <w:divBdr>
        <w:top w:val="none" w:sz="0" w:space="0" w:color="auto"/>
        <w:left w:val="none" w:sz="0" w:space="0" w:color="auto"/>
        <w:bottom w:val="none" w:sz="0" w:space="0" w:color="auto"/>
        <w:right w:val="none" w:sz="0" w:space="0" w:color="auto"/>
      </w:divBdr>
      <w:divsChild>
        <w:div w:id="388578290">
          <w:marLeft w:val="0"/>
          <w:marRight w:val="0"/>
          <w:marTop w:val="0"/>
          <w:marBottom w:val="0"/>
          <w:divBdr>
            <w:top w:val="none" w:sz="0" w:space="0" w:color="auto"/>
            <w:left w:val="none" w:sz="0" w:space="0" w:color="auto"/>
            <w:bottom w:val="none" w:sz="0" w:space="0" w:color="auto"/>
            <w:right w:val="none" w:sz="0" w:space="0" w:color="auto"/>
          </w:divBdr>
        </w:div>
        <w:div w:id="1381052939">
          <w:marLeft w:val="0"/>
          <w:marRight w:val="0"/>
          <w:marTop w:val="0"/>
          <w:marBottom w:val="0"/>
          <w:divBdr>
            <w:top w:val="none" w:sz="0" w:space="0" w:color="auto"/>
            <w:left w:val="none" w:sz="0" w:space="0" w:color="auto"/>
            <w:bottom w:val="none" w:sz="0" w:space="0" w:color="auto"/>
            <w:right w:val="none" w:sz="0" w:space="0" w:color="auto"/>
          </w:divBdr>
        </w:div>
        <w:div w:id="178560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pages.umbc.edu/~slupoli/notes/DataStructures/projects/IndexerF14/code/BinarySearchTree.h" TargetMode="External"/><Relationship Id="rId11" Type="http://schemas.openxmlformats.org/officeDocument/2006/relationships/theme" Target="theme/theme1.xml"/><Relationship Id="rId5" Type="http://schemas.openxmlformats.org/officeDocument/2006/relationships/hyperlink" Target="http://userpages.umbc.edu/~slupoli/notes/DataStructures/projects/IndexerF14/testInputFiles/gsl.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Lupoli, Shawn V</cp:lastModifiedBy>
  <cp:revision>35</cp:revision>
  <cp:lastPrinted>2014-09-03T17:48:00Z</cp:lastPrinted>
  <dcterms:created xsi:type="dcterms:W3CDTF">2014-09-04T13:37:00Z</dcterms:created>
  <dcterms:modified xsi:type="dcterms:W3CDTF">2018-10-30T15:49:00Z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